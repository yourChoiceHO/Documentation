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pBdr>
          <w:bottom w:val="single" w:sz="4" w:space="1" w:color="000000"/>
        </w:pBdr>
        <w:rPr>
          <w:rFonts w:ascii="Tahoma" w:hAnsi="Tahoma" w:cs="Tahoma"/>
          <w:b/>
        </w:rPr>
      </w:pPr>
      <w:r w:rsidRPr="00D97609">
        <w:rPr>
          <w:rFonts w:ascii="Tahoma" w:hAnsi="Tahoma" w:cs="Tahoma"/>
          <w:b/>
        </w:rPr>
        <w:t>Systemtest</w:t>
      </w:r>
      <w:r w:rsidR="00FD7428" w:rsidRPr="00D97609">
        <w:rPr>
          <w:rFonts w:ascii="Tahoma" w:hAnsi="Tahoma" w:cs="Tahoma"/>
          <w:b/>
        </w:rPr>
        <w:t>s</w:t>
      </w:r>
    </w:p>
    <w:p w:rsidR="007210FF" w:rsidRPr="00D97609" w:rsidRDefault="007210FF" w:rsidP="007210FF">
      <w:pPr>
        <w:pStyle w:val="Dokumenttitel"/>
        <w:spacing w:after="0"/>
        <w:rPr>
          <w:rFonts w:ascii="Tahoma" w:hAnsi="Tahoma" w:cs="Tahoma"/>
        </w:rPr>
      </w:pPr>
      <w:r w:rsidRPr="00D97609">
        <w:rPr>
          <w:rFonts w:ascii="Tahoma" w:hAnsi="Tahoma" w:cs="Tahoma"/>
        </w:rPr>
        <w:t>Systemtest</w:t>
      </w:r>
      <w:r w:rsidR="00E06692" w:rsidRPr="00D97609">
        <w:rPr>
          <w:rFonts w:ascii="Tahoma" w:hAnsi="Tahoma" w:cs="Tahoma"/>
        </w:rPr>
        <w:t>s</w:t>
      </w:r>
      <w:r w:rsidRPr="00D97609">
        <w:rPr>
          <w:rFonts w:ascii="Tahoma" w:hAnsi="Tahoma" w:cs="Tahoma"/>
        </w:rPr>
        <w:t xml:space="preserve"> – </w:t>
      </w:r>
      <w:r w:rsidR="00BF5DAC" w:rsidRPr="00D97609">
        <w:rPr>
          <w:rFonts w:ascii="Tahoma" w:hAnsi="Tahoma" w:cs="Tahoma"/>
        </w:rPr>
        <w:t>Darwin³</w:t>
      </w:r>
    </w:p>
    <w:p w:rsidR="007210FF" w:rsidRPr="00D97609" w:rsidRDefault="00387C02" w:rsidP="007210FF">
      <w:pPr>
        <w:rPr>
          <w:rFonts w:ascii="Tahoma" w:hAnsi="Tahoma" w:cs="Tahoma"/>
          <w:b/>
          <w:sz w:val="36"/>
        </w:rPr>
      </w:pPr>
      <w:proofErr w:type="spellStart"/>
      <w:r w:rsidRPr="00D97609">
        <w:rPr>
          <w:rFonts w:ascii="Tahoma" w:hAnsi="Tahoma" w:cs="Tahoma"/>
          <w:sz w:val="36"/>
        </w:rPr>
        <w:t>Configuration</w:t>
      </w:r>
      <w:proofErr w:type="spellEnd"/>
      <w:r w:rsidRPr="00D97609">
        <w:rPr>
          <w:rFonts w:ascii="Tahoma" w:hAnsi="Tahoma" w:cs="Tahoma"/>
          <w:sz w:val="36"/>
        </w:rPr>
        <w:t xml:space="preserve"> </w:t>
      </w:r>
      <w:r w:rsidR="00BF5DAC" w:rsidRPr="00D97609">
        <w:rPr>
          <w:rFonts w:ascii="Tahoma" w:hAnsi="Tahoma" w:cs="Tahoma"/>
          <w:sz w:val="36"/>
        </w:rPr>
        <w:t xml:space="preserve">Editor, </w:t>
      </w:r>
      <w:proofErr w:type="spellStart"/>
      <w:r w:rsidRPr="00D97609">
        <w:rPr>
          <w:rFonts w:ascii="Tahoma" w:hAnsi="Tahoma" w:cs="Tahoma"/>
          <w:sz w:val="36"/>
        </w:rPr>
        <w:t>TestCase</w:t>
      </w:r>
      <w:proofErr w:type="spellEnd"/>
      <w:r w:rsidRPr="00D97609">
        <w:rPr>
          <w:rFonts w:ascii="Tahoma" w:hAnsi="Tahoma" w:cs="Tahoma"/>
          <w:sz w:val="36"/>
        </w:rPr>
        <w:t xml:space="preserve"> Generator</w:t>
      </w:r>
      <w:r w:rsidR="00BF5DAC" w:rsidRPr="00D97609">
        <w:rPr>
          <w:rFonts w:ascii="Tahoma" w:hAnsi="Tahoma" w:cs="Tahoma"/>
          <w:sz w:val="36"/>
        </w:rPr>
        <w:t xml:space="preserve">, </w:t>
      </w:r>
      <w:proofErr w:type="spellStart"/>
      <w:r w:rsidRPr="00D97609">
        <w:rPr>
          <w:rFonts w:ascii="Tahoma" w:hAnsi="Tahoma" w:cs="Tahoma"/>
          <w:sz w:val="36"/>
        </w:rPr>
        <w:t>TestCode</w:t>
      </w:r>
      <w:proofErr w:type="spellEnd"/>
      <w:r w:rsidRPr="00D97609">
        <w:rPr>
          <w:rFonts w:ascii="Tahoma" w:hAnsi="Tahoma" w:cs="Tahoma"/>
          <w:sz w:val="36"/>
        </w:rPr>
        <w:t xml:space="preserve"> Generator</w:t>
      </w: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tbl>
      <w:tblPr>
        <w:tblW w:w="0" w:type="auto"/>
        <w:tblInd w:w="-20" w:type="dxa"/>
        <w:tblLayout w:type="fixed"/>
        <w:tblLook w:val="0000"/>
      </w:tblPr>
      <w:tblGrid>
        <w:gridCol w:w="3602"/>
        <w:gridCol w:w="1893"/>
        <w:gridCol w:w="3833"/>
      </w:tblGrid>
      <w:tr w:rsidR="007210FF" w:rsidRPr="00D97609" w:rsidTr="00393EFB"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  <w:b/>
              </w:rPr>
            </w:pPr>
            <w:r w:rsidRPr="00D97609">
              <w:rPr>
                <w:rFonts w:ascii="Tahoma" w:hAnsi="Tahoma" w:cs="Tahoma"/>
                <w:b/>
              </w:rPr>
              <w:t>Projektbezeichnung</w:t>
            </w:r>
          </w:p>
        </w:tc>
        <w:tc>
          <w:tcPr>
            <w:tcW w:w="5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50C83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Darwin³</w:t>
            </w:r>
          </w:p>
        </w:tc>
      </w:tr>
      <w:tr w:rsidR="007210FF" w:rsidRPr="00D97609" w:rsidTr="00393EFB"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50C83" w:rsidP="00393EFB">
            <w:pPr>
              <w:pStyle w:val="Tabelle"/>
              <w:snapToGrid w:val="0"/>
              <w:spacing w:after="0"/>
              <w:rPr>
                <w:rFonts w:ascii="Tahoma" w:hAnsi="Tahoma" w:cs="Tahoma"/>
                <w:b/>
              </w:rPr>
            </w:pPr>
            <w:r w:rsidRPr="00D97609">
              <w:rPr>
                <w:rFonts w:ascii="Tahoma" w:hAnsi="Tahoma" w:cs="Tahoma"/>
                <w:b/>
              </w:rPr>
              <w:t>Projek</w:t>
            </w:r>
            <w:r w:rsidR="002F7A7A" w:rsidRPr="00D97609">
              <w:rPr>
                <w:rFonts w:ascii="Tahoma" w:hAnsi="Tahoma" w:cs="Tahoma"/>
                <w:b/>
              </w:rPr>
              <w:t>t</w:t>
            </w:r>
            <w:r w:rsidRPr="00D97609">
              <w:rPr>
                <w:rFonts w:ascii="Tahoma" w:hAnsi="Tahoma" w:cs="Tahoma"/>
                <w:b/>
              </w:rPr>
              <w:t>koordinator</w:t>
            </w:r>
          </w:p>
        </w:tc>
        <w:tc>
          <w:tcPr>
            <w:tcW w:w="5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50C83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Björn Weiler</w:t>
            </w:r>
          </w:p>
        </w:tc>
      </w:tr>
      <w:tr w:rsidR="007210FF" w:rsidRPr="00D97609" w:rsidTr="00393EFB"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  <w:b/>
              </w:rPr>
            </w:pPr>
            <w:r w:rsidRPr="00D97609">
              <w:rPr>
                <w:rFonts w:ascii="Tahoma" w:hAnsi="Tahoma" w:cs="Tahoma"/>
                <w:b/>
              </w:rPr>
              <w:t>Verantwortlicher</w:t>
            </w:r>
          </w:p>
        </w:tc>
        <w:tc>
          <w:tcPr>
            <w:tcW w:w="5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50C83" w:rsidP="00750C83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Marco Wußler</w:t>
            </w:r>
          </w:p>
        </w:tc>
      </w:tr>
      <w:tr w:rsidR="007210FF" w:rsidRPr="00D97609" w:rsidTr="00393EFB"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  <w:b/>
              </w:rPr>
            </w:pPr>
            <w:r w:rsidRPr="00D97609">
              <w:rPr>
                <w:rFonts w:ascii="Tahoma" w:hAnsi="Tahoma" w:cs="Tahoma"/>
                <w:b/>
              </w:rPr>
              <w:t>Erstellt am</w:t>
            </w:r>
          </w:p>
        </w:tc>
        <w:tc>
          <w:tcPr>
            <w:tcW w:w="5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50C83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06.04.2011</w:t>
            </w:r>
          </w:p>
        </w:tc>
      </w:tr>
      <w:tr w:rsidR="007210FF" w:rsidRPr="00D97609" w:rsidTr="00393EFB"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  <w:b/>
              </w:rPr>
            </w:pPr>
            <w:r w:rsidRPr="00D97609">
              <w:rPr>
                <w:rFonts w:ascii="Tahoma" w:hAnsi="Tahoma" w:cs="Tahoma"/>
                <w:b/>
              </w:rPr>
              <w:t>Zuletzt geändert</w:t>
            </w:r>
          </w:p>
        </w:tc>
        <w:tc>
          <w:tcPr>
            <w:tcW w:w="5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50C83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06.04.2011</w:t>
            </w:r>
          </w:p>
        </w:tc>
      </w:tr>
      <w:tr w:rsidR="007210FF" w:rsidRPr="00D97609" w:rsidTr="00393EFB"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  <w:b/>
              </w:rPr>
            </w:pPr>
            <w:r w:rsidRPr="00D97609">
              <w:rPr>
                <w:rFonts w:ascii="Tahoma" w:hAnsi="Tahoma" w:cs="Tahoma"/>
                <w:b/>
              </w:rPr>
              <w:t>Bearbeitungszustand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X</w:t>
            </w:r>
          </w:p>
          <w:p w:rsidR="007210FF" w:rsidRPr="00D97609" w:rsidRDefault="007210FF" w:rsidP="00393EFB">
            <w:pPr>
              <w:pStyle w:val="Tabelle"/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in Bearbeitung</w:t>
            </w:r>
          </w:p>
          <w:p w:rsidR="007210FF" w:rsidRPr="00D97609" w:rsidRDefault="007210FF" w:rsidP="00393EFB">
            <w:pPr>
              <w:pStyle w:val="Tabelle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vorgelegt</w:t>
            </w:r>
          </w:p>
          <w:p w:rsidR="007210FF" w:rsidRPr="00D97609" w:rsidRDefault="007210FF" w:rsidP="00393EFB">
            <w:pPr>
              <w:pStyle w:val="Tabelle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fertig gestellt</w:t>
            </w:r>
          </w:p>
        </w:tc>
      </w:tr>
      <w:tr w:rsidR="007210FF" w:rsidRPr="00D97609" w:rsidTr="00393EFB"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  <w:b/>
              </w:rPr>
            </w:pPr>
            <w:r w:rsidRPr="00D97609">
              <w:rPr>
                <w:rFonts w:ascii="Tahoma" w:hAnsi="Tahoma" w:cs="Tahoma"/>
                <w:b/>
              </w:rPr>
              <w:t>Dokumentbezeichnung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Systemtests.doc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  <w:b/>
              </w:rPr>
            </w:pPr>
          </w:p>
        </w:tc>
      </w:tr>
      <w:tr w:rsidR="007210FF" w:rsidRPr="00D97609" w:rsidTr="00393EFB"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  <w:b/>
              </w:rPr>
            </w:pPr>
            <w:r w:rsidRPr="00D97609">
              <w:rPr>
                <w:rFonts w:ascii="Tahoma" w:hAnsi="Tahoma" w:cs="Tahoma"/>
                <w:b/>
              </w:rPr>
              <w:t>Seitenanzahl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424D90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© 2011</w:t>
            </w:r>
          </w:p>
        </w:tc>
      </w:tr>
    </w:tbl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pStyle w:val="berschrift1ohne"/>
        <w:numPr>
          <w:ilvl w:val="0"/>
          <w:numId w:val="0"/>
        </w:numPr>
        <w:rPr>
          <w:rFonts w:ascii="Tahoma" w:hAnsi="Tahoma" w:cs="Tahoma"/>
        </w:rPr>
      </w:pPr>
      <w:bookmarkStart w:id="0" w:name="_Toc290890884"/>
      <w:r w:rsidRPr="00D97609">
        <w:rPr>
          <w:rFonts w:ascii="Tahoma" w:hAnsi="Tahoma" w:cs="Tahoma"/>
        </w:rPr>
        <w:lastRenderedPageBreak/>
        <w:t>Historie der Dokumentversionen</w:t>
      </w:r>
      <w:bookmarkEnd w:id="0"/>
    </w:p>
    <w:tbl>
      <w:tblPr>
        <w:tblW w:w="0" w:type="auto"/>
        <w:tblInd w:w="-20" w:type="dxa"/>
        <w:tblLayout w:type="fixed"/>
        <w:tblLook w:val="0000"/>
      </w:tblPr>
      <w:tblGrid>
        <w:gridCol w:w="1188"/>
        <w:gridCol w:w="1440"/>
        <w:gridCol w:w="1980"/>
        <w:gridCol w:w="4644"/>
      </w:tblGrid>
      <w:tr w:rsidR="007210FF" w:rsidRPr="00D97609" w:rsidTr="00393EFB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nkopf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nkopf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Datum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nkopf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Autor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nkopf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Änderungsgrund / Bemerkungen</w:t>
            </w:r>
          </w:p>
        </w:tc>
      </w:tr>
      <w:tr w:rsidR="007210FF" w:rsidRPr="00D97609" w:rsidTr="00393EFB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8D7919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53108F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</w:t>
            </w:r>
            <w:r w:rsidR="0053108F" w:rsidRPr="00D97609">
              <w:rPr>
                <w:rFonts w:ascii="Tahoma" w:hAnsi="Tahoma" w:cs="Tahoma"/>
              </w:rPr>
              <w:t>6</w:t>
            </w:r>
            <w:r w:rsidRPr="00D97609">
              <w:rPr>
                <w:rFonts w:ascii="Tahoma" w:hAnsi="Tahoma" w:cs="Tahoma"/>
              </w:rPr>
              <w:t>.04.201</w:t>
            </w:r>
            <w:r w:rsidR="0053108F" w:rsidRPr="00D97609">
              <w:rPr>
                <w:rFonts w:ascii="Tahoma" w:hAnsi="Tahoma" w:cs="Tahoma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53108F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Marco Wußler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Ersterstellung</w:t>
            </w:r>
          </w:p>
        </w:tc>
      </w:tr>
      <w:tr w:rsidR="007210FF" w:rsidRPr="00D97609" w:rsidTr="00393EFB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8D7919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8D7919" w:rsidP="008D7919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08.04.2011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8D7919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Marco Wußler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8D7919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Ergänzungen</w:t>
            </w:r>
            <w:r w:rsidR="00F36E93" w:rsidRPr="00D97609">
              <w:rPr>
                <w:rFonts w:ascii="Tahoma" w:hAnsi="Tahoma" w:cs="Tahoma"/>
              </w:rPr>
              <w:t xml:space="preserve"> </w:t>
            </w:r>
            <w:proofErr w:type="spellStart"/>
            <w:r w:rsidR="00F36E93" w:rsidRPr="00D97609">
              <w:rPr>
                <w:rFonts w:ascii="Tahoma" w:hAnsi="Tahoma" w:cs="Tahoma"/>
              </w:rPr>
              <w:t>TestCase</w:t>
            </w:r>
            <w:proofErr w:type="spellEnd"/>
            <w:r w:rsidR="00F36E93" w:rsidRPr="00D97609">
              <w:rPr>
                <w:rFonts w:ascii="Tahoma" w:hAnsi="Tahoma" w:cs="Tahoma"/>
              </w:rPr>
              <w:t xml:space="preserve"> Generator</w:t>
            </w:r>
          </w:p>
        </w:tc>
      </w:tr>
      <w:tr w:rsidR="00E914C1" w:rsidRPr="00D97609" w:rsidTr="00393EFB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0.3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09.04.2011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Jörg Ette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3C75ED">
            <w:pPr>
              <w:pStyle w:val="Tabelle"/>
              <w:snapToGrid w:val="0"/>
              <w:rPr>
                <w:rFonts w:ascii="Tahoma" w:hAnsi="Tahoma" w:cs="Tahoma"/>
              </w:rPr>
            </w:pPr>
            <w:proofErr w:type="spellStart"/>
            <w:r w:rsidRPr="00D97609">
              <w:rPr>
                <w:rFonts w:ascii="Tahoma" w:hAnsi="Tahoma" w:cs="Tahoma"/>
              </w:rPr>
              <w:t>Einpflegung</w:t>
            </w:r>
            <w:proofErr w:type="spellEnd"/>
            <w:r w:rsidRPr="00D97609">
              <w:rPr>
                <w:rFonts w:ascii="Tahoma" w:hAnsi="Tahoma" w:cs="Tahoma"/>
              </w:rPr>
              <w:t xml:space="preserve"> Tests </w:t>
            </w:r>
            <w:proofErr w:type="spellStart"/>
            <w:r w:rsidRPr="00D97609">
              <w:rPr>
                <w:rFonts w:ascii="Tahoma" w:hAnsi="Tahoma" w:cs="Tahoma"/>
              </w:rPr>
              <w:t>Test</w:t>
            </w:r>
            <w:r w:rsidR="003C75ED" w:rsidRPr="00D97609">
              <w:rPr>
                <w:rFonts w:ascii="Tahoma" w:hAnsi="Tahoma" w:cs="Tahoma"/>
              </w:rPr>
              <w:t>Code</w:t>
            </w:r>
            <w:proofErr w:type="spellEnd"/>
            <w:r w:rsidRPr="00D97609">
              <w:rPr>
                <w:rFonts w:ascii="Tahoma" w:hAnsi="Tahoma" w:cs="Tahoma"/>
              </w:rPr>
              <w:t xml:space="preserve"> Generator</w:t>
            </w:r>
          </w:p>
        </w:tc>
      </w:tr>
      <w:tr w:rsidR="00F36E93" w:rsidRPr="00D97609" w:rsidTr="00393EFB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6E93" w:rsidRPr="00D97609" w:rsidRDefault="00F36E93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6E93" w:rsidRPr="00D97609" w:rsidRDefault="00F36E93" w:rsidP="00114C2D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09.04.2011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6E93" w:rsidRPr="00D97609" w:rsidRDefault="00F36E93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Marco Wußler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E93" w:rsidRPr="00D97609" w:rsidRDefault="00F36E93" w:rsidP="00780DD4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 xml:space="preserve">Ergänzungen </w:t>
            </w:r>
            <w:proofErr w:type="spellStart"/>
            <w:r w:rsidRPr="00D97609">
              <w:rPr>
                <w:rFonts w:ascii="Tahoma" w:hAnsi="Tahoma" w:cs="Tahoma"/>
              </w:rPr>
              <w:t>TestCase</w:t>
            </w:r>
            <w:proofErr w:type="spellEnd"/>
            <w:r w:rsidRPr="00D97609">
              <w:rPr>
                <w:rFonts w:ascii="Tahoma" w:hAnsi="Tahoma" w:cs="Tahoma"/>
              </w:rPr>
              <w:t xml:space="preserve"> Generator</w:t>
            </w:r>
          </w:p>
        </w:tc>
      </w:tr>
      <w:tr w:rsidR="00E57D7D" w:rsidRPr="00D97609" w:rsidTr="00393EFB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7D7D" w:rsidRPr="00D97609" w:rsidRDefault="00E57D7D" w:rsidP="00F27155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0.5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13.04.2011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Marco Wußler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 xml:space="preserve">Ergänzungen </w:t>
            </w:r>
            <w:proofErr w:type="spellStart"/>
            <w:r w:rsidRPr="00D97609">
              <w:rPr>
                <w:rFonts w:ascii="Tahoma" w:hAnsi="Tahoma" w:cs="Tahoma"/>
              </w:rPr>
              <w:t>TestCase</w:t>
            </w:r>
            <w:proofErr w:type="spellEnd"/>
            <w:r w:rsidRPr="00D97609">
              <w:rPr>
                <w:rFonts w:ascii="Tahoma" w:hAnsi="Tahoma" w:cs="Tahoma"/>
              </w:rPr>
              <w:t xml:space="preserve"> Generator</w:t>
            </w:r>
          </w:p>
        </w:tc>
      </w:tr>
      <w:tr w:rsidR="00E57D7D" w:rsidRPr="00D97609" w:rsidTr="00393EFB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0.6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13.04.2011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Björn Weiler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Revision und Formatierung</w:t>
            </w:r>
          </w:p>
        </w:tc>
      </w:tr>
      <w:tr w:rsidR="00E57D7D" w:rsidRPr="00D97609" w:rsidTr="00393EFB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13.04.2011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Jörg Ette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 xml:space="preserve">Vervollständigung </w:t>
            </w: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Generator</w:t>
            </w:r>
          </w:p>
        </w:tc>
      </w:tr>
      <w:tr w:rsidR="00E57D7D" w:rsidRPr="00D97609" w:rsidTr="00393EF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0.8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14.04.2011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Marco Wußler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4E110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 xml:space="preserve">Ergänzungen </w:t>
            </w:r>
            <w:proofErr w:type="spellStart"/>
            <w:r w:rsidRPr="00D97609">
              <w:rPr>
                <w:rFonts w:ascii="Tahoma" w:hAnsi="Tahoma" w:cs="Tahoma"/>
              </w:rPr>
              <w:t>TestCase</w:t>
            </w:r>
            <w:proofErr w:type="spellEnd"/>
            <w:r w:rsidRPr="00D97609">
              <w:rPr>
                <w:rFonts w:ascii="Tahoma" w:hAnsi="Tahoma" w:cs="Tahoma"/>
              </w:rPr>
              <w:t xml:space="preserve"> Generator</w:t>
            </w:r>
          </w:p>
        </w:tc>
      </w:tr>
      <w:tr w:rsidR="00E57D7D" w:rsidRPr="00D97609" w:rsidTr="00393EF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0C0E2D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0.9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0C0E2D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14.04.2011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0C0E2D" w:rsidP="000C0E2D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Marco Wußler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0C0E2D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proofErr w:type="spellStart"/>
            <w:r w:rsidRPr="00D97609">
              <w:rPr>
                <w:rFonts w:ascii="Tahoma" w:hAnsi="Tahoma" w:cs="Tahoma"/>
              </w:rPr>
              <w:t>Traceability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</w:rPr>
              <w:t>TestCase</w:t>
            </w:r>
            <w:proofErr w:type="spellEnd"/>
            <w:r w:rsidRPr="00D97609">
              <w:rPr>
                <w:rFonts w:ascii="Tahoma" w:hAnsi="Tahoma" w:cs="Tahoma"/>
              </w:rPr>
              <w:t xml:space="preserve"> Generator eingefügt</w:t>
            </w:r>
          </w:p>
        </w:tc>
      </w:tr>
      <w:tr w:rsidR="00E57D7D" w:rsidRPr="00D97609" w:rsidTr="00393EF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B87683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B87683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15.04.2011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B87683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Björn Weiler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B87683" w:rsidP="00F35F60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Überarbeit</w:t>
            </w:r>
            <w:r w:rsidR="00F35F60" w:rsidRPr="00D97609">
              <w:rPr>
                <w:rFonts w:ascii="Tahoma" w:hAnsi="Tahoma" w:cs="Tahoma"/>
              </w:rPr>
              <w:t>en</w:t>
            </w:r>
            <w:r w:rsidRPr="00D97609">
              <w:rPr>
                <w:rFonts w:ascii="Tahoma" w:hAnsi="Tahoma" w:cs="Tahoma"/>
              </w:rPr>
              <w:t xml:space="preserve"> und </w:t>
            </w:r>
            <w:r w:rsidR="00FD7C72" w:rsidRPr="00D97609">
              <w:rPr>
                <w:rFonts w:ascii="Tahoma" w:hAnsi="Tahoma" w:cs="Tahoma"/>
              </w:rPr>
              <w:t>E</w:t>
            </w:r>
            <w:r w:rsidRPr="00D97609">
              <w:rPr>
                <w:rFonts w:ascii="Tahoma" w:hAnsi="Tahoma" w:cs="Tahoma"/>
              </w:rPr>
              <w:t xml:space="preserve">infügen  Systemtest, </w:t>
            </w:r>
            <w:proofErr w:type="spellStart"/>
            <w:r w:rsidRPr="00D97609">
              <w:rPr>
                <w:rFonts w:ascii="Tahoma" w:hAnsi="Tahoma" w:cs="Tahoma"/>
              </w:rPr>
              <w:t>Traceability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</w:rPr>
              <w:t>Configuration</w:t>
            </w:r>
            <w:proofErr w:type="spellEnd"/>
            <w:r w:rsidRPr="00D97609">
              <w:rPr>
                <w:rFonts w:ascii="Tahoma" w:hAnsi="Tahoma" w:cs="Tahoma"/>
              </w:rPr>
              <w:t xml:space="preserve"> Editor.</w:t>
            </w:r>
          </w:p>
        </w:tc>
      </w:tr>
      <w:tr w:rsidR="00E57D7D" w:rsidRPr="00D97609" w:rsidTr="00393EF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FE57BC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FE57BC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15.04.2011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FE57BC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Marco Wußler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FE57BC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 xml:space="preserve">Ergänzungen </w:t>
            </w:r>
            <w:proofErr w:type="spellStart"/>
            <w:r w:rsidRPr="00D97609">
              <w:rPr>
                <w:rFonts w:ascii="Tahoma" w:hAnsi="Tahoma" w:cs="Tahoma"/>
              </w:rPr>
              <w:t>TestCase</w:t>
            </w:r>
            <w:proofErr w:type="spellEnd"/>
            <w:r w:rsidRPr="00D97609">
              <w:rPr>
                <w:rFonts w:ascii="Tahoma" w:hAnsi="Tahoma" w:cs="Tahoma"/>
              </w:rPr>
              <w:t xml:space="preserve"> Generator</w:t>
            </w:r>
          </w:p>
        </w:tc>
      </w:tr>
      <w:tr w:rsidR="00E57D7D" w:rsidRPr="00D97609" w:rsidTr="00393EF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B85CF9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B85CF9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18.04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B85CF9" w:rsidP="00393EFB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Björn Weiler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B85CF9" w:rsidP="00B85CF9">
            <w:pPr>
              <w:pStyle w:val="Tabelle"/>
              <w:snapToGrid w:val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Einfügen Systemtest</w:t>
            </w:r>
            <w:r w:rsidR="00D97609" w:rsidRPr="00D97609">
              <w:rPr>
                <w:rFonts w:ascii="Tahoma" w:hAnsi="Tahoma" w:cs="Tahoma"/>
              </w:rPr>
              <w:t>s</w:t>
            </w:r>
            <w:r w:rsidRPr="00D97609">
              <w:rPr>
                <w:rFonts w:ascii="Tahoma" w:hAnsi="Tahoma" w:cs="Tahoma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</w:rPr>
              <w:t>Configuration</w:t>
            </w:r>
            <w:proofErr w:type="spellEnd"/>
            <w:r w:rsidRPr="00D97609">
              <w:rPr>
                <w:rFonts w:ascii="Tahoma" w:hAnsi="Tahoma" w:cs="Tahoma"/>
              </w:rPr>
              <w:t xml:space="preserve"> Editor.</w:t>
            </w:r>
          </w:p>
        </w:tc>
      </w:tr>
      <w:tr w:rsidR="00E57D7D" w:rsidRPr="00D97609" w:rsidTr="00393EF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393EFB">
            <w:pPr>
              <w:pStyle w:val="Tabelle"/>
              <w:snapToGrid w:val="0"/>
              <w:rPr>
                <w:rFonts w:ascii="Tahoma" w:hAnsi="Tahoma" w:cs="Tahom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393EFB">
            <w:pPr>
              <w:pStyle w:val="Tabelle"/>
              <w:snapToGrid w:val="0"/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393EFB">
            <w:pPr>
              <w:pStyle w:val="Tabelle"/>
              <w:snapToGrid w:val="0"/>
              <w:rPr>
                <w:rFonts w:ascii="Tahoma" w:hAnsi="Tahoma" w:cs="Tahoma"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393EFB">
            <w:pPr>
              <w:pStyle w:val="Tabelle"/>
              <w:snapToGrid w:val="0"/>
              <w:rPr>
                <w:rFonts w:ascii="Tahoma" w:hAnsi="Tahoma" w:cs="Tahoma"/>
              </w:rPr>
            </w:pPr>
          </w:p>
        </w:tc>
      </w:tr>
      <w:tr w:rsidR="00E57D7D" w:rsidRPr="00D97609" w:rsidTr="00393EF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393EFB">
            <w:pPr>
              <w:pStyle w:val="Tabelle"/>
              <w:snapToGrid w:val="0"/>
              <w:rPr>
                <w:rFonts w:ascii="Tahoma" w:hAnsi="Tahoma" w:cs="Tahom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393EFB">
            <w:pPr>
              <w:pStyle w:val="Tabelle"/>
              <w:snapToGrid w:val="0"/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393EFB">
            <w:pPr>
              <w:pStyle w:val="Tabelle"/>
              <w:snapToGrid w:val="0"/>
              <w:rPr>
                <w:rFonts w:ascii="Tahoma" w:hAnsi="Tahoma" w:cs="Tahoma"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D7D" w:rsidRPr="00D97609" w:rsidRDefault="00E57D7D" w:rsidP="007D00B9">
            <w:pPr>
              <w:pStyle w:val="Tabelle"/>
              <w:snapToGrid w:val="0"/>
              <w:rPr>
                <w:rFonts w:ascii="Tahoma" w:hAnsi="Tahoma" w:cs="Tahoma"/>
              </w:rPr>
            </w:pPr>
          </w:p>
        </w:tc>
      </w:tr>
    </w:tbl>
    <w:p w:rsidR="007210FF" w:rsidRPr="00D97609" w:rsidRDefault="007210FF" w:rsidP="007210FF">
      <w:pPr>
        <w:rPr>
          <w:rFonts w:ascii="Tahoma" w:hAnsi="Tahoma" w:cs="Tahoma"/>
        </w:rPr>
        <w:sectPr w:rsidR="007210FF" w:rsidRPr="00D97609">
          <w:headerReference w:type="default" r:id="rId9"/>
          <w:footerReference w:type="default" r:id="rId10"/>
          <w:pgSz w:w="11905" w:h="16837"/>
          <w:pgMar w:top="1417" w:right="1417" w:bottom="1134" w:left="1417" w:header="720" w:footer="720" w:gutter="0"/>
          <w:cols w:space="720"/>
          <w:docGrid w:linePitch="360"/>
        </w:sectPr>
      </w:pPr>
    </w:p>
    <w:p w:rsidR="007210FF" w:rsidRPr="00D97609" w:rsidRDefault="007210FF" w:rsidP="007210FF">
      <w:pPr>
        <w:pStyle w:val="berschrift1ohne"/>
        <w:numPr>
          <w:ilvl w:val="0"/>
          <w:numId w:val="0"/>
        </w:numPr>
        <w:rPr>
          <w:rFonts w:ascii="Tahoma" w:hAnsi="Tahoma" w:cs="Tahoma"/>
        </w:rPr>
        <w:sectPr w:rsidR="007210FF" w:rsidRPr="00D97609">
          <w:headerReference w:type="default" r:id="rId11"/>
          <w:footerReference w:type="default" r:id="rId12"/>
          <w:headerReference w:type="first" r:id="rId13"/>
          <w:footerReference w:type="first" r:id="rId14"/>
          <w:pgSz w:w="11905" w:h="16837"/>
          <w:pgMar w:top="1134" w:right="1134" w:bottom="1134" w:left="1418" w:header="709" w:footer="709" w:gutter="0"/>
          <w:cols w:space="720"/>
          <w:docGrid w:linePitch="360"/>
        </w:sectPr>
      </w:pPr>
      <w:bookmarkStart w:id="1" w:name="_Toc290890885"/>
      <w:r w:rsidRPr="00D97609">
        <w:rPr>
          <w:rFonts w:ascii="Tahoma" w:hAnsi="Tahoma" w:cs="Tahoma"/>
        </w:rPr>
        <w:lastRenderedPageBreak/>
        <w:t>Inhaltsverzeichnis</w:t>
      </w:r>
      <w:bookmarkEnd w:id="1"/>
    </w:p>
    <w:p w:rsidR="00B85CF9" w:rsidRPr="00D97609" w:rsidRDefault="002B1BCC">
      <w:pPr>
        <w:pStyle w:val="Verzeichnis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97609">
        <w:rPr>
          <w:rFonts w:ascii="Tahoma" w:hAnsi="Tahoma" w:cs="Tahoma"/>
        </w:rPr>
        <w:lastRenderedPageBreak/>
        <w:fldChar w:fldCharType="begin"/>
      </w:r>
      <w:r w:rsidR="007210FF" w:rsidRPr="00D97609">
        <w:rPr>
          <w:rFonts w:ascii="Tahoma" w:hAnsi="Tahoma" w:cs="Tahoma"/>
        </w:rPr>
        <w:instrText xml:space="preserve"> TOC \o "1-3" \t "Überschrift 1 ohne;1;Überschrift 1 ohne;1;Überschrift 1 ohne;1;Überschrift 1 ohne;1" \h</w:instrText>
      </w:r>
      <w:r w:rsidRPr="00D97609">
        <w:rPr>
          <w:rFonts w:ascii="Tahoma" w:hAnsi="Tahoma" w:cs="Tahoma"/>
        </w:rPr>
        <w:fldChar w:fldCharType="separate"/>
      </w:r>
      <w:hyperlink w:anchor="_Toc290890884" w:history="1">
        <w:r w:rsidR="00B85CF9" w:rsidRPr="00D97609">
          <w:rPr>
            <w:rStyle w:val="Hyperlink"/>
            <w:rFonts w:ascii="Tahoma" w:hAnsi="Tahoma" w:cs="Tahoma"/>
            <w:noProof/>
          </w:rPr>
          <w:t>Historie der Dokumentversionen</w:t>
        </w:r>
        <w:r w:rsidR="00B85CF9" w:rsidRPr="00D97609">
          <w:rPr>
            <w:noProof/>
          </w:rPr>
          <w:tab/>
        </w:r>
        <w:r w:rsidR="00B85CF9" w:rsidRPr="00D97609">
          <w:rPr>
            <w:noProof/>
          </w:rPr>
          <w:fldChar w:fldCharType="begin"/>
        </w:r>
        <w:r w:rsidR="00B85CF9" w:rsidRPr="00D97609">
          <w:rPr>
            <w:noProof/>
          </w:rPr>
          <w:instrText xml:space="preserve"> PAGEREF _Toc290890884 \h </w:instrText>
        </w:r>
        <w:r w:rsidR="00B85CF9" w:rsidRPr="00D97609">
          <w:rPr>
            <w:noProof/>
          </w:rPr>
        </w:r>
        <w:r w:rsidR="00B85CF9" w:rsidRPr="00D97609">
          <w:rPr>
            <w:noProof/>
          </w:rPr>
          <w:fldChar w:fldCharType="separate"/>
        </w:r>
        <w:r w:rsidR="00B85CF9" w:rsidRPr="00D97609">
          <w:rPr>
            <w:noProof/>
          </w:rPr>
          <w:t>2</w:t>
        </w:r>
        <w:r w:rsidR="00B85CF9"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85" w:history="1">
        <w:r w:rsidRPr="00D97609">
          <w:rPr>
            <w:rStyle w:val="Hyperlink"/>
            <w:rFonts w:ascii="Tahoma" w:hAnsi="Tahoma" w:cs="Tahoma"/>
            <w:noProof/>
          </w:rPr>
          <w:t>Inhaltsverzeichnis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_Toc290890885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3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1"/>
        <w:tabs>
          <w:tab w:val="left" w:pos="442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86" w:history="1">
        <w:r w:rsidRPr="00D97609">
          <w:rPr>
            <w:rStyle w:val="Hyperlink"/>
            <w:rFonts w:ascii="Tahoma" w:hAnsi="Tahoma" w:cs="Tahoma"/>
            <w:noProof/>
          </w:rPr>
          <w:t>1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Einleitung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_Toc290890886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4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1"/>
        <w:tabs>
          <w:tab w:val="left" w:pos="442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87" w:history="1">
        <w:r w:rsidRPr="00D97609">
          <w:rPr>
            <w:rStyle w:val="Hyperlink"/>
            <w:rFonts w:ascii="Tahoma" w:hAnsi="Tahoma" w:cs="Tahoma"/>
            <w:noProof/>
          </w:rPr>
          <w:t>2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Systemtests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_Toc290890887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5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2"/>
        <w:tabs>
          <w:tab w:val="left" w:pos="849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88" w:history="1">
        <w:r w:rsidRPr="00D97609">
          <w:rPr>
            <w:rStyle w:val="Hyperlink"/>
            <w:rFonts w:ascii="Tahoma" w:hAnsi="Tahoma" w:cs="Tahoma"/>
            <w:noProof/>
          </w:rPr>
          <w:t>2.1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Configuration Editor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_Toc290890888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5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2"/>
        <w:tabs>
          <w:tab w:val="left" w:pos="849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89" w:history="1">
        <w:r w:rsidRPr="00D97609">
          <w:rPr>
            <w:rStyle w:val="Hyperlink"/>
            <w:rFonts w:ascii="Tahoma" w:hAnsi="Tahoma" w:cs="Tahoma"/>
            <w:noProof/>
          </w:rPr>
          <w:t>2.2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TestCase Generator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_Toc290890889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16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2"/>
        <w:tabs>
          <w:tab w:val="left" w:pos="849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90" w:history="1">
        <w:r w:rsidRPr="00D97609">
          <w:rPr>
            <w:rStyle w:val="Hyperlink"/>
            <w:rFonts w:ascii="Tahoma" w:hAnsi="Tahoma" w:cs="Tahoma"/>
            <w:noProof/>
          </w:rPr>
          <w:t>2.3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TestCode Generator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_Toc290890890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26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1"/>
        <w:tabs>
          <w:tab w:val="left" w:pos="442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91" w:history="1">
        <w:r w:rsidRPr="00D97609">
          <w:rPr>
            <w:rStyle w:val="Hyperlink"/>
            <w:rFonts w:ascii="Tahoma" w:hAnsi="Tahoma" w:cs="Tahoma"/>
            <w:noProof/>
          </w:rPr>
          <w:t>3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Anhang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_Toc290890891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30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2"/>
        <w:tabs>
          <w:tab w:val="left" w:pos="849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92" w:history="1">
        <w:r w:rsidRPr="00D97609">
          <w:rPr>
            <w:rStyle w:val="Hyperlink"/>
            <w:rFonts w:ascii="Tahoma" w:hAnsi="Tahoma" w:cs="Tahoma"/>
            <w:noProof/>
          </w:rPr>
          <w:t>3.1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Testdaten/ Erwartete Ergebnisse Evolutionärer Algorithmus: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_Toc290890892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30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2"/>
        <w:tabs>
          <w:tab w:val="left" w:pos="849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93" w:history="1">
        <w:r w:rsidRPr="00D97609">
          <w:rPr>
            <w:rStyle w:val="Hyperlink"/>
            <w:rFonts w:ascii="Tahoma" w:hAnsi="Tahoma" w:cs="Tahoma"/>
            <w:noProof/>
          </w:rPr>
          <w:t>3.2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Testdaten/ Erwartete Ergebnisse Allpairs Algorithmus: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_Toc290890893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31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2"/>
        <w:tabs>
          <w:tab w:val="left" w:pos="849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94" w:history="1">
        <w:r w:rsidRPr="00D97609">
          <w:rPr>
            <w:rStyle w:val="Hyperlink"/>
            <w:rFonts w:ascii="Tahoma" w:hAnsi="Tahoma" w:cs="Tahoma"/>
            <w:noProof/>
          </w:rPr>
          <w:t>3.3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Pairwise Testing des Einstellungsmenü der GUI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_Toc290890894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32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2"/>
        <w:tabs>
          <w:tab w:val="left" w:pos="849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95" w:history="1">
        <w:r w:rsidRPr="00D97609">
          <w:rPr>
            <w:rStyle w:val="Hyperlink"/>
            <w:rFonts w:ascii="Tahoma" w:hAnsi="Tahoma" w:cs="Tahoma"/>
            <w:noProof/>
          </w:rPr>
          <w:t>3.4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Konfigurations - Dateien für Tests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_Toc290890895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36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2"/>
        <w:tabs>
          <w:tab w:val="left" w:pos="849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96" w:history="1">
        <w:r w:rsidRPr="00D97609">
          <w:rPr>
            <w:rStyle w:val="Hyperlink"/>
            <w:rFonts w:ascii="Tahoma" w:hAnsi="Tahoma" w:cs="Tahoma"/>
            <w:noProof/>
          </w:rPr>
          <w:t>3.5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Einstellungs – Dateien für Tests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_Toc290890896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36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2"/>
        <w:tabs>
          <w:tab w:val="left" w:pos="849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97" w:history="1">
        <w:r w:rsidRPr="00D97609">
          <w:rPr>
            <w:rStyle w:val="Hyperlink"/>
            <w:rFonts w:ascii="Tahoma" w:hAnsi="Tahoma" w:cs="Tahoma"/>
            <w:noProof/>
          </w:rPr>
          <w:t>3.6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rFonts w:ascii="Tahoma" w:hAnsi="Tahoma" w:cs="Tahoma"/>
            <w:noProof/>
          </w:rPr>
          <w:t>TestsCase – Dateien für TestCode Generator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_Toc290890897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36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2"/>
        <w:tabs>
          <w:tab w:val="left" w:pos="849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98" w:history="1">
        <w:r w:rsidRPr="00D97609">
          <w:rPr>
            <w:rStyle w:val="Hyperlink"/>
            <w:noProof/>
          </w:rPr>
          <w:t>3.7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noProof/>
          </w:rPr>
          <w:t>Dateien ohne *.xml- Endung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_Toc290890898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36</w:t>
        </w:r>
        <w:r w:rsidRPr="00D97609">
          <w:rPr>
            <w:noProof/>
          </w:rPr>
          <w:fldChar w:fldCharType="end"/>
        </w:r>
      </w:hyperlink>
    </w:p>
    <w:p w:rsidR="00B85CF9" w:rsidRPr="00D97609" w:rsidRDefault="00B85CF9">
      <w:pPr>
        <w:pStyle w:val="Verzeichnis2"/>
        <w:tabs>
          <w:tab w:val="left" w:pos="849"/>
          <w:tab w:val="right" w:leader="dot" w:pos="93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290890899" w:history="1">
        <w:r w:rsidRPr="00D97609">
          <w:rPr>
            <w:rStyle w:val="Hyperlink"/>
            <w:noProof/>
          </w:rPr>
          <w:t>3.8</w:t>
        </w:r>
        <w:r w:rsidRPr="00D97609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D97609">
          <w:rPr>
            <w:rStyle w:val="Hyperlink"/>
            <w:noProof/>
          </w:rPr>
          <w:t>Erstellung neuer Konfigurationsdatei – Besondere Eingabewerten</w:t>
        </w:r>
        <w:r w:rsidRPr="00D97609">
          <w:rPr>
            <w:noProof/>
          </w:rPr>
          <w:tab/>
        </w:r>
        <w:r w:rsidRPr="00D97609">
          <w:rPr>
            <w:noProof/>
          </w:rPr>
          <w:fldChar w:fldCharType="begin"/>
        </w:r>
        <w:r w:rsidRPr="00D97609">
          <w:rPr>
            <w:noProof/>
          </w:rPr>
          <w:instrText xml:space="preserve"> PAGEREF _Toc290890899 \h </w:instrText>
        </w:r>
        <w:r w:rsidRPr="00D97609">
          <w:rPr>
            <w:noProof/>
          </w:rPr>
        </w:r>
        <w:r w:rsidRPr="00D97609">
          <w:rPr>
            <w:noProof/>
          </w:rPr>
          <w:fldChar w:fldCharType="separate"/>
        </w:r>
        <w:r w:rsidRPr="00D97609">
          <w:rPr>
            <w:noProof/>
          </w:rPr>
          <w:t>37</w:t>
        </w:r>
        <w:r w:rsidRPr="00D97609">
          <w:rPr>
            <w:noProof/>
          </w:rPr>
          <w:fldChar w:fldCharType="end"/>
        </w:r>
      </w:hyperlink>
    </w:p>
    <w:p w:rsidR="007210FF" w:rsidRPr="00D97609" w:rsidRDefault="002B1BCC" w:rsidP="007210FF">
      <w:pPr>
        <w:pStyle w:val="Verzeichnis1"/>
        <w:tabs>
          <w:tab w:val="right" w:leader="dot" w:pos="9353"/>
        </w:tabs>
        <w:rPr>
          <w:rFonts w:ascii="Tahoma" w:hAnsi="Tahoma" w:cs="Tahoma"/>
        </w:rPr>
        <w:sectPr w:rsidR="007210FF" w:rsidRPr="00D97609">
          <w:type w:val="continuous"/>
          <w:pgSz w:w="11905" w:h="16837"/>
          <w:pgMar w:top="1134" w:right="1134" w:bottom="1134" w:left="1418" w:header="709" w:footer="709" w:gutter="0"/>
          <w:cols w:space="720"/>
          <w:docGrid w:linePitch="360"/>
        </w:sectPr>
      </w:pPr>
      <w:r w:rsidRPr="00D97609">
        <w:rPr>
          <w:rFonts w:ascii="Tahoma" w:hAnsi="Tahoma" w:cs="Tahoma"/>
        </w:rPr>
        <w:fldChar w:fldCharType="end"/>
      </w:r>
    </w:p>
    <w:p w:rsidR="007210FF" w:rsidRPr="00D97609" w:rsidRDefault="007210FF" w:rsidP="007210FF">
      <w:pPr>
        <w:tabs>
          <w:tab w:val="right" w:leader="dot" w:pos="9344"/>
        </w:tabs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  <w:sectPr w:rsidR="007210FF" w:rsidRPr="00D9760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5" w:h="16837"/>
          <w:pgMar w:top="1134" w:right="1134" w:bottom="1134" w:left="1418" w:header="709" w:footer="709" w:gutter="0"/>
          <w:cols w:space="720"/>
          <w:docGrid w:linePitch="360"/>
        </w:sectPr>
      </w:pPr>
    </w:p>
    <w:p w:rsidR="007210FF" w:rsidRPr="00D97609" w:rsidRDefault="007210FF" w:rsidP="007210FF">
      <w:pPr>
        <w:pStyle w:val="berschrift1"/>
        <w:rPr>
          <w:rFonts w:ascii="Tahoma" w:hAnsi="Tahoma" w:cs="Tahoma"/>
        </w:rPr>
      </w:pPr>
      <w:bookmarkStart w:id="2" w:name="_Toc290890886"/>
      <w:r w:rsidRPr="00D97609">
        <w:rPr>
          <w:rFonts w:ascii="Tahoma" w:hAnsi="Tahoma" w:cs="Tahoma"/>
        </w:rPr>
        <w:lastRenderedPageBreak/>
        <w:t>Einleitung</w:t>
      </w:r>
      <w:bookmarkEnd w:id="2"/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  <w:r w:rsidRPr="00D97609">
        <w:rPr>
          <w:rFonts w:ascii="Tahoma" w:hAnsi="Tahoma" w:cs="Tahoma"/>
        </w:rPr>
        <w:t>Dieses Dokument wurde im Rahmen „Projekt 2“ von der Gruppe „</w:t>
      </w:r>
      <w:r w:rsidR="0053108F" w:rsidRPr="00D97609">
        <w:rPr>
          <w:rFonts w:ascii="Tahoma" w:hAnsi="Tahoma" w:cs="Tahoma"/>
        </w:rPr>
        <w:t>Darwin³</w:t>
      </w:r>
      <w:r w:rsidRPr="00D97609">
        <w:rPr>
          <w:rFonts w:ascii="Tahoma" w:hAnsi="Tahoma" w:cs="Tahoma"/>
        </w:rPr>
        <w:t>“ erstellt. Das Dokument beinhaltet zum Pflichtenheft des Projekts die definierten Systemtests.</w:t>
      </w:r>
    </w:p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  <w:r w:rsidRPr="00D97609">
        <w:rPr>
          <w:rFonts w:ascii="Tahoma" w:hAnsi="Tahoma" w:cs="Tahoma"/>
        </w:rPr>
        <w:t>Die Nachfolgende Tabelle zeigt die verantwortlichen der Systemtests.</w:t>
      </w:r>
    </w:p>
    <w:p w:rsidR="007210FF" w:rsidRPr="00D97609" w:rsidRDefault="007210FF" w:rsidP="007210FF">
      <w:pPr>
        <w:rPr>
          <w:rFonts w:ascii="Tahoma" w:hAnsi="Tahoma" w:cs="Tahoma"/>
        </w:rPr>
      </w:pPr>
    </w:p>
    <w:tbl>
      <w:tblPr>
        <w:tblW w:w="0" w:type="auto"/>
        <w:tblInd w:w="-20" w:type="dxa"/>
        <w:tblLayout w:type="fixed"/>
        <w:tblLook w:val="0000"/>
      </w:tblPr>
      <w:tblGrid>
        <w:gridCol w:w="3227"/>
        <w:gridCol w:w="6419"/>
      </w:tblGrid>
      <w:tr w:rsidR="007210FF" w:rsidRPr="00D97609" w:rsidTr="00393EFB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nkopf"/>
              <w:snapToGrid w:val="0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 ID</w:t>
            </w: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nkopf"/>
              <w:snapToGrid w:val="0"/>
              <w:spacing w:after="0"/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Verantwortlicher</w:t>
            </w:r>
            <w:r w:rsidR="0053108F" w:rsidRPr="00D97609">
              <w:rPr>
                <w:rFonts w:ascii="Tahoma" w:hAnsi="Tahoma" w:cs="Tahoma"/>
              </w:rPr>
              <w:t xml:space="preserve"> für</w:t>
            </w:r>
            <w:r w:rsidRPr="00D97609">
              <w:rPr>
                <w:rFonts w:ascii="Tahoma" w:hAnsi="Tahoma" w:cs="Tahoma"/>
              </w:rPr>
              <w:t xml:space="preserve"> Test</w:t>
            </w:r>
            <w:r w:rsidR="0053108F" w:rsidRPr="00D97609">
              <w:rPr>
                <w:rFonts w:ascii="Tahoma" w:hAnsi="Tahoma" w:cs="Tahoma"/>
              </w:rPr>
              <w:t>durchführung</w:t>
            </w:r>
          </w:p>
        </w:tc>
      </w:tr>
      <w:tr w:rsidR="007210FF" w:rsidRPr="00D97609" w:rsidTr="00393EFB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</w:tr>
      <w:tr w:rsidR="007210FF" w:rsidRPr="00D97609" w:rsidTr="00393EFB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</w:tr>
      <w:tr w:rsidR="007210FF" w:rsidRPr="00D97609" w:rsidTr="00393EFB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</w:tr>
      <w:tr w:rsidR="007210FF" w:rsidRPr="00D97609" w:rsidTr="00393EFB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</w:tr>
      <w:tr w:rsidR="007210FF" w:rsidRPr="00D97609" w:rsidTr="00393EFB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</w:tr>
      <w:tr w:rsidR="007210FF" w:rsidRPr="00D97609" w:rsidTr="00393EFB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</w:tr>
      <w:tr w:rsidR="007210FF" w:rsidRPr="00D97609" w:rsidTr="00393EFB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8B0CAE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</w:tr>
      <w:tr w:rsidR="007210FF" w:rsidRPr="00D97609" w:rsidTr="00393EFB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8B0CAE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</w:tr>
      <w:tr w:rsidR="007210FF" w:rsidRPr="00D97609" w:rsidTr="00393EFB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tabs>
                <w:tab w:val="left" w:pos="285"/>
              </w:tabs>
              <w:snapToGrid w:val="0"/>
              <w:spacing w:after="0"/>
              <w:rPr>
                <w:rFonts w:ascii="Tahoma" w:hAnsi="Tahoma" w:cs="Tahoma"/>
              </w:rPr>
            </w:pP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</w:tr>
      <w:tr w:rsidR="007210FF" w:rsidRPr="00D97609" w:rsidTr="00393EFB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tabs>
                <w:tab w:val="left" w:pos="285"/>
              </w:tabs>
              <w:snapToGrid w:val="0"/>
              <w:spacing w:after="0"/>
              <w:rPr>
                <w:rFonts w:ascii="Tahoma" w:hAnsi="Tahoma" w:cs="Tahoma"/>
              </w:rPr>
            </w:pP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7210FF" w:rsidP="00393EFB">
            <w:pPr>
              <w:pStyle w:val="Tabelle"/>
              <w:snapToGrid w:val="0"/>
              <w:spacing w:after="0"/>
              <w:rPr>
                <w:rFonts w:ascii="Tahoma" w:hAnsi="Tahoma" w:cs="Tahoma"/>
              </w:rPr>
            </w:pPr>
          </w:p>
        </w:tc>
      </w:tr>
    </w:tbl>
    <w:p w:rsidR="007210FF" w:rsidRPr="00D97609" w:rsidRDefault="007210FF" w:rsidP="007210FF">
      <w:pPr>
        <w:rPr>
          <w:rFonts w:ascii="Tahoma" w:hAnsi="Tahoma" w:cs="Tahoma"/>
        </w:rPr>
      </w:pPr>
    </w:p>
    <w:p w:rsidR="007210FF" w:rsidRPr="00D97609" w:rsidRDefault="007210FF" w:rsidP="007210FF">
      <w:pPr>
        <w:rPr>
          <w:rFonts w:ascii="Tahoma" w:hAnsi="Tahoma" w:cs="Tahoma"/>
        </w:rPr>
      </w:pPr>
    </w:p>
    <w:p w:rsidR="00FB35E4" w:rsidRPr="00D97609" w:rsidRDefault="007210FF" w:rsidP="00FB35E4">
      <w:pPr>
        <w:pStyle w:val="berschrift1"/>
        <w:rPr>
          <w:rFonts w:ascii="Tahoma" w:hAnsi="Tahoma" w:cs="Tahoma"/>
        </w:rPr>
      </w:pPr>
      <w:bookmarkStart w:id="3" w:name="_Toc290890887"/>
      <w:r w:rsidRPr="00D97609">
        <w:rPr>
          <w:rFonts w:ascii="Tahoma" w:hAnsi="Tahoma" w:cs="Tahoma"/>
        </w:rPr>
        <w:lastRenderedPageBreak/>
        <w:t>Systemtests</w:t>
      </w:r>
      <w:bookmarkEnd w:id="3"/>
    </w:p>
    <w:p w:rsidR="00172BBD" w:rsidRPr="00D97609" w:rsidRDefault="00172BBD" w:rsidP="00172BBD">
      <w:pPr>
        <w:pStyle w:val="berschrift2"/>
        <w:rPr>
          <w:rFonts w:ascii="Tahoma" w:hAnsi="Tahoma" w:cs="Tahoma"/>
        </w:rPr>
      </w:pPr>
      <w:bookmarkStart w:id="4" w:name="_Toc290890888"/>
      <w:proofErr w:type="spellStart"/>
      <w:r w:rsidRPr="00D97609">
        <w:rPr>
          <w:rFonts w:ascii="Tahoma" w:hAnsi="Tahoma" w:cs="Tahoma"/>
        </w:rPr>
        <w:t>Configuration</w:t>
      </w:r>
      <w:proofErr w:type="spellEnd"/>
      <w:r w:rsidRPr="00D97609">
        <w:rPr>
          <w:rFonts w:ascii="Tahoma" w:hAnsi="Tahoma" w:cs="Tahoma"/>
        </w:rPr>
        <w:t xml:space="preserve"> Editor</w:t>
      </w:r>
      <w:bookmarkEnd w:id="4"/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rPr>
          <w:trHeight w:val="251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[SYS_CE_1]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 ob Programm startet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szCs w:val="20"/>
              </w:rPr>
            </w:pPr>
            <w:r w:rsidRPr="00D97609">
              <w:rPr>
                <w:szCs w:val="20"/>
              </w:rPr>
              <w:t>Keine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 Windows mit .Net Framework 4.0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Das Programm muss starten und die GUI  </w:t>
            </w: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Pr="00D97609">
              <w:rPr>
                <w:szCs w:val="20"/>
              </w:rPr>
              <w:t xml:space="preserve"> Editors anzeigen. </w:t>
            </w:r>
          </w:p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siehe </w:t>
            </w:r>
            <w:proofErr w:type="spellStart"/>
            <w:r w:rsidRPr="00D97609">
              <w:rPr>
                <w:szCs w:val="20"/>
              </w:rPr>
              <w:t>Storyboards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Keiner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4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Keiner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[SYS_CE_2-3]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auf Eingabe ungültige/inkonsistente Konfigurationsdatei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15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Editors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Ordner Test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20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Öffnen der ungültigen Datei configuration_3^4_tag.xml /</w:t>
            </w:r>
          </w:p>
          <w:p w:rsidR="00C75514" w:rsidRPr="00D97609" w:rsidRDefault="00C75514" w:rsidP="00D27741">
            <w:pPr>
              <w:pStyle w:val="Listenabsatz1"/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 configuration_3^13 _unvollst.xml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41"/>
              </w:numPr>
              <w:suppressAutoHyphens w:val="0"/>
              <w:spacing w:before="60" w:after="60" w:line="24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Dialog: Fehler, Datei kann nicht geöffnet werden!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[SYS_CE_4]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über Bedienung der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per Mouse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rFonts w:cs="Tahoma"/>
              </w:rPr>
              <w:t>16,17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Editors</w:t>
            </w:r>
          </w:p>
        </w:tc>
      </w:tr>
      <w:tr w:rsidR="00C75514" w:rsidRPr="00D97609" w:rsidTr="00D27741">
        <w:trPr>
          <w:trHeight w:val="142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ist leer. Siehe </w:t>
            </w:r>
            <w:proofErr w:type="spellStart"/>
            <w:r w:rsidRPr="00D97609">
              <w:rPr>
                <w:szCs w:val="20"/>
              </w:rPr>
              <w:t>Storyboards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4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Rechter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Mouseclick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 xml:space="preserve"> in der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43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Anzeige aller Funktionalitäten des Menüpunktes „File“ per Popupfenster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[SYS_CE_5]</w:t>
            </w:r>
          </w:p>
        </w:tc>
      </w:tr>
      <w:tr w:rsidR="00C75514" w:rsidRPr="00D97609" w:rsidTr="00D27741">
        <w:trPr>
          <w:trHeight w:val="96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rFonts w:cs="Tahoma"/>
              </w:rPr>
              <w:t xml:space="preserve">Bearbeitung der </w:t>
            </w:r>
            <w:proofErr w:type="spellStart"/>
            <w:r w:rsidRPr="00D97609">
              <w:rPr>
                <w:rFonts w:cs="Tahoma"/>
              </w:rPr>
              <w:t>TreeView</w:t>
            </w:r>
            <w:proofErr w:type="spellEnd"/>
            <w:r w:rsidRPr="00D97609">
              <w:rPr>
                <w:rFonts w:cs="Tahoma"/>
              </w:rPr>
              <w:t xml:space="preserve"> per Maus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16,17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Editors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configuration_3^4.xml Datei als Konfiguration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Komponente markieren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Siehe </w:t>
            </w:r>
            <w:proofErr w:type="spellStart"/>
            <w:r w:rsidRPr="00D97609">
              <w:rPr>
                <w:szCs w:val="20"/>
              </w:rPr>
              <w:t>Storyboards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44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Rechter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Mouseclick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 xml:space="preserve"> in der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45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Anzeige aller Funktionalitäten des Menüpunktes „Edit“ per Popupfenster</w:t>
            </w:r>
          </w:p>
        </w:tc>
      </w:tr>
    </w:tbl>
    <w:p w:rsidR="00C75514" w:rsidRPr="00D97609" w:rsidRDefault="00C75514" w:rsidP="00C75514"/>
    <w:p w:rsidR="00C75514" w:rsidRPr="00D97609" w:rsidRDefault="00C75514" w:rsidP="00C75514">
      <w:r w:rsidRPr="00D97609">
        <w:br w:type="page"/>
      </w: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[SYS_CE_6]</w:t>
            </w:r>
          </w:p>
        </w:tc>
      </w:tr>
      <w:tr w:rsidR="00C75514" w:rsidRPr="00D97609" w:rsidTr="00D27741">
        <w:trPr>
          <w:trHeight w:val="64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auf Funktionalitäten des Menüpunktes „File“ per Mausebedienung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16, 17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Editors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siehe </w:t>
            </w:r>
            <w:proofErr w:type="spellStart"/>
            <w:r w:rsidRPr="00D97609">
              <w:rPr>
                <w:szCs w:val="20"/>
              </w:rPr>
              <w:t>Storyboard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48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Rechter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Mouseclick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 xml:space="preserve"> in der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49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Anzeige von Funktionalitäten des Menüpunktes „File“. 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[SYS_CE_7]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Mausbedienung außerhalb der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rFonts w:cs="Tahoma"/>
              </w:rPr>
              <w:t>16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Editors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Es darf kein Popupfenster mit den Funktionalitäten der Menüpunkte „File“ und „Edit“ erscheinen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4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Rechter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Mouseclick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 xml:space="preserve"> außerhalb der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47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Keiner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[SYS_CE_8-10]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Schließen der Anwendung bei leerer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18,31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Bei leerer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>, muss sich die Anwendung schließen.</w:t>
            </w:r>
          </w:p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siehe </w:t>
            </w:r>
            <w:proofErr w:type="spellStart"/>
            <w:r w:rsidRPr="00D97609">
              <w:rPr>
                <w:szCs w:val="20"/>
              </w:rPr>
              <w:t>Storyboards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50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Klicken auf „Exit“ im File Menü, „Schließen“ im Popupfenster beim rechten Mausklick in der Titelleiste und „X“-Button rechts in der Titelleiste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51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Die Anwendung schließt sich ohne Rückmeldung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[SYS_CE_11-13]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Schließen der Anwendung bei geladener Konfigurationsdatei mit Veränderung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18,20,31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133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Öffnen der gültigen Konfigurationsdatei configuration_3^4.xml</w:t>
            </w:r>
            <w:r w:rsidRPr="00D97609">
              <w:t xml:space="preserve"> Editieren der Konfiguration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Bei Konfigurationsänderungen muss vor der Schließung der Anwendung gewarnt werden.</w:t>
            </w:r>
          </w:p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siehe </w:t>
            </w:r>
            <w:proofErr w:type="spellStart"/>
            <w:r w:rsidRPr="00D97609">
              <w:rPr>
                <w:szCs w:val="20"/>
              </w:rPr>
              <w:t>Storyboards</w:t>
            </w:r>
            <w:proofErr w:type="spellEnd"/>
            <w:r w:rsidRPr="00D97609">
              <w:rPr>
                <w:szCs w:val="20"/>
              </w:rPr>
              <w:t xml:space="preserve"> und Dialogfenster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5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Klicken auf „Exit“ im File Menü, „Schließen“ im Popupfenster beim rechten Mausklick in der Titelleiste und „X“-Button rechts in der Titelleiste 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5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Bestätigung mit „ok“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53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Die Anwendung warnt ob man wirklich das Programm verlassen will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53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Anwendung schließt sich und Änderungen in Konfigurationsdatei verworfen</w:t>
            </w:r>
          </w:p>
        </w:tc>
      </w:tr>
    </w:tbl>
    <w:p w:rsidR="00C75514" w:rsidRPr="00D97609" w:rsidRDefault="00C75514" w:rsidP="00C75514"/>
    <w:p w:rsidR="00C75514" w:rsidRPr="00D97609" w:rsidRDefault="00C75514" w:rsidP="00C75514">
      <w:r w:rsidRPr="00D97609">
        <w:br w:type="page"/>
      </w: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[SYS_CE_14-16]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Schließen der Anwendung bei geladener Konfigurationsdatei mit Veränderung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18,20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133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  <w:r w:rsidRPr="00D97609">
              <w:t xml:space="preserve">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t>Editieren der Konfiguration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Bei Konfigurationsänderungen muss vor der Schließung der Anwendung gewarnt werden.</w:t>
            </w:r>
          </w:p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siehe </w:t>
            </w:r>
            <w:proofErr w:type="spellStart"/>
            <w:r w:rsidRPr="00D97609">
              <w:rPr>
                <w:szCs w:val="20"/>
              </w:rPr>
              <w:t>Storyboards</w:t>
            </w:r>
            <w:proofErr w:type="spellEnd"/>
            <w:r w:rsidRPr="00D97609">
              <w:rPr>
                <w:szCs w:val="20"/>
              </w:rPr>
              <w:t xml:space="preserve"> und Dialogfenster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5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Klicken auf „Exit“ im File Menü, „Schließen“ im Popupfenster beim rechten Mausklick in der Titelleiste und „X“-Button rechts in der Titelleiste 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15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Bestätigung mit „cancel“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53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Die Anwendung warnt ob man wirklich das Programm verlassen will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53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Anwendung bleibt geöffnet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[SYS_CE_17-19]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Schließen der Anwendung bei geladener Konfigurationsdatei ohne Veränderung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18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siehe </w:t>
            </w:r>
            <w:proofErr w:type="spellStart"/>
            <w:r w:rsidRPr="00D97609">
              <w:rPr>
                <w:szCs w:val="20"/>
              </w:rPr>
              <w:t>Storyboards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CD145D">
            <w:pPr>
              <w:pStyle w:val="Listenabsatz1"/>
              <w:numPr>
                <w:ilvl w:val="0"/>
                <w:numId w:val="159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Klicken auf „Exit“ im File Menü, „Schließen“ im Popupfenster beim rechten Mausklick in der Titelleiste und „X“-Button rechts in der Titelleiste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3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Die Anwendung schließt sich ohne Rückmeldung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[SYS_CE_20]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 ob der geöffnete Konfigurationsname in der Titelleiste erscheint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19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  <w:rPr>
                <w:szCs w:val="20"/>
              </w:r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Pr="00D97609">
              <w:rPr>
                <w:szCs w:val="20"/>
              </w:rPr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Pr="00D97609">
              <w:rPr>
                <w:szCs w:val="20"/>
              </w:rPr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Der Name der geöffneten Konfigurationsdatei muss in der Symbolleiste erscheinen</w:t>
            </w:r>
          </w:p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siehe </w:t>
            </w:r>
            <w:proofErr w:type="spellStart"/>
            <w:r w:rsidRPr="00D97609">
              <w:rPr>
                <w:szCs w:val="20"/>
              </w:rPr>
              <w:t>Storyboards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55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Öffnen der gültigen Konfigurationsdatei configuration_3^4.xml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C75514">
            <w:pPr>
              <w:pStyle w:val="Listenabsatz1"/>
              <w:numPr>
                <w:ilvl w:val="0"/>
                <w:numId w:val="54"/>
              </w:numPr>
              <w:suppressAutoHyphens w:val="0"/>
              <w:spacing w:before="60" w:after="60" w:line="240" w:lineRule="auto"/>
              <w:ind w:left="720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Anzeige des Namens der geöffneten Konfigurationsdatei in der Titelleiste</w:t>
            </w:r>
          </w:p>
          <w:p w:rsidR="00C75514" w:rsidRPr="00D97609" w:rsidRDefault="00C75514" w:rsidP="00C75514">
            <w:pPr>
              <w:pStyle w:val="Listenabsatz1"/>
              <w:numPr>
                <w:ilvl w:val="0"/>
                <w:numId w:val="54"/>
              </w:numPr>
              <w:suppressAutoHyphens w:val="0"/>
              <w:spacing w:before="60" w:after="60" w:line="240" w:lineRule="auto"/>
              <w:ind w:left="720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Anzeige der Konfigurationsdatei in der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</w:p>
        </w:tc>
      </w:tr>
    </w:tbl>
    <w:p w:rsidR="00C75514" w:rsidRPr="00D97609" w:rsidRDefault="00C75514" w:rsidP="00C75514"/>
    <w:p w:rsidR="00C75514" w:rsidRPr="00D97609" w:rsidRDefault="00C75514" w:rsidP="00C75514">
      <w:r w:rsidRPr="00D97609">
        <w:br w:type="page"/>
      </w: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[SYS_CE_21-23]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Klicken auf „Exit“ ohne </w:t>
            </w:r>
            <w:r w:rsidRPr="00D97609">
              <w:rPr>
                <w:b/>
                <w:szCs w:val="20"/>
              </w:rPr>
              <w:t>neue erstellte</w:t>
            </w:r>
            <w:r w:rsidRPr="00D97609">
              <w:rPr>
                <w:szCs w:val="20"/>
              </w:rPr>
              <w:t xml:space="preserve"> Konfiguration zu speichern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18,20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t xml:space="preserve">Erstellen einer neuen Konfigurationsdatei durch „New“ in der Menüleiste oder per rechten </w:t>
            </w:r>
            <w:proofErr w:type="spellStart"/>
            <w:r w:rsidRPr="00D97609">
              <w:t>Mouseclick</w:t>
            </w:r>
            <w:proofErr w:type="spellEnd"/>
            <w:r w:rsidRPr="00D97609">
              <w:t xml:space="preserve"> auf leere </w:t>
            </w:r>
            <w:proofErr w:type="spellStart"/>
            <w:r w:rsidRPr="00D97609">
              <w:t>TreeView</w:t>
            </w:r>
            <w:proofErr w:type="spellEnd"/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t xml:space="preserve">Erstellen und editieren von Komponenten und Varianten in der </w:t>
            </w:r>
            <w:proofErr w:type="spellStart"/>
            <w:r w:rsidRPr="00D97609"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Es muss vor der Schließung der Anwendung gewarnt werden.</w:t>
            </w:r>
          </w:p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siehe </w:t>
            </w:r>
            <w:proofErr w:type="spellStart"/>
            <w:r w:rsidRPr="00D97609">
              <w:rPr>
                <w:szCs w:val="20"/>
              </w:rPr>
              <w:t>Storyboards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CD145D">
            <w:pPr>
              <w:pStyle w:val="Listenabsatz1"/>
              <w:numPr>
                <w:ilvl w:val="0"/>
                <w:numId w:val="158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Klicken auf „Exit“ im File Menü, „Schließen“ im Popupfenster beim rechten Mausklick in der Titelleiste und „X“-Button rechts in der Titelleiste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5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Anzeige der Warnung ob das Programm ohne zu speichern verlassen werden sollte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[SYS_CE_24]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 ob die Änderungen auf nicht gespeicherte Konfigurationsdatei mit „*“ in der Titelleiste gekennzeichnet ist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21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Änderungen auf die nicht gespeicherte Konfiguration müssen mit „*“ im Title kennzeichnet werden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57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Markieren eine Komponente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57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Kopieren der Komponente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57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Einfügen der Komponente in gewünschten Position in der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58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Anzeige eines „*“ in der Titelleiste neben dem Konfigurationsdateiname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[SYS_CE_25]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 ob die Erstellung einer Konfigurationsdatei in XML Format möglich ist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22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Die Erstellung einer Konfigurationsdatei in XML-Format sollte möglich sein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59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Klicken auf „New“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59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Auswahl der Komponentenanzahl und deren Variantenanzahl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59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Bestätigung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59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Auswahl des Namens der zu erstellenden Konfigurationsdatei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59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Bestätigung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60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In dem entsprechenden Ordner liegt die neue erstellte Konfigurationsdatei im XML Format vor</w:t>
            </w:r>
          </w:p>
        </w:tc>
      </w:tr>
    </w:tbl>
    <w:p w:rsidR="00C75514" w:rsidRPr="00D97609" w:rsidRDefault="00C75514" w:rsidP="00C75514"/>
    <w:p w:rsidR="00C75514" w:rsidRPr="00D97609" w:rsidRDefault="00C75514" w:rsidP="00C75514">
      <w:r w:rsidRPr="00D97609">
        <w:br w:type="page"/>
      </w: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[SYS_CE_26]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 nicht geänderte Komponenten und Variationen, die in der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dargestellt werden, in eine XML Datei persistiert werden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23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t xml:space="preserve">Öffnen der gültigen Konfigurationsdatei </w:t>
            </w:r>
            <w:r w:rsidRPr="00D97609">
              <w:rPr>
                <w:szCs w:val="20"/>
              </w:rPr>
              <w:t>configuration_3^4.xml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Das Persistieren einer Konfigurationsdatei in XML-Format sollte möglich sein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61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Klicken auf „Save“ /“Save As“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6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Komponenten und Varianten der Konfiguration sind in deren bestehenden / ausgewählten Konfigurationsdatei im XML Format gespeichert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[SYS_CE_27]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 </w:t>
            </w:r>
            <w:r w:rsidRPr="00D97609">
              <w:rPr>
                <w:b/>
                <w:szCs w:val="20"/>
              </w:rPr>
              <w:t>geänderte</w:t>
            </w:r>
            <w:r w:rsidRPr="00D97609">
              <w:rPr>
                <w:szCs w:val="20"/>
              </w:rPr>
              <w:t xml:space="preserve"> Komponenten und Variationen, die in der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dargestellt werden, in einer XML Datei persistiert werden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26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  <w:r w:rsidRPr="00D97609">
              <w:t xml:space="preserve">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t>Änderungen von Konfiguration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Das Persistieren einer Konfigurationsdatei in XML-Format sollte möglich sein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63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Klicken auf „Save“ /“Save As“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64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Komponenten und Varianten der Konfiguration sind in deren bestehenden / ausgewählten Konfigurationsdatei im XML Format gespeichert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[SYS_CE_28]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 eine Konfigurationsdatei gelesen werden kann und die Daten in einer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darstellen können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24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Keine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65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Klicken auf „Open“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65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Öffnen der gültigen Konfigurationsdatei configuration_3^4.xml</w:t>
            </w:r>
            <w:r w:rsidRPr="00D97609">
              <w:t xml:space="preserve"> 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65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Bestätigen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6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Komponente und Variante der Konfiguration sind in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 xml:space="preserve"> angezeigt</w:t>
            </w:r>
          </w:p>
        </w:tc>
      </w:tr>
    </w:tbl>
    <w:p w:rsidR="00C75514" w:rsidRPr="00D97609" w:rsidRDefault="00C75514" w:rsidP="00C75514"/>
    <w:p w:rsidR="00C75514" w:rsidRPr="00D97609" w:rsidRDefault="00C75514" w:rsidP="00C75514">
      <w:r w:rsidRPr="00D97609">
        <w:br w:type="page"/>
      </w: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[SYS_CE_29]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ob, die Darstellung der Konfiguration in der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in einer XML Datei persistieret werden kann.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25.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  <w:r w:rsidRPr="00D97609">
              <w:t xml:space="preserve">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t>Änderungen von Konfiguration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Das Persistieren einer Konfigurationsdatei in XML-Format sollte möglich sein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67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Klicken auf „Save“ /“Save As“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68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Komponenten und Varianten der Konfiguration sind in deren bestehenden / ausgewählten Konfigurationsdatei im XML Format gespeichert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[SYS_CE_30]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ob, die das Programm mit einer leeren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startet.</w:t>
            </w:r>
          </w:p>
        </w:tc>
      </w:tr>
      <w:tr w:rsidR="00C75514" w:rsidRPr="00D97609" w:rsidTr="00D27741">
        <w:trPr>
          <w:trHeight w:val="25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27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Das Programm muss mit einer leeren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starten.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69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Keine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70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Die Anwendung startet mit einer leeren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[SYS_CE_31]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ob, beim Schließen der aktuellen Konfiguration, die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geleert wird.</w:t>
            </w:r>
          </w:p>
        </w:tc>
      </w:tr>
      <w:tr w:rsidR="00C75514" w:rsidRPr="00D97609" w:rsidTr="00D27741">
        <w:trPr>
          <w:trHeight w:val="25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28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Die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muss geleert werden, wenn die aktuelle Konfigurationsdatei geschlossen ist.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71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Klicken auf „Close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Configuration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 xml:space="preserve"> File“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7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Die Anwendung schließt die aktuelle Konfigurationsdatei 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7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Die Anwendung leert die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[SYS_CE_32-33]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ob, die das Programm alle Komponenten der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markieren kann.</w:t>
            </w:r>
          </w:p>
        </w:tc>
      </w:tr>
      <w:tr w:rsidR="00C75514" w:rsidRPr="00D97609" w:rsidTr="00D27741">
        <w:trPr>
          <w:trHeight w:val="25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29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Das Programm alle Komponenten der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markieren können.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73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Klicken auf „Select All“ im Menüpunkte „Edit“ / im Popupfenster beim rechten Klick der Mause in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74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Alle Komponenten sind markiert</w:t>
            </w:r>
          </w:p>
        </w:tc>
      </w:tr>
    </w:tbl>
    <w:p w:rsidR="00C75514" w:rsidRPr="00D97609" w:rsidRDefault="00C75514" w:rsidP="00C75514">
      <w:r w:rsidRPr="00D97609">
        <w:br w:type="page"/>
      </w: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[SYS_CE_34]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ob, die Konfigurationskomponente über die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per Maus </w:t>
            </w:r>
            <w:proofErr w:type="spellStart"/>
            <w:r w:rsidRPr="00D97609">
              <w:rPr>
                <w:szCs w:val="20"/>
              </w:rPr>
              <w:t>editierbar</w:t>
            </w:r>
            <w:proofErr w:type="spellEnd"/>
            <w:r w:rsidRPr="00D97609">
              <w:rPr>
                <w:szCs w:val="20"/>
              </w:rPr>
              <w:t xml:space="preserve"> ist.</w:t>
            </w:r>
          </w:p>
        </w:tc>
      </w:tr>
      <w:tr w:rsidR="00C75514" w:rsidRPr="00D97609" w:rsidTr="00D27741">
        <w:trPr>
          <w:trHeight w:val="25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31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  <w:r w:rsidRPr="00D97609">
              <w:t xml:space="preserve">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t>Markieren einer Komponente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Das Programm alle Komponenten der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markieren können.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34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Rechter Mausklick auf gewählte Komponente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134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Auswahl von „Edit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Component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>“ im Popupfenster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35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Ausgewählte Komponentenfläche ist frei/blank zum Editieren 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[SYS_CE_35]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ob, die Konfigurationskomponente über die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per Maus duplizierbar ist.</w:t>
            </w:r>
          </w:p>
        </w:tc>
      </w:tr>
      <w:tr w:rsidR="00C75514" w:rsidRPr="00D97609" w:rsidTr="00D27741">
        <w:trPr>
          <w:trHeight w:val="25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32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  <w:r w:rsidRPr="00D97609">
              <w:t xml:space="preserve">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t>Markieren einer Komponente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Keine.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3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Rechtsklick auf gewählte Komponente in der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13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Auswahl von „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Duplicate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Component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>“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13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Eingabe der Anzahl von Komponenten Duplikate und deren Varianten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13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Drücken auf „Ok“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37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Neue generierten Komponenten und deren Varianten werden unten der gewünschten Position eingefügt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137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Anzeige der „*“ oben bei der Titelleiste neben dem Name der geänderten Konfigurationsdatei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137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Refresh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 xml:space="preserve"> und anzeigen der aktualisierten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8476E1">
        <w:trPr>
          <w:trHeight w:val="36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[SYS_CE_36]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ob, die Anwendung eine Menüleiste, die die Menüelemente </w:t>
            </w:r>
            <w:r w:rsidRPr="00D97609">
              <w:rPr>
                <w:i/>
                <w:szCs w:val="20"/>
              </w:rPr>
              <w:t>File</w:t>
            </w:r>
            <w:r w:rsidRPr="00D97609">
              <w:rPr>
                <w:szCs w:val="20"/>
              </w:rPr>
              <w:t xml:space="preserve"> und </w:t>
            </w:r>
            <w:r w:rsidRPr="00D97609">
              <w:rPr>
                <w:i/>
                <w:szCs w:val="20"/>
              </w:rPr>
              <w:t>Edit</w:t>
            </w:r>
            <w:r w:rsidRPr="00D97609">
              <w:rPr>
                <w:szCs w:val="20"/>
              </w:rPr>
              <w:t xml:space="preserve"> enthält, hat</w:t>
            </w:r>
          </w:p>
        </w:tc>
      </w:tr>
      <w:tr w:rsidR="00C75514" w:rsidRPr="00D97609" w:rsidTr="00D27741">
        <w:trPr>
          <w:trHeight w:val="25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33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  <w:p w:rsidR="00C75514" w:rsidRPr="00D97609" w:rsidRDefault="00C75514" w:rsidP="00D27741">
            <w:pPr>
              <w:ind w:left="360"/>
            </w:pP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CE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Die Menüleiste muss die Menüelemente </w:t>
            </w:r>
            <w:r w:rsidRPr="00D97609">
              <w:rPr>
                <w:i/>
                <w:szCs w:val="20"/>
              </w:rPr>
              <w:t>File</w:t>
            </w:r>
            <w:r w:rsidRPr="00D97609">
              <w:rPr>
                <w:szCs w:val="20"/>
              </w:rPr>
              <w:t xml:space="preserve"> und </w:t>
            </w:r>
            <w:r w:rsidRPr="00D97609">
              <w:rPr>
                <w:b/>
                <w:szCs w:val="20"/>
              </w:rPr>
              <w:t>Edit</w:t>
            </w:r>
            <w:r w:rsidRPr="00D97609">
              <w:rPr>
                <w:szCs w:val="20"/>
              </w:rPr>
              <w:t xml:space="preserve"> haben. </w:t>
            </w:r>
          </w:p>
          <w:p w:rsidR="00C75514" w:rsidRPr="00D97609" w:rsidRDefault="00244BCE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s</w:t>
            </w:r>
            <w:r w:rsidR="00C75514" w:rsidRPr="00D97609">
              <w:rPr>
                <w:szCs w:val="20"/>
              </w:rPr>
              <w:t xml:space="preserve">iehe </w:t>
            </w:r>
            <w:proofErr w:type="spellStart"/>
            <w:r w:rsidR="00C75514" w:rsidRPr="00D97609">
              <w:rPr>
                <w:szCs w:val="20"/>
              </w:rPr>
              <w:t>Storyboads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38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keiner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39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keiner</w:t>
            </w:r>
          </w:p>
        </w:tc>
      </w:tr>
    </w:tbl>
    <w:p w:rsidR="00C75514" w:rsidRPr="00D97609" w:rsidRDefault="00C75514" w:rsidP="00C75514"/>
    <w:p w:rsidR="00C75514" w:rsidRPr="00D97609" w:rsidRDefault="00C75514" w:rsidP="00C75514">
      <w:r w:rsidRPr="00D97609">
        <w:br w:type="page"/>
      </w: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[SYS_CE_37]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ob, die Anwendung eine Menüleiste einen Menüpunkt </w:t>
            </w:r>
            <w:r w:rsidRPr="00D97609">
              <w:rPr>
                <w:i/>
                <w:szCs w:val="20"/>
              </w:rPr>
              <w:t>File</w:t>
            </w:r>
            <w:r w:rsidRPr="00D97609">
              <w:rPr>
                <w:szCs w:val="20"/>
              </w:rPr>
              <w:t xml:space="preserve"> hat, der die Unterpunkte New, Open, Save, Save </w:t>
            </w:r>
            <w:proofErr w:type="spellStart"/>
            <w:r w:rsidRPr="00D97609">
              <w:rPr>
                <w:szCs w:val="20"/>
              </w:rPr>
              <w:t>as</w:t>
            </w:r>
            <w:proofErr w:type="spellEnd"/>
            <w:r w:rsidRPr="00D97609">
              <w:rPr>
                <w:szCs w:val="20"/>
              </w:rPr>
              <w:t xml:space="preserve">, Close </w:t>
            </w: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Pr="00D97609">
              <w:rPr>
                <w:szCs w:val="20"/>
              </w:rPr>
              <w:t xml:space="preserve"> und Exit enthält</w:t>
            </w:r>
          </w:p>
        </w:tc>
      </w:tr>
      <w:tr w:rsidR="00C75514" w:rsidRPr="00D97609" w:rsidTr="00D27741">
        <w:trPr>
          <w:trHeight w:val="25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34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  <w:r w:rsidRPr="00D97609">
              <w:t xml:space="preserve">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C75514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Siehe </w:t>
            </w:r>
            <w:proofErr w:type="spellStart"/>
            <w:r w:rsidRPr="00D97609">
              <w:rPr>
                <w:szCs w:val="20"/>
              </w:rPr>
              <w:t>Storyboard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41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Klicken auf Menüelement „File“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40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Anzeige der Unterpunkten </w:t>
            </w:r>
            <w:r w:rsidRPr="00D97609">
              <w:rPr>
                <w:szCs w:val="20"/>
              </w:rPr>
              <w:t xml:space="preserve">New, Open, Save, Save </w:t>
            </w:r>
            <w:proofErr w:type="spellStart"/>
            <w:r w:rsidRPr="00D97609">
              <w:rPr>
                <w:szCs w:val="20"/>
              </w:rPr>
              <w:t>as</w:t>
            </w:r>
            <w:proofErr w:type="spellEnd"/>
            <w:r w:rsidRPr="00D97609">
              <w:rPr>
                <w:szCs w:val="20"/>
              </w:rPr>
              <w:t xml:space="preserve">, Close </w:t>
            </w: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Pr="00D97609">
              <w:rPr>
                <w:szCs w:val="20"/>
              </w:rPr>
              <w:t xml:space="preserve"> und Exit</w:t>
            </w:r>
            <w:r w:rsidRPr="00D9760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[SYS_CE_37]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ob, die Anwendung eine Menüleiste einen Menüpunkt </w:t>
            </w:r>
            <w:r w:rsidRPr="00D97609">
              <w:rPr>
                <w:i/>
                <w:szCs w:val="20"/>
              </w:rPr>
              <w:t>Edit</w:t>
            </w:r>
            <w:r w:rsidRPr="00D97609">
              <w:rPr>
                <w:szCs w:val="20"/>
              </w:rPr>
              <w:t xml:space="preserve"> hat, der die Unterpun</w:t>
            </w:r>
            <w:r w:rsidR="008476E1" w:rsidRPr="00D97609">
              <w:rPr>
                <w:szCs w:val="20"/>
              </w:rPr>
              <w:t>k</w:t>
            </w:r>
            <w:r w:rsidRPr="00D97609">
              <w:rPr>
                <w:szCs w:val="20"/>
              </w:rPr>
              <w:t xml:space="preserve">te Edit </w:t>
            </w:r>
            <w:proofErr w:type="spellStart"/>
            <w:r w:rsidRPr="00D97609">
              <w:rPr>
                <w:szCs w:val="20"/>
              </w:rPr>
              <w:t>Component</w:t>
            </w:r>
            <w:proofErr w:type="spellEnd"/>
            <w:r w:rsidRPr="00D97609">
              <w:rPr>
                <w:szCs w:val="20"/>
              </w:rPr>
              <w:t xml:space="preserve">, Edit Variant, Cut, </w:t>
            </w:r>
            <w:proofErr w:type="spellStart"/>
            <w:r w:rsidRPr="00D97609">
              <w:rPr>
                <w:szCs w:val="20"/>
              </w:rPr>
              <w:t>Copy</w:t>
            </w:r>
            <w:proofErr w:type="spellEnd"/>
            <w:r w:rsidRPr="00D97609">
              <w:rPr>
                <w:szCs w:val="20"/>
              </w:rPr>
              <w:t xml:space="preserve">, Paste, Delete, Select all, Insert </w:t>
            </w:r>
            <w:proofErr w:type="spellStart"/>
            <w:r w:rsidRPr="00D97609">
              <w:rPr>
                <w:szCs w:val="20"/>
              </w:rPr>
              <w:t>Component</w:t>
            </w:r>
            <w:proofErr w:type="spellEnd"/>
            <w:r w:rsidRPr="00D97609">
              <w:rPr>
                <w:szCs w:val="20"/>
              </w:rPr>
              <w:t xml:space="preserve"> und </w:t>
            </w:r>
            <w:proofErr w:type="spellStart"/>
            <w:r w:rsidRPr="00D97609">
              <w:rPr>
                <w:szCs w:val="20"/>
              </w:rPr>
              <w:t>Duplicate</w:t>
            </w:r>
            <w:proofErr w:type="spellEnd"/>
            <w:r w:rsidRPr="00D97609">
              <w:rPr>
                <w:szCs w:val="20"/>
              </w:rPr>
              <w:t xml:space="preserve"> </w:t>
            </w:r>
            <w:proofErr w:type="spellStart"/>
            <w:r w:rsidRPr="00D97609">
              <w:rPr>
                <w:szCs w:val="20"/>
              </w:rPr>
              <w:t>Component</w:t>
            </w:r>
            <w:proofErr w:type="spellEnd"/>
            <w:r w:rsidRPr="00D97609">
              <w:rPr>
                <w:szCs w:val="20"/>
              </w:rPr>
              <w:t xml:space="preserve"> enthält</w:t>
            </w:r>
          </w:p>
        </w:tc>
      </w:tr>
      <w:tr w:rsidR="00C75514" w:rsidRPr="00D97609" w:rsidTr="00D27741">
        <w:trPr>
          <w:trHeight w:val="25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rFonts w:cs="Tahoma"/>
              </w:rPr>
              <w:t>35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8476E1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s</w:t>
            </w:r>
            <w:r w:rsidR="00C75514" w:rsidRPr="00D97609">
              <w:rPr>
                <w:szCs w:val="20"/>
              </w:rPr>
              <w:t xml:space="preserve">iehe </w:t>
            </w:r>
            <w:proofErr w:type="spellStart"/>
            <w:r w:rsidR="00C75514" w:rsidRPr="00D97609">
              <w:rPr>
                <w:szCs w:val="20"/>
              </w:rPr>
              <w:t>Storyboard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4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Klicken auf Menüelement „</w:t>
            </w:r>
            <w:r w:rsidRPr="00D97609">
              <w:rPr>
                <w:i/>
                <w:szCs w:val="20"/>
              </w:rPr>
              <w:t>Edit</w:t>
            </w:r>
            <w:r w:rsidRPr="00D97609">
              <w:rPr>
                <w:rFonts w:ascii="Arial" w:hAnsi="Arial"/>
                <w:sz w:val="20"/>
                <w:szCs w:val="20"/>
              </w:rPr>
              <w:t>“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43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Anzeige der </w:t>
            </w:r>
            <w:r w:rsidRPr="00D97609">
              <w:rPr>
                <w:rFonts w:ascii="Arial" w:hAnsi="Arial"/>
                <w:i/>
                <w:sz w:val="20"/>
                <w:szCs w:val="20"/>
              </w:rPr>
              <w:t>File</w:t>
            </w:r>
            <w:r w:rsidRPr="00D97609">
              <w:rPr>
                <w:rFonts w:ascii="Arial" w:hAnsi="Arial"/>
                <w:sz w:val="20"/>
                <w:szCs w:val="20"/>
              </w:rPr>
              <w:t xml:space="preserve">-Unterpunkten </w:t>
            </w:r>
            <w:r w:rsidRPr="00D97609">
              <w:rPr>
                <w:szCs w:val="20"/>
              </w:rPr>
              <w:t xml:space="preserve">Edit </w:t>
            </w:r>
            <w:proofErr w:type="spellStart"/>
            <w:r w:rsidRPr="00D97609">
              <w:rPr>
                <w:szCs w:val="20"/>
              </w:rPr>
              <w:t>Component</w:t>
            </w:r>
            <w:proofErr w:type="spellEnd"/>
            <w:r w:rsidRPr="00D97609">
              <w:rPr>
                <w:szCs w:val="20"/>
              </w:rPr>
              <w:t xml:space="preserve">, Edit Variant, Cut, </w:t>
            </w:r>
            <w:proofErr w:type="spellStart"/>
            <w:r w:rsidRPr="00D97609">
              <w:rPr>
                <w:szCs w:val="20"/>
              </w:rPr>
              <w:t>Copy</w:t>
            </w:r>
            <w:proofErr w:type="spellEnd"/>
            <w:r w:rsidRPr="00D97609">
              <w:rPr>
                <w:szCs w:val="20"/>
              </w:rPr>
              <w:t xml:space="preserve">, Paste, Delete, Select all, Insert </w:t>
            </w:r>
            <w:proofErr w:type="spellStart"/>
            <w:r w:rsidRPr="00D97609">
              <w:rPr>
                <w:szCs w:val="20"/>
              </w:rPr>
              <w:t>Component</w:t>
            </w:r>
            <w:proofErr w:type="spellEnd"/>
            <w:r w:rsidRPr="00D97609">
              <w:rPr>
                <w:szCs w:val="20"/>
              </w:rPr>
              <w:t xml:space="preserve"> und </w:t>
            </w:r>
            <w:proofErr w:type="spellStart"/>
            <w:r w:rsidRPr="00D97609">
              <w:rPr>
                <w:szCs w:val="20"/>
              </w:rPr>
              <w:t>Duplicate</w:t>
            </w:r>
            <w:proofErr w:type="spellEnd"/>
            <w:r w:rsidRPr="00D97609">
              <w:rPr>
                <w:szCs w:val="20"/>
              </w:rPr>
              <w:t xml:space="preserve"> </w:t>
            </w:r>
            <w:proofErr w:type="spellStart"/>
            <w:r w:rsidRPr="00D97609">
              <w:rPr>
                <w:szCs w:val="20"/>
              </w:rPr>
              <w:t>Component</w:t>
            </w:r>
            <w:proofErr w:type="spellEnd"/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[SYS_CE_38]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ob, </w:t>
            </w:r>
            <w:r w:rsidRPr="00D97609">
              <w:rPr>
                <w:rFonts w:cs="Tahoma"/>
              </w:rPr>
              <w:t xml:space="preserve">eine Komponente innerhalb der </w:t>
            </w:r>
            <w:proofErr w:type="spellStart"/>
            <w:r w:rsidRPr="00D97609">
              <w:rPr>
                <w:rFonts w:cs="Tahoma"/>
              </w:rPr>
              <w:t>TreeView</w:t>
            </w:r>
            <w:proofErr w:type="spellEnd"/>
            <w:r w:rsidRPr="00D97609">
              <w:rPr>
                <w:rFonts w:cs="Tahoma"/>
              </w:rPr>
              <w:t xml:space="preserve"> kopierbar, ausschneidbar (inkl. Ablage im Zwischenspeicher), löschbar, </w:t>
            </w:r>
            <w:proofErr w:type="spellStart"/>
            <w:r w:rsidRPr="00D97609">
              <w:rPr>
                <w:rFonts w:cs="Tahoma"/>
              </w:rPr>
              <w:t>editierbar</w:t>
            </w:r>
            <w:proofErr w:type="spellEnd"/>
            <w:r w:rsidRPr="00D97609">
              <w:rPr>
                <w:rFonts w:cs="Tahoma"/>
              </w:rPr>
              <w:t xml:space="preserve">, duplizierbar und </w:t>
            </w:r>
            <w:proofErr w:type="spellStart"/>
            <w:r w:rsidRPr="00D97609">
              <w:rPr>
                <w:rFonts w:cs="Tahoma"/>
              </w:rPr>
              <w:t>einfügbar</w:t>
            </w:r>
            <w:proofErr w:type="spellEnd"/>
            <w:r w:rsidRPr="00D97609">
              <w:rPr>
                <w:rFonts w:cs="Tahoma"/>
              </w:rPr>
              <w:t xml:space="preserve"> ist</w:t>
            </w:r>
          </w:p>
        </w:tc>
      </w:tr>
      <w:tr w:rsidR="00C75514" w:rsidRPr="00D97609" w:rsidTr="00D27741">
        <w:trPr>
          <w:trHeight w:val="25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rFonts w:cs="Tahoma"/>
              </w:rPr>
              <w:t>36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t>Configuration</w:t>
            </w:r>
            <w:proofErr w:type="spellEnd"/>
            <w:r w:rsidRPr="00D97609"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8476E1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s</w:t>
            </w:r>
            <w:r w:rsidR="00C75514" w:rsidRPr="00D97609">
              <w:rPr>
                <w:szCs w:val="20"/>
              </w:rPr>
              <w:t xml:space="preserve">iehe </w:t>
            </w:r>
            <w:proofErr w:type="spellStart"/>
            <w:r w:rsidR="00C75514" w:rsidRPr="00D97609">
              <w:rPr>
                <w:szCs w:val="20"/>
              </w:rPr>
              <w:t>Storyboard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44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Rechtsklicken auf markierte Komponente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45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Anzeige der </w:t>
            </w:r>
            <w:r w:rsidRPr="00D97609">
              <w:rPr>
                <w:rFonts w:ascii="Arial" w:hAnsi="Arial"/>
                <w:b/>
                <w:sz w:val="20"/>
                <w:szCs w:val="20"/>
              </w:rPr>
              <w:t>aktivierten</w:t>
            </w:r>
            <w:r w:rsidRPr="00D97609">
              <w:rPr>
                <w:rFonts w:ascii="Arial" w:hAnsi="Arial"/>
                <w:sz w:val="20"/>
                <w:szCs w:val="20"/>
              </w:rPr>
              <w:t xml:space="preserve"> </w:t>
            </w:r>
            <w:r w:rsidRPr="00D97609">
              <w:rPr>
                <w:rFonts w:ascii="Arial" w:hAnsi="Arial"/>
                <w:i/>
                <w:sz w:val="20"/>
                <w:szCs w:val="20"/>
              </w:rPr>
              <w:t>Edit</w:t>
            </w:r>
            <w:r w:rsidRPr="00D97609">
              <w:rPr>
                <w:rFonts w:ascii="Arial" w:hAnsi="Arial"/>
                <w:sz w:val="20"/>
                <w:szCs w:val="20"/>
              </w:rPr>
              <w:t xml:space="preserve"> -Unterpunkten </w:t>
            </w:r>
            <w:r w:rsidRPr="00D97609">
              <w:rPr>
                <w:szCs w:val="20"/>
              </w:rPr>
              <w:t xml:space="preserve">Edit </w:t>
            </w:r>
            <w:proofErr w:type="spellStart"/>
            <w:r w:rsidRPr="00D97609">
              <w:rPr>
                <w:szCs w:val="20"/>
              </w:rPr>
              <w:t>Component</w:t>
            </w:r>
            <w:proofErr w:type="spellEnd"/>
            <w:r w:rsidRPr="00D97609">
              <w:rPr>
                <w:szCs w:val="20"/>
              </w:rPr>
              <w:t xml:space="preserve">, Cut, </w:t>
            </w:r>
            <w:proofErr w:type="spellStart"/>
            <w:r w:rsidRPr="00D97609">
              <w:rPr>
                <w:szCs w:val="20"/>
              </w:rPr>
              <w:t>Copy</w:t>
            </w:r>
            <w:proofErr w:type="spellEnd"/>
            <w:r w:rsidRPr="00D97609">
              <w:rPr>
                <w:szCs w:val="20"/>
              </w:rPr>
              <w:t xml:space="preserve">, Paste, Delete, Insert </w:t>
            </w:r>
            <w:proofErr w:type="spellStart"/>
            <w:r w:rsidRPr="00D97609">
              <w:rPr>
                <w:szCs w:val="20"/>
              </w:rPr>
              <w:t>Component</w:t>
            </w:r>
            <w:proofErr w:type="spellEnd"/>
            <w:r w:rsidRPr="00D97609">
              <w:rPr>
                <w:szCs w:val="20"/>
              </w:rPr>
              <w:t xml:space="preserve"> und </w:t>
            </w:r>
            <w:proofErr w:type="spellStart"/>
            <w:r w:rsidRPr="00D97609">
              <w:rPr>
                <w:szCs w:val="20"/>
              </w:rPr>
              <w:t>Duplicate</w:t>
            </w:r>
            <w:proofErr w:type="spellEnd"/>
            <w:r w:rsidRPr="00D97609">
              <w:rPr>
                <w:szCs w:val="20"/>
              </w:rPr>
              <w:t xml:space="preserve"> </w:t>
            </w:r>
            <w:proofErr w:type="spellStart"/>
            <w:r w:rsidRPr="00D97609">
              <w:rPr>
                <w:szCs w:val="20"/>
              </w:rPr>
              <w:t>Component</w:t>
            </w:r>
            <w:proofErr w:type="spellEnd"/>
          </w:p>
        </w:tc>
      </w:tr>
    </w:tbl>
    <w:p w:rsidR="00C75514" w:rsidRPr="00D97609" w:rsidRDefault="00C75514" w:rsidP="00C75514"/>
    <w:p w:rsidR="00C75514" w:rsidRPr="00D97609" w:rsidRDefault="00C75514" w:rsidP="00C75514">
      <w:r w:rsidRPr="00D97609">
        <w:br w:type="page"/>
      </w: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[SYS_CE_39]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Test ob, </w:t>
            </w:r>
            <w:r w:rsidRPr="00D97609">
              <w:rPr>
                <w:rFonts w:cs="Tahoma"/>
              </w:rPr>
              <w:t>beim Editieren einer Variante, die Namensgebung dieser Variante davon ausgeschlossen ist</w:t>
            </w:r>
          </w:p>
        </w:tc>
      </w:tr>
      <w:tr w:rsidR="00C75514" w:rsidRPr="00D97609" w:rsidTr="00D27741">
        <w:trPr>
          <w:trHeight w:val="25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rFonts w:cs="Tahoma"/>
              </w:rPr>
              <w:t>37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8"/>
              </w:numPr>
              <w:rPr>
                <w:szCs w:val="20"/>
              </w:r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Pr="00D97609">
              <w:rPr>
                <w:szCs w:val="20"/>
              </w:rPr>
              <w:t xml:space="preserve"> Editor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  <w:rPr>
                <w:szCs w:val="20"/>
              </w:rPr>
            </w:pPr>
            <w:r w:rsidRPr="00D97609">
              <w:rPr>
                <w:szCs w:val="20"/>
              </w:rPr>
              <w:t xml:space="preserve">Öffnen der gültigen Konfigurationsdatei configuration_3^4.xml 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  <w:rPr>
                <w:szCs w:val="20"/>
              </w:rPr>
            </w:pPr>
            <w:r w:rsidRPr="00D97609">
              <w:rPr>
                <w:szCs w:val="20"/>
              </w:rPr>
              <w:t>Öffnen einer Komponente</w:t>
            </w:r>
          </w:p>
          <w:p w:rsidR="00C75514" w:rsidRPr="00D97609" w:rsidRDefault="00C75514" w:rsidP="00D27741">
            <w:pPr>
              <w:numPr>
                <w:ilvl w:val="0"/>
                <w:numId w:val="38"/>
              </w:numPr>
              <w:rPr>
                <w:szCs w:val="20"/>
              </w:rPr>
            </w:pPr>
            <w:r w:rsidRPr="00D97609">
              <w:rPr>
                <w:szCs w:val="20"/>
              </w:rPr>
              <w:t>Öffnen einer Variante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Pr="00D97609">
              <w:rPr>
                <w:szCs w:val="20"/>
              </w:rPr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8476E1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s</w:t>
            </w:r>
            <w:r w:rsidR="00C75514" w:rsidRPr="00D97609">
              <w:rPr>
                <w:szCs w:val="20"/>
              </w:rPr>
              <w:t xml:space="preserve">iehe </w:t>
            </w:r>
            <w:proofErr w:type="spellStart"/>
            <w:r w:rsidR="00C75514" w:rsidRPr="00D97609">
              <w:rPr>
                <w:szCs w:val="20"/>
              </w:rPr>
              <w:t>Storyboard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4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Doubleklick auf ausgewählten Variantenparameter bzw. Auswahl von </w:t>
            </w:r>
            <w:r w:rsidRPr="00D97609">
              <w:rPr>
                <w:rFonts w:ascii="Arial" w:hAnsi="Arial"/>
                <w:b/>
                <w:sz w:val="20"/>
                <w:szCs w:val="20"/>
              </w:rPr>
              <w:t>aktivierter</w:t>
            </w:r>
            <w:r w:rsidRPr="00D97609">
              <w:rPr>
                <w:rFonts w:ascii="Arial" w:hAnsi="Arial"/>
                <w:sz w:val="20"/>
                <w:szCs w:val="20"/>
              </w:rPr>
              <w:t xml:space="preserve"> Option „Edit Variant“ aus Edit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14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Eingabe eines Werts in der ausgewählten leeren Parameterfeld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146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„Enter“ drücken /“daneben“ klicken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47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Eingegebener Wert wird übernommen und neben die Namensgebung dieser Variante angezeigt 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[SYS_CE_40]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 ob die Bedienung teilweise über Tastaturkürzel im Menüpunkt „File“ gewährleistet ist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88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Editors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8476E1" w:rsidP="00D27741">
            <w:pPr>
              <w:snapToGrid w:val="0"/>
              <w:rPr>
                <w:szCs w:val="20"/>
              </w:rPr>
            </w:pP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Pr="00D97609">
              <w:rPr>
                <w:szCs w:val="20"/>
              </w:rPr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8476E1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s</w:t>
            </w:r>
            <w:r w:rsidR="00C75514" w:rsidRPr="00D97609">
              <w:rPr>
                <w:szCs w:val="20"/>
              </w:rPr>
              <w:t xml:space="preserve">iehe </w:t>
            </w:r>
            <w:proofErr w:type="spellStart"/>
            <w:r w:rsidR="00C75514" w:rsidRPr="00D97609">
              <w:rPr>
                <w:szCs w:val="20"/>
              </w:rPr>
              <w:t>Storyboard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48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Auswahl von „File“ in der Menüleiste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49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Anzeige aller Kürzeln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[SYS_CE_41]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 ob die Bedienung teilweise über Tastaturkürzel im Menüpunkt „Edit“ gewährleistet ist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88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8476E1" w:rsidP="008476E1">
            <w:pPr>
              <w:snapToGrid w:val="0"/>
              <w:rPr>
                <w:szCs w:val="20"/>
              </w:rPr>
            </w:pP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="00C75514" w:rsidRPr="00D97609">
              <w:rPr>
                <w:szCs w:val="20"/>
              </w:rPr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8476E1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s</w:t>
            </w:r>
            <w:r w:rsidR="00C75514" w:rsidRPr="00D97609">
              <w:rPr>
                <w:szCs w:val="20"/>
              </w:rPr>
              <w:t xml:space="preserve">iehe </w:t>
            </w:r>
            <w:proofErr w:type="spellStart"/>
            <w:r w:rsidR="00C75514" w:rsidRPr="00D97609">
              <w:rPr>
                <w:szCs w:val="20"/>
              </w:rPr>
              <w:t>Storyboard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50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Auswahl von „File“ in der Menüleiste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51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Anzeige aller Kürzel. </w:t>
            </w:r>
          </w:p>
        </w:tc>
      </w:tr>
    </w:tbl>
    <w:p w:rsidR="00C75514" w:rsidRPr="00D97609" w:rsidRDefault="00C75514" w:rsidP="00C75514"/>
    <w:p w:rsidR="00C75514" w:rsidRPr="00D97609" w:rsidRDefault="00C75514" w:rsidP="00C75514">
      <w:r w:rsidRPr="00D97609">
        <w:br w:type="page"/>
      </w: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[SYS_CE_42-56]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 auf besondere Eingaben in dem Eingabefenster beim Erstellen neuer Konfigurationsdatei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t xml:space="preserve">Klicken auf File </w:t>
            </w:r>
          </w:p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t>Auswahl von „New“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8476E1">
            <w:pPr>
              <w:snapToGrid w:val="0"/>
              <w:rPr>
                <w:szCs w:val="20"/>
              </w:rPr>
            </w:pPr>
            <w:proofErr w:type="spellStart"/>
            <w:r w:rsidRPr="00D97609">
              <w:rPr>
                <w:szCs w:val="20"/>
              </w:rPr>
              <w:t>Configuratio</w:t>
            </w:r>
            <w:r w:rsidR="008476E1" w:rsidRPr="00D97609">
              <w:rPr>
                <w:szCs w:val="20"/>
              </w:rPr>
              <w:t>n</w:t>
            </w:r>
            <w:proofErr w:type="spellEnd"/>
            <w:r w:rsidRPr="00D97609">
              <w:rPr>
                <w:szCs w:val="20"/>
              </w:rPr>
              <w:t xml:space="preserve"> Editor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Keine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5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Siehe Anhang 3.</w:t>
            </w:r>
            <w:r w:rsidR="00D97609">
              <w:rPr>
                <w:rFonts w:ascii="Arial" w:hAnsi="Arial"/>
                <w:sz w:val="20"/>
                <w:szCs w:val="20"/>
              </w:rPr>
              <w:t>8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53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Siehe Anhang 3.</w:t>
            </w:r>
            <w:r w:rsidR="00D97609">
              <w:rPr>
                <w:rFonts w:ascii="Arial" w:hAnsi="Arial"/>
                <w:sz w:val="20"/>
                <w:szCs w:val="20"/>
              </w:rPr>
              <w:t>8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[SYS_CE_56-70]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 auf besondere Eingaben in dem Eingabefenster beim Generieren von Duplikaten von Komponenten und deren Varianten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  <w:r w:rsidRPr="00D97609">
              <w:t xml:space="preserve"> </w:t>
            </w:r>
          </w:p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t xml:space="preserve">Auswahl einer Komponenten </w:t>
            </w:r>
          </w:p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t>Klicken auf „</w:t>
            </w:r>
            <w:proofErr w:type="spellStart"/>
            <w:r w:rsidRPr="00D97609">
              <w:t>Duplicate</w:t>
            </w:r>
            <w:proofErr w:type="spellEnd"/>
            <w:r w:rsidRPr="00D97609">
              <w:t xml:space="preserve"> </w:t>
            </w:r>
            <w:proofErr w:type="spellStart"/>
            <w:r w:rsidRPr="00D97609">
              <w:t>Component</w:t>
            </w:r>
            <w:proofErr w:type="spellEnd"/>
            <w:r w:rsidRPr="00D97609">
              <w:t xml:space="preserve">“ in Menüpunkt „Edit“, in Popupfenster beim rechten Mauseklick in der </w:t>
            </w:r>
            <w:proofErr w:type="spellStart"/>
            <w:r w:rsidRPr="00D97609"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8476E1" w:rsidP="008476E1">
            <w:pPr>
              <w:snapToGrid w:val="0"/>
              <w:rPr>
                <w:szCs w:val="20"/>
              </w:rPr>
            </w:pP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="00C75514" w:rsidRPr="00D97609">
              <w:rPr>
                <w:szCs w:val="20"/>
              </w:rPr>
              <w:t xml:space="preserve"> Editor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Die </w:t>
            </w:r>
            <w:r w:rsidR="00D97609">
              <w:rPr>
                <w:szCs w:val="20"/>
              </w:rPr>
              <w:t>besonderen werten aus Anhang 3.8</w:t>
            </w:r>
            <w:r w:rsidRPr="00D97609">
              <w:rPr>
                <w:szCs w:val="20"/>
              </w:rPr>
              <w:t xml:space="preserve"> sind für diesen Test gleich gültig 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97609">
            <w:pPr>
              <w:pStyle w:val="Listenabsatz1"/>
              <w:numPr>
                <w:ilvl w:val="0"/>
                <w:numId w:val="154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Siehe Anhang 3.</w:t>
            </w:r>
            <w:r w:rsidR="00D97609">
              <w:rPr>
                <w:rFonts w:ascii="Arial" w:hAnsi="Arial"/>
                <w:sz w:val="20"/>
                <w:szCs w:val="20"/>
              </w:rPr>
              <w:t>8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97609">
            <w:pPr>
              <w:pStyle w:val="Listenabsatz1"/>
              <w:numPr>
                <w:ilvl w:val="0"/>
                <w:numId w:val="155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Siehe Anhang 3.</w:t>
            </w:r>
            <w:r w:rsidR="00D97609">
              <w:rPr>
                <w:rFonts w:ascii="Arial" w:hAnsi="Arial"/>
                <w:sz w:val="20"/>
                <w:szCs w:val="20"/>
              </w:rPr>
              <w:t>8</w:t>
            </w:r>
          </w:p>
        </w:tc>
      </w:tr>
    </w:tbl>
    <w:p w:rsidR="00C75514" w:rsidRPr="00D97609" w:rsidRDefault="00C75514" w:rsidP="00C75514"/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[SYS_CE_70-100]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Stresstest beim Einfügen von Komponenten in der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rPr>
                <w:szCs w:val="20"/>
              </w:rPr>
              <w:t>Öffnen der gültigen Konfigurationsdatei empty.xml</w:t>
            </w:r>
            <w:r w:rsidRPr="00D97609">
              <w:t xml:space="preserve"> </w:t>
            </w:r>
          </w:p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t xml:space="preserve">Auswahl von „Edit </w:t>
            </w:r>
            <w:proofErr w:type="spellStart"/>
            <w:r w:rsidRPr="00D97609">
              <w:t>Component</w:t>
            </w:r>
            <w:proofErr w:type="spellEnd"/>
            <w:r w:rsidRPr="00D97609">
              <w:t xml:space="preserve">“ in Menüpunkt „Edit“, in Popupfenster beim rechten Mauseklick in der </w:t>
            </w:r>
            <w:proofErr w:type="spellStart"/>
            <w:r w:rsidRPr="00D97609"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8476E1" w:rsidP="008476E1">
            <w:pPr>
              <w:snapToGrid w:val="0"/>
              <w:rPr>
                <w:szCs w:val="20"/>
              </w:rPr>
            </w:pP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="00C75514" w:rsidRPr="00D97609">
              <w:rPr>
                <w:szCs w:val="20"/>
              </w:rPr>
              <w:t xml:space="preserve"> Editor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Wiederholen 30 Mal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54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Eingabe 100 Komponente</w:t>
            </w:r>
          </w:p>
          <w:p w:rsidR="00C75514" w:rsidRPr="00D97609" w:rsidRDefault="00C75514" w:rsidP="00D27741">
            <w:pPr>
              <w:pStyle w:val="Listenabsatz1"/>
              <w:numPr>
                <w:ilvl w:val="0"/>
                <w:numId w:val="154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Eingebe 100 Varianten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Listenabsatz1"/>
              <w:numPr>
                <w:ilvl w:val="0"/>
                <w:numId w:val="155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Komponenten und Varianten werden generiert und an der gewünschten Stelle Eingefügt</w:t>
            </w:r>
          </w:p>
        </w:tc>
      </w:tr>
    </w:tbl>
    <w:p w:rsidR="00C75514" w:rsidRPr="00D97609" w:rsidRDefault="00C75514" w:rsidP="00C75514"/>
    <w:p w:rsidR="00C75514" w:rsidRPr="00D97609" w:rsidRDefault="00C75514" w:rsidP="00C75514">
      <w:r w:rsidRPr="00D97609">
        <w:br w:type="page"/>
      </w: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rPr>
          <w:trHeight w:val="24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[SYS_CE_101-104]</w:t>
            </w:r>
          </w:p>
        </w:tc>
      </w:tr>
      <w:tr w:rsidR="00C75514" w:rsidRPr="00D97609" w:rsidTr="00D27741">
        <w:trPr>
          <w:trHeight w:val="42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Grenzwerte Analyse für der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rPr>
                <w:szCs w:val="20"/>
              </w:rPr>
              <w:t>Öffnen der gültigen Konfigurationsdatei configuration_3^4.xml</w:t>
            </w:r>
            <w:r w:rsidRPr="00D97609">
              <w:t xml:space="preserve">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8476E1" w:rsidP="008476E1">
            <w:pPr>
              <w:snapToGrid w:val="0"/>
              <w:rPr>
                <w:szCs w:val="20"/>
              </w:rPr>
            </w:pP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="00C75514" w:rsidRPr="00D97609">
              <w:rPr>
                <w:szCs w:val="20"/>
              </w:rPr>
              <w:t xml:space="preserve"> Editor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Komponenten sollten am Anfang, in der Mitte und am Ende des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</w:t>
            </w:r>
            <w:proofErr w:type="spellStart"/>
            <w:r w:rsidRPr="00D97609">
              <w:rPr>
                <w:szCs w:val="20"/>
              </w:rPr>
              <w:t>einfügbar</w:t>
            </w:r>
            <w:proofErr w:type="spellEnd"/>
            <w:r w:rsidRPr="00D97609">
              <w:rPr>
                <w:szCs w:val="20"/>
              </w:rPr>
              <w:t xml:space="preserve"> sein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CD145D">
            <w:pPr>
              <w:pStyle w:val="Listenabsatz1"/>
              <w:numPr>
                <w:ilvl w:val="0"/>
                <w:numId w:val="160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Einfügen von Komponenten am Ende, in der Mitte, am Anfang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CD145D">
            <w:pPr>
              <w:pStyle w:val="Listenabsatz1"/>
              <w:numPr>
                <w:ilvl w:val="0"/>
                <w:numId w:val="161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Komponenten werden eingefügt an der gewünschten Position</w:t>
            </w:r>
          </w:p>
          <w:p w:rsidR="00C75514" w:rsidRPr="00D97609" w:rsidRDefault="00C75514" w:rsidP="00CD145D">
            <w:pPr>
              <w:pStyle w:val="Listenabsatz1"/>
              <w:numPr>
                <w:ilvl w:val="0"/>
                <w:numId w:val="161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 xml:space="preserve"> wird aktualisiert</w:t>
            </w:r>
          </w:p>
        </w:tc>
      </w:tr>
    </w:tbl>
    <w:p w:rsidR="00C75514" w:rsidRPr="00D97609" w:rsidRDefault="00C75514" w:rsidP="00C75514"/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75514" w:rsidRPr="00D97609" w:rsidTr="00D27741">
        <w:trPr>
          <w:trHeight w:val="24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pStyle w:val="StandardEHWeidemannComBook"/>
              <w:snapToGrid w:val="0"/>
              <w:rPr>
                <w:rFonts w:ascii="Arial" w:hAnsi="Arial"/>
                <w:sz w:val="20"/>
              </w:rPr>
            </w:pPr>
            <w:r w:rsidRPr="00D97609">
              <w:rPr>
                <w:rFonts w:ascii="Arial" w:hAnsi="Arial"/>
                <w:sz w:val="20"/>
              </w:rPr>
              <w:t>[SYS_CE_105]</w:t>
            </w:r>
          </w:p>
        </w:tc>
      </w:tr>
      <w:tr w:rsidR="00C75514" w:rsidRPr="00D97609" w:rsidTr="00D27741">
        <w:trPr>
          <w:trHeight w:val="42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Laden einer leeren *.xml Datei als Konfiguration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numPr>
                <w:ilvl w:val="0"/>
                <w:numId w:val="3"/>
              </w:numPr>
            </w:pPr>
            <w:r w:rsidRPr="00D97609">
              <w:rPr>
                <w:szCs w:val="20"/>
              </w:rPr>
              <w:t xml:space="preserve">Start des </w:t>
            </w:r>
            <w:proofErr w:type="spellStart"/>
            <w:r w:rsidRPr="00D97609">
              <w:t>Configuration</w:t>
            </w:r>
            <w:proofErr w:type="spellEnd"/>
            <w:r w:rsidRPr="00D97609">
              <w:t xml:space="preserve"> Editor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8476E1" w:rsidP="008476E1">
            <w:pPr>
              <w:snapToGrid w:val="0"/>
              <w:rPr>
                <w:szCs w:val="20"/>
              </w:rPr>
            </w:pPr>
            <w:proofErr w:type="spellStart"/>
            <w:r w:rsidRPr="00D97609">
              <w:rPr>
                <w:szCs w:val="20"/>
              </w:rPr>
              <w:t>Configuration</w:t>
            </w:r>
            <w:proofErr w:type="spellEnd"/>
            <w:r w:rsidR="00C75514" w:rsidRPr="00D97609">
              <w:rPr>
                <w:szCs w:val="20"/>
              </w:rPr>
              <w:t xml:space="preserve"> Editor 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 xml:space="preserve">Komponenten sollten am Anfang, in der Mitte und am Ende des </w:t>
            </w:r>
            <w:proofErr w:type="spellStart"/>
            <w:r w:rsidRPr="00D97609">
              <w:rPr>
                <w:szCs w:val="20"/>
              </w:rPr>
              <w:t>TreeView</w:t>
            </w:r>
            <w:proofErr w:type="spellEnd"/>
            <w:r w:rsidRPr="00D97609">
              <w:rPr>
                <w:szCs w:val="20"/>
              </w:rPr>
              <w:t xml:space="preserve"> </w:t>
            </w:r>
            <w:proofErr w:type="spellStart"/>
            <w:r w:rsidRPr="00D97609">
              <w:rPr>
                <w:szCs w:val="20"/>
              </w:rPr>
              <w:t>einfügbar</w:t>
            </w:r>
            <w:proofErr w:type="spellEnd"/>
            <w:r w:rsidRPr="00D97609">
              <w:rPr>
                <w:szCs w:val="20"/>
              </w:rPr>
              <w:t xml:space="preserve"> sein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CD145D">
            <w:pPr>
              <w:pStyle w:val="Listenabsatz1"/>
              <w:numPr>
                <w:ilvl w:val="0"/>
                <w:numId w:val="16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Auswahl von „Open“ in Menüpunkt „File“</w:t>
            </w:r>
          </w:p>
          <w:p w:rsidR="00C75514" w:rsidRPr="00D97609" w:rsidRDefault="00C75514" w:rsidP="00CD145D">
            <w:pPr>
              <w:pStyle w:val="Listenabsatz1"/>
              <w:numPr>
                <w:ilvl w:val="0"/>
                <w:numId w:val="16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Auswahl der leeren Datei empty.xml</w:t>
            </w:r>
          </w:p>
          <w:p w:rsidR="00C75514" w:rsidRPr="00D97609" w:rsidRDefault="00C75514" w:rsidP="00CD145D">
            <w:pPr>
              <w:pStyle w:val="Listenabsatz1"/>
              <w:numPr>
                <w:ilvl w:val="0"/>
                <w:numId w:val="162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>Klicken auf „Ok“</w:t>
            </w:r>
          </w:p>
        </w:tc>
      </w:tr>
      <w:tr w:rsidR="00C75514" w:rsidRPr="00D97609" w:rsidTr="00D2774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5514" w:rsidRPr="00D97609" w:rsidRDefault="00C75514" w:rsidP="00D27741">
            <w:pPr>
              <w:snapToGrid w:val="0"/>
              <w:rPr>
                <w:szCs w:val="20"/>
              </w:rPr>
            </w:pPr>
            <w:r w:rsidRPr="00D97609">
              <w:rPr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14" w:rsidRPr="00D97609" w:rsidRDefault="00C75514" w:rsidP="00CD145D">
            <w:pPr>
              <w:pStyle w:val="Listenabsatz1"/>
              <w:numPr>
                <w:ilvl w:val="0"/>
                <w:numId w:val="163"/>
              </w:numPr>
              <w:suppressAutoHyphens w:val="0"/>
              <w:spacing w:before="60" w:after="60" w:line="240" w:lineRule="auto"/>
              <w:rPr>
                <w:rFonts w:ascii="Arial" w:hAnsi="Arial"/>
                <w:sz w:val="20"/>
                <w:szCs w:val="20"/>
              </w:rPr>
            </w:pPr>
            <w:r w:rsidRPr="00D97609">
              <w:rPr>
                <w:rFonts w:ascii="Arial" w:hAnsi="Arial"/>
                <w:sz w:val="20"/>
                <w:szCs w:val="20"/>
              </w:rPr>
              <w:t xml:space="preserve">Die leere Datei wird als leere </w:t>
            </w:r>
            <w:proofErr w:type="spellStart"/>
            <w:r w:rsidRPr="00D97609">
              <w:rPr>
                <w:rFonts w:ascii="Arial" w:hAnsi="Arial"/>
                <w:sz w:val="20"/>
                <w:szCs w:val="20"/>
              </w:rPr>
              <w:t>TreeView</w:t>
            </w:r>
            <w:proofErr w:type="spellEnd"/>
            <w:r w:rsidRPr="00D97609">
              <w:rPr>
                <w:rFonts w:ascii="Arial" w:hAnsi="Arial"/>
                <w:sz w:val="20"/>
                <w:szCs w:val="20"/>
              </w:rPr>
              <w:t xml:space="preserve"> angezeigt</w:t>
            </w:r>
          </w:p>
        </w:tc>
      </w:tr>
    </w:tbl>
    <w:p w:rsidR="00172BBD" w:rsidRPr="00D97609" w:rsidRDefault="00172BBD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C75514" w:rsidRPr="00D97609" w:rsidRDefault="00C75514" w:rsidP="00172BBD">
      <w:pPr>
        <w:rPr>
          <w:rFonts w:ascii="Tahoma" w:hAnsi="Tahoma" w:cs="Tahoma"/>
        </w:rPr>
      </w:pPr>
    </w:p>
    <w:p w:rsidR="007210FF" w:rsidRPr="00D97609" w:rsidRDefault="00172BBD" w:rsidP="004609FB">
      <w:pPr>
        <w:pStyle w:val="berschrift2"/>
        <w:rPr>
          <w:rFonts w:ascii="Tahoma" w:hAnsi="Tahoma" w:cs="Tahoma"/>
        </w:rPr>
      </w:pPr>
      <w:bookmarkStart w:id="5" w:name="_Toc290890889"/>
      <w:proofErr w:type="spellStart"/>
      <w:r w:rsidRPr="00D97609">
        <w:rPr>
          <w:rFonts w:ascii="Tahoma" w:hAnsi="Tahoma" w:cs="Tahoma"/>
        </w:rPr>
        <w:lastRenderedPageBreak/>
        <w:t>TestCase</w:t>
      </w:r>
      <w:proofErr w:type="spellEnd"/>
      <w:r w:rsidR="004609FB" w:rsidRPr="00D97609">
        <w:rPr>
          <w:rFonts w:ascii="Tahoma" w:hAnsi="Tahoma" w:cs="Tahoma"/>
        </w:rPr>
        <w:t xml:space="preserve"> Generator</w:t>
      </w:r>
      <w:bookmarkEnd w:id="5"/>
    </w:p>
    <w:p w:rsidR="003B53E5" w:rsidRPr="00D97609" w:rsidRDefault="003B53E5" w:rsidP="003B53E5">
      <w:pPr>
        <w:rPr>
          <w:rFonts w:ascii="Tahoma" w:hAnsi="Tahoma" w:cs="Tahoma"/>
        </w:rPr>
      </w:pPr>
      <w:r w:rsidRPr="00D97609">
        <w:rPr>
          <w:rFonts w:ascii="Tahoma" w:hAnsi="Tahoma" w:cs="Tahoma"/>
        </w:rPr>
        <w:t>Bemerkung: alle Dateipfade sind relativ auf „SVN/</w:t>
      </w:r>
      <w:proofErr w:type="spellStart"/>
      <w:r w:rsidRPr="00D97609">
        <w:rPr>
          <w:rFonts w:ascii="Tahoma" w:hAnsi="Tahoma" w:cs="Tahoma"/>
        </w:rPr>
        <w:t>Aktuelle_Dokumente</w:t>
      </w:r>
      <w:proofErr w:type="spellEnd"/>
      <w:r w:rsidRPr="00D97609">
        <w:rPr>
          <w:rFonts w:ascii="Tahoma" w:hAnsi="Tahoma" w:cs="Tahoma"/>
        </w:rPr>
        <w:t>/Test/“ zu sehen</w:t>
      </w: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485D4C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D4C" w:rsidRPr="00D97609" w:rsidRDefault="00485D4C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D4C" w:rsidRPr="00D97609" w:rsidRDefault="00485D4C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485D4C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D4C" w:rsidRPr="00D97609" w:rsidRDefault="00485D4C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D4C" w:rsidRPr="00D97609" w:rsidRDefault="00485D4C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Test auf Start/Beenden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485D4C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D4C" w:rsidRPr="00D97609" w:rsidRDefault="00485D4C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D4C" w:rsidRPr="00D97609" w:rsidRDefault="000C0E2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</w:t>
            </w:r>
          </w:p>
        </w:tc>
      </w:tr>
      <w:tr w:rsidR="00485D4C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D4C" w:rsidRPr="00D97609" w:rsidRDefault="00485D4C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D4C" w:rsidRPr="00D97609" w:rsidRDefault="00485D4C" w:rsidP="00485D4C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485D4C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D4C" w:rsidRPr="00D97609" w:rsidRDefault="00485D4C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D4C" w:rsidRPr="00D97609" w:rsidRDefault="00485D4C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485D4C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D4C" w:rsidRPr="00D97609" w:rsidRDefault="00485D4C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D4C" w:rsidRPr="00D97609" w:rsidRDefault="00485D4C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485D4C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D4C" w:rsidRPr="00D97609" w:rsidRDefault="00485D4C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D4C" w:rsidRPr="00D97609" w:rsidRDefault="00485D4C" w:rsidP="00E80962">
            <w:pPr>
              <w:pStyle w:val="Listenabsatz1"/>
              <w:numPr>
                <w:ilvl w:val="0"/>
                <w:numId w:val="84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  <w:tr w:rsidR="00485D4C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D4C" w:rsidRPr="00D97609" w:rsidRDefault="00485D4C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D4C" w:rsidRPr="00D97609" w:rsidRDefault="00485D4C" w:rsidP="00E80962">
            <w:pPr>
              <w:pStyle w:val="Listenabsatz1"/>
              <w:numPr>
                <w:ilvl w:val="0"/>
                <w:numId w:val="8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</w:tbl>
    <w:p w:rsidR="00485D4C" w:rsidRPr="00D97609" w:rsidRDefault="00485D4C" w:rsidP="003B53E5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53108F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108F" w:rsidRPr="00D97609" w:rsidRDefault="0053108F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08F" w:rsidRPr="00D97609" w:rsidRDefault="0053108F" w:rsidP="0004242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53108F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108F" w:rsidRPr="00D97609" w:rsidRDefault="0053108F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08F" w:rsidRPr="00D97609" w:rsidRDefault="0053108F" w:rsidP="00403439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</w:t>
            </w:r>
            <w:r w:rsidR="00403439" w:rsidRPr="00D97609">
              <w:rPr>
                <w:rFonts w:ascii="Tahoma" w:hAnsi="Tahoma" w:cs="Tahoma"/>
                <w:szCs w:val="20"/>
              </w:rPr>
              <w:t xml:space="preserve"> leeren *.xml</w:t>
            </w:r>
            <w:r w:rsidRPr="00D97609">
              <w:rPr>
                <w:rFonts w:ascii="Tahoma" w:hAnsi="Tahoma" w:cs="Tahoma"/>
                <w:szCs w:val="20"/>
              </w:rPr>
              <w:t xml:space="preserve"> Datei</w:t>
            </w:r>
            <w:r w:rsidR="00E20B30" w:rsidRPr="00D97609">
              <w:rPr>
                <w:rFonts w:ascii="Tahoma" w:hAnsi="Tahoma" w:cs="Tahoma"/>
                <w:szCs w:val="20"/>
              </w:rPr>
              <w:t xml:space="preserve"> als Konfiguration</w:t>
            </w:r>
          </w:p>
        </w:tc>
      </w:tr>
      <w:tr w:rsidR="0053108F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108F" w:rsidRPr="00D97609" w:rsidRDefault="0053108F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08F" w:rsidRPr="00D97609" w:rsidRDefault="000C0E2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13</w:t>
            </w:r>
          </w:p>
        </w:tc>
      </w:tr>
      <w:tr w:rsidR="0053108F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108F" w:rsidRPr="00D97609" w:rsidRDefault="0053108F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53108F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E20B30" w:rsidRPr="00D97609" w:rsidRDefault="00E20B30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Öffnen der *.xml Datei als Konfiguration</w:t>
            </w:r>
          </w:p>
        </w:tc>
      </w:tr>
      <w:tr w:rsidR="0053108F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108F" w:rsidRPr="00D97609" w:rsidRDefault="0053108F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08F" w:rsidRPr="00D97609" w:rsidRDefault="00E20B30" w:rsidP="00E20B30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53108F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108F" w:rsidRPr="00D97609" w:rsidRDefault="0053108F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08F" w:rsidRPr="00D97609" w:rsidRDefault="0053108F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53108F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108F" w:rsidRPr="00D97609" w:rsidRDefault="0053108F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08F" w:rsidRPr="00D97609" w:rsidRDefault="007A25D3" w:rsidP="00E80962">
            <w:pPr>
              <w:pStyle w:val="Listenabsatz1"/>
              <w:numPr>
                <w:ilvl w:val="0"/>
                <w:numId w:val="118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Öffnen der </w:t>
            </w:r>
            <w:r w:rsidR="00E20B30" w:rsidRPr="00D97609">
              <w:rPr>
                <w:rFonts w:ascii="Tahoma" w:hAnsi="Tahoma" w:cs="Tahoma"/>
                <w:sz w:val="20"/>
                <w:szCs w:val="20"/>
              </w:rPr>
              <w:t>Datei</w:t>
            </w:r>
            <w:r w:rsidRPr="00D97609">
              <w:rPr>
                <w:rFonts w:ascii="Tahoma" w:hAnsi="Tahoma" w:cs="Tahoma"/>
                <w:sz w:val="20"/>
                <w:szCs w:val="20"/>
              </w:rPr>
              <w:t xml:space="preserve"> empty.xml</w:t>
            </w:r>
          </w:p>
        </w:tc>
      </w:tr>
      <w:tr w:rsidR="0053108F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108F" w:rsidRPr="00D97609" w:rsidRDefault="0053108F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08F" w:rsidRPr="00D97609" w:rsidRDefault="00E20B30" w:rsidP="00E80962">
            <w:pPr>
              <w:pStyle w:val="Listenabsatz1"/>
              <w:numPr>
                <w:ilvl w:val="0"/>
                <w:numId w:val="119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leere </w:t>
            </w:r>
            <w:proofErr w:type="spellStart"/>
            <w:r w:rsidR="00C75514" w:rsidRPr="00D97609">
              <w:rPr>
                <w:rFonts w:ascii="Tahoma" w:hAnsi="Tahoma" w:cs="Tahoma"/>
                <w:sz w:val="20"/>
                <w:szCs w:val="20"/>
              </w:rPr>
              <w:t>TreeView</w:t>
            </w:r>
            <w:proofErr w:type="spellEnd"/>
            <w:r w:rsidR="007A25D3" w:rsidRPr="00D97609">
              <w:rPr>
                <w:rFonts w:ascii="Tahoma" w:hAnsi="Tahoma" w:cs="Tahoma"/>
                <w:sz w:val="20"/>
                <w:szCs w:val="20"/>
              </w:rPr>
              <w:t xml:space="preserve"> anzeigen</w:t>
            </w:r>
          </w:p>
        </w:tc>
      </w:tr>
    </w:tbl>
    <w:p w:rsidR="007210FF" w:rsidRPr="00D97609" w:rsidRDefault="007210FF" w:rsidP="007210FF">
      <w:pPr>
        <w:rPr>
          <w:rFonts w:ascii="Tahoma" w:hAnsi="Tahoma" w:cs="Tahoma"/>
          <w:szCs w:val="2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E20B30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0B30" w:rsidRPr="00D97609" w:rsidRDefault="00E20B30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30" w:rsidRPr="00D97609" w:rsidRDefault="00E20B30" w:rsidP="0004242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E20B30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0B30" w:rsidRPr="00D97609" w:rsidRDefault="00E20B30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30" w:rsidRPr="00D97609" w:rsidRDefault="00E20B30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leeren *.xml Datei als Einstellungen</w:t>
            </w:r>
          </w:p>
        </w:tc>
      </w:tr>
      <w:tr w:rsidR="00E20B30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0B30" w:rsidRPr="00D97609" w:rsidRDefault="00E20B30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30" w:rsidRPr="00D97609" w:rsidRDefault="000C0E2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13,39,41</w:t>
            </w:r>
          </w:p>
        </w:tc>
      </w:tr>
      <w:tr w:rsidR="00E20B30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0B30" w:rsidRPr="00D97609" w:rsidRDefault="00E20B30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30" w:rsidRPr="00D97609" w:rsidRDefault="00E20B30" w:rsidP="00050BC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E20B30" w:rsidRPr="00D97609" w:rsidRDefault="00E20B30" w:rsidP="00050BC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Öffnen der *.xml Datei als Einstellung</w:t>
            </w:r>
          </w:p>
        </w:tc>
      </w:tr>
      <w:tr w:rsidR="00E20B30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0B30" w:rsidRPr="00D97609" w:rsidRDefault="00E20B30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30" w:rsidRPr="00D97609" w:rsidRDefault="00E20B30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E20B30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0B30" w:rsidRPr="00D97609" w:rsidRDefault="00E20B30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30" w:rsidRPr="00D97609" w:rsidRDefault="00E20B30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E20B30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0B30" w:rsidRPr="00D97609" w:rsidRDefault="00E20B30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30" w:rsidRPr="00D97609" w:rsidRDefault="007A25D3" w:rsidP="00E80962">
            <w:pPr>
              <w:pStyle w:val="Listenabsatz1"/>
              <w:numPr>
                <w:ilvl w:val="0"/>
                <w:numId w:val="8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empty.xml</w:t>
            </w:r>
          </w:p>
        </w:tc>
      </w:tr>
      <w:tr w:rsidR="00E20B30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0B30" w:rsidRPr="00D97609" w:rsidRDefault="00E20B30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30" w:rsidRPr="00D97609" w:rsidRDefault="00E20B30" w:rsidP="00E80962">
            <w:pPr>
              <w:pStyle w:val="Listenabsatz1"/>
              <w:numPr>
                <w:ilvl w:val="0"/>
                <w:numId w:val="8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Laden der Standartwerte</w:t>
            </w:r>
            <w:r w:rsidR="007A25D3" w:rsidRPr="00D97609">
              <w:rPr>
                <w:rFonts w:ascii="Tahoma" w:hAnsi="Tahoma" w:cs="Tahoma"/>
                <w:sz w:val="20"/>
                <w:szCs w:val="20"/>
              </w:rPr>
              <w:t xml:space="preserve"> in den Einstellungen</w:t>
            </w:r>
          </w:p>
        </w:tc>
      </w:tr>
    </w:tbl>
    <w:p w:rsidR="00E20B30" w:rsidRPr="00D97609" w:rsidRDefault="00E20B30" w:rsidP="007210FF">
      <w:pPr>
        <w:rPr>
          <w:rFonts w:ascii="Tahoma" w:hAnsi="Tahoma" w:cs="Tahoma"/>
          <w:szCs w:val="2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7210FF" w:rsidRPr="00D97609" w:rsidTr="00393EF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53108F" w:rsidP="0004242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="007210FF" w:rsidRPr="00D97609">
              <w:rPr>
                <w:rFonts w:ascii="Tahoma" w:hAnsi="Tahoma" w:cs="Tahoma"/>
                <w:sz w:val="20"/>
              </w:rPr>
              <w:t>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="007210FF"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7210FF" w:rsidRPr="00D97609" w:rsidTr="00393EF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53108F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Datei, die keine *.xml Endung besitzt</w:t>
            </w:r>
            <w:r w:rsidR="00A640E8" w:rsidRPr="00D97609">
              <w:rPr>
                <w:rFonts w:ascii="Tahoma" w:hAnsi="Tahoma" w:cs="Tahoma"/>
                <w:szCs w:val="20"/>
              </w:rPr>
              <w:t xml:space="preserve"> als Konfiguration</w:t>
            </w:r>
          </w:p>
        </w:tc>
      </w:tr>
      <w:tr w:rsidR="007210FF" w:rsidRPr="00D97609" w:rsidTr="00393EF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0C0E2D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13</w:t>
            </w:r>
          </w:p>
        </w:tc>
      </w:tr>
      <w:tr w:rsidR="007210FF" w:rsidRPr="00D97609" w:rsidTr="00393EF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53108F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BB04A8" w:rsidRPr="00D97609" w:rsidRDefault="00BB04A8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Öffnen der *.xml Datei als Konfiguration</w:t>
            </w:r>
          </w:p>
        </w:tc>
      </w:tr>
      <w:tr w:rsidR="007210FF" w:rsidRPr="00D97609" w:rsidTr="00393EF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E20B30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7210FF" w:rsidRPr="00D97609" w:rsidTr="00393EF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53108F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7210FF" w:rsidRPr="00D97609" w:rsidTr="00393EF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53108F" w:rsidP="007A25D3">
            <w:pPr>
              <w:pStyle w:val="Listenabsatz1"/>
              <w:numPr>
                <w:ilvl w:val="0"/>
                <w:numId w:val="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Öffnen </w:t>
            </w:r>
            <w:r w:rsidR="007A25D3" w:rsidRPr="00D97609">
              <w:rPr>
                <w:rFonts w:ascii="Tahoma" w:hAnsi="Tahoma" w:cs="Tahoma"/>
                <w:sz w:val="20"/>
                <w:szCs w:val="20"/>
              </w:rPr>
              <w:t xml:space="preserve">der Datei notxml_1.txt </w:t>
            </w:r>
          </w:p>
        </w:tc>
      </w:tr>
      <w:tr w:rsidR="007210FF" w:rsidRPr="00D97609" w:rsidTr="00393EF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10FF" w:rsidRPr="00D97609" w:rsidRDefault="007210FF" w:rsidP="00393EF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FF" w:rsidRPr="00D97609" w:rsidRDefault="00042422" w:rsidP="00042422">
            <w:pPr>
              <w:pStyle w:val="Listenabsatz1"/>
              <w:numPr>
                <w:ilvl w:val="0"/>
                <w:numId w:val="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Dialog: </w:t>
            </w:r>
            <w:r w:rsidR="0053108F" w:rsidRPr="00D97609">
              <w:rPr>
                <w:rFonts w:ascii="Tahoma" w:hAnsi="Tahoma" w:cs="Tahoma"/>
                <w:sz w:val="20"/>
                <w:szCs w:val="20"/>
              </w:rPr>
              <w:t>Fehler</w:t>
            </w:r>
            <w:r w:rsidR="007A25D3" w:rsidRPr="00D97609">
              <w:rPr>
                <w:rFonts w:ascii="Tahoma" w:hAnsi="Tahoma" w:cs="Tahoma"/>
                <w:sz w:val="20"/>
                <w:szCs w:val="20"/>
              </w:rPr>
              <w:t>,</w:t>
            </w:r>
            <w:r w:rsidRPr="00D97609">
              <w:rPr>
                <w:rFonts w:ascii="Tahoma" w:hAnsi="Tahoma" w:cs="Tahoma"/>
                <w:sz w:val="20"/>
                <w:szCs w:val="20"/>
              </w:rPr>
              <w:t xml:space="preserve"> Datei kann nicht geöffnet werden!</w:t>
            </w:r>
          </w:p>
        </w:tc>
      </w:tr>
    </w:tbl>
    <w:p w:rsidR="007210FF" w:rsidRPr="00D97609" w:rsidRDefault="007210FF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A640E8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40E8" w:rsidRPr="00D97609" w:rsidRDefault="00A640E8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E8" w:rsidRPr="00D97609" w:rsidRDefault="00A640E8" w:rsidP="0004242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A640E8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40E8" w:rsidRPr="00D97609" w:rsidRDefault="00A640E8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lastRenderedPageBreak/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E8" w:rsidRPr="00D97609" w:rsidRDefault="00A640E8" w:rsidP="00A640E8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Datei, die keine *.xml Endung besitzt als Einstellung</w:t>
            </w:r>
          </w:p>
        </w:tc>
      </w:tr>
      <w:tr w:rsidR="00A640E8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40E8" w:rsidRPr="00D97609" w:rsidRDefault="00A640E8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E8" w:rsidRPr="00D97609" w:rsidRDefault="000C0E2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13,39,41</w:t>
            </w:r>
          </w:p>
        </w:tc>
      </w:tr>
      <w:tr w:rsidR="00A640E8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40E8" w:rsidRPr="00D97609" w:rsidRDefault="00A640E8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E8" w:rsidRPr="00D97609" w:rsidRDefault="00A640E8" w:rsidP="00050BC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A640E8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40E8" w:rsidRPr="00D97609" w:rsidRDefault="00A640E8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E8" w:rsidRPr="00D97609" w:rsidRDefault="00A640E8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A640E8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40E8" w:rsidRPr="00D97609" w:rsidRDefault="00A640E8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E8" w:rsidRPr="00D97609" w:rsidRDefault="00A640E8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A640E8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40E8" w:rsidRPr="00D97609" w:rsidRDefault="00A640E8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E8" w:rsidRPr="00D97609" w:rsidRDefault="007A25D3" w:rsidP="00E80962">
            <w:pPr>
              <w:pStyle w:val="Listenabsatz1"/>
              <w:numPr>
                <w:ilvl w:val="0"/>
                <w:numId w:val="91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notxml_2.doc</w:t>
            </w:r>
          </w:p>
        </w:tc>
      </w:tr>
      <w:tr w:rsidR="00A640E8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40E8" w:rsidRPr="00D97609" w:rsidRDefault="00A640E8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E8" w:rsidRPr="00D97609" w:rsidRDefault="00042422" w:rsidP="00E80962">
            <w:pPr>
              <w:pStyle w:val="Listenabsatz1"/>
              <w:numPr>
                <w:ilvl w:val="0"/>
                <w:numId w:val="92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Dialog: Fehler</w:t>
            </w:r>
            <w:r w:rsidR="007A25D3" w:rsidRPr="00D97609">
              <w:rPr>
                <w:rFonts w:ascii="Tahoma" w:hAnsi="Tahoma" w:cs="Tahoma"/>
                <w:sz w:val="20"/>
                <w:szCs w:val="20"/>
              </w:rPr>
              <w:t>,</w:t>
            </w:r>
            <w:r w:rsidRPr="00D97609">
              <w:rPr>
                <w:rFonts w:ascii="Tahoma" w:hAnsi="Tahoma" w:cs="Tahoma"/>
                <w:sz w:val="20"/>
                <w:szCs w:val="20"/>
              </w:rPr>
              <w:t xml:space="preserve"> Datei kann nicht geöffnet werden!</w:t>
            </w:r>
          </w:p>
        </w:tc>
      </w:tr>
    </w:tbl>
    <w:p w:rsidR="00042422" w:rsidRPr="00D97609" w:rsidRDefault="00042422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403439" w:rsidP="0004242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6C04DD" w:rsidP="006C04D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</w:t>
            </w:r>
            <w:r w:rsidR="00042422" w:rsidRPr="00D97609">
              <w:rPr>
                <w:rFonts w:ascii="Tahoma" w:hAnsi="Tahoma" w:cs="Tahoma"/>
                <w:szCs w:val="20"/>
              </w:rPr>
              <w:t xml:space="preserve"> Einstellung</w:t>
            </w:r>
            <w:r w:rsidR="00403439" w:rsidRPr="00D97609">
              <w:rPr>
                <w:rFonts w:ascii="Tahoma" w:hAnsi="Tahoma" w:cs="Tahoma"/>
                <w:szCs w:val="20"/>
              </w:rPr>
              <w:t xml:space="preserve"> als Konfiguration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0C0E2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13,39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403439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042422" w:rsidRPr="00D97609" w:rsidRDefault="00042422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Öffnen der *.xml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E20B30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7A25D3" w:rsidP="006C04DD">
            <w:pPr>
              <w:pStyle w:val="Listenabsatz1"/>
              <w:numPr>
                <w:ilvl w:val="0"/>
                <w:numId w:val="9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settings_1.xml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042422" w:rsidP="00382706">
            <w:pPr>
              <w:pStyle w:val="Listenabsatz1"/>
              <w:numPr>
                <w:ilvl w:val="0"/>
                <w:numId w:val="10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Dialog: Fehler</w:t>
            </w:r>
            <w:r w:rsidR="007A25D3" w:rsidRPr="00D97609">
              <w:rPr>
                <w:rFonts w:ascii="Tahoma" w:hAnsi="Tahoma" w:cs="Tahoma"/>
                <w:sz w:val="20"/>
                <w:szCs w:val="20"/>
              </w:rPr>
              <w:t>,</w:t>
            </w:r>
            <w:r w:rsidRPr="00D97609">
              <w:rPr>
                <w:rFonts w:ascii="Tahoma" w:hAnsi="Tahoma" w:cs="Tahoma"/>
                <w:sz w:val="20"/>
                <w:szCs w:val="20"/>
              </w:rPr>
              <w:t xml:space="preserve"> Datei kann nicht geöffnet werden!</w:t>
            </w:r>
          </w:p>
        </w:tc>
      </w:tr>
    </w:tbl>
    <w:p w:rsidR="007D017A" w:rsidRPr="00D97609" w:rsidRDefault="007D017A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6C04D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Konfiguration als Einstellung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0C0E2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13,41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6C04DD" w:rsidRPr="00D97609" w:rsidRDefault="006C04DD" w:rsidP="00050BC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Öffnen der *.xml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7A25D3" w:rsidP="00E80962">
            <w:pPr>
              <w:pStyle w:val="Listenabsatz1"/>
              <w:numPr>
                <w:ilvl w:val="0"/>
                <w:numId w:val="9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configuration_3^13.xml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E80962">
            <w:pPr>
              <w:pStyle w:val="Listenabsatz1"/>
              <w:numPr>
                <w:ilvl w:val="0"/>
                <w:numId w:val="94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Dialog: Fehler</w:t>
            </w:r>
            <w:r w:rsidR="007A25D3" w:rsidRPr="00D97609">
              <w:rPr>
                <w:rFonts w:ascii="Tahoma" w:hAnsi="Tahoma" w:cs="Tahoma"/>
                <w:sz w:val="20"/>
                <w:szCs w:val="20"/>
              </w:rPr>
              <w:t>,</w:t>
            </w:r>
            <w:r w:rsidRPr="00D97609">
              <w:rPr>
                <w:rFonts w:ascii="Tahoma" w:hAnsi="Tahoma" w:cs="Tahoma"/>
                <w:sz w:val="20"/>
                <w:szCs w:val="20"/>
              </w:rPr>
              <w:t xml:space="preserve"> Datei kann nicht geöffnet werden!</w:t>
            </w:r>
          </w:p>
        </w:tc>
      </w:tr>
    </w:tbl>
    <w:p w:rsidR="006C04DD" w:rsidRPr="00D97609" w:rsidRDefault="006C04DD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403439" w:rsidP="00403439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 einer Berechnung ohne jegliche Eingaben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0C0E2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403439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403439" w:rsidRPr="00D97609" w:rsidRDefault="00403439" w:rsidP="007A25D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Auswahl des evolutionären Algorithmus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E20B30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6C04D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Nicht möglich, Button ausgegraut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403439" w:rsidP="00382706">
            <w:pPr>
              <w:pStyle w:val="Listenabsatz1"/>
              <w:numPr>
                <w:ilvl w:val="0"/>
                <w:numId w:val="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9E7DED" w:rsidP="00382706">
            <w:pPr>
              <w:pStyle w:val="Listenabsatz1"/>
              <w:numPr>
                <w:ilvl w:val="0"/>
                <w:numId w:val="8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</w:t>
            </w:r>
            <w:r w:rsidR="007A25D3" w:rsidRPr="00D97609">
              <w:rPr>
                <w:rFonts w:ascii="Tahoma" w:hAnsi="Tahoma" w:cs="Tahoma"/>
                <w:sz w:val="20"/>
                <w:szCs w:val="20"/>
              </w:rPr>
              <w:t>r</w:t>
            </w:r>
          </w:p>
        </w:tc>
      </w:tr>
    </w:tbl>
    <w:p w:rsidR="0010419B" w:rsidRPr="00D97609" w:rsidRDefault="0010419B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7A25D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5D3" w:rsidRPr="00D97609" w:rsidRDefault="007A25D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lastRenderedPageBreak/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5D3" w:rsidRPr="00D97609" w:rsidRDefault="007A25D3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7A25D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5D3" w:rsidRPr="00D97609" w:rsidRDefault="007A25D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5D3" w:rsidRPr="00D97609" w:rsidRDefault="007A25D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 einer Berechnung ohne jegliche Eingaben</w:t>
            </w:r>
          </w:p>
        </w:tc>
      </w:tr>
      <w:tr w:rsidR="007A25D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5D3" w:rsidRPr="00D97609" w:rsidRDefault="007A25D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5D3" w:rsidRPr="00D97609" w:rsidRDefault="000C0E2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9,1,43</w:t>
            </w:r>
          </w:p>
        </w:tc>
      </w:tr>
      <w:tr w:rsidR="007A25D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5D3" w:rsidRPr="00D97609" w:rsidRDefault="007A25D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5D3" w:rsidRPr="00D97609" w:rsidRDefault="007A25D3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7A25D3" w:rsidRPr="00D97609" w:rsidRDefault="007A25D3" w:rsidP="007A25D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Auswahl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</w:t>
            </w:r>
          </w:p>
        </w:tc>
      </w:tr>
      <w:tr w:rsidR="007A25D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5D3" w:rsidRPr="00D97609" w:rsidRDefault="007A25D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5D3" w:rsidRPr="00D97609" w:rsidRDefault="007A25D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7A25D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5D3" w:rsidRPr="00D97609" w:rsidRDefault="007A25D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5D3" w:rsidRPr="00D97609" w:rsidRDefault="007A25D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Nicht möglich, Button ausgegraut</w:t>
            </w:r>
          </w:p>
        </w:tc>
      </w:tr>
      <w:tr w:rsidR="007A25D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5D3" w:rsidRPr="00D97609" w:rsidRDefault="007A25D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5D3" w:rsidRPr="00D97609" w:rsidRDefault="007A25D3" w:rsidP="00E80962">
            <w:pPr>
              <w:pStyle w:val="Listenabsatz1"/>
              <w:numPr>
                <w:ilvl w:val="0"/>
                <w:numId w:val="9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  <w:tr w:rsidR="007A25D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5D3" w:rsidRPr="00D97609" w:rsidRDefault="007A25D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5D3" w:rsidRPr="00D97609" w:rsidRDefault="007A25D3" w:rsidP="00E80962">
            <w:pPr>
              <w:pStyle w:val="Listenabsatz1"/>
              <w:numPr>
                <w:ilvl w:val="0"/>
                <w:numId w:val="9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</w:tbl>
    <w:p w:rsidR="007A25D3" w:rsidRPr="00D97609" w:rsidRDefault="007A25D3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403439" w:rsidP="00403439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403439" w:rsidP="00403439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einer Berechnung ohne </w:t>
            </w:r>
            <w:r w:rsidR="006C04DD" w:rsidRPr="00D97609">
              <w:rPr>
                <w:rFonts w:ascii="Tahoma" w:hAnsi="Tahoma" w:cs="Tahoma"/>
                <w:szCs w:val="20"/>
              </w:rPr>
              <w:t>Konfiguration, aber mit Einstellungen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0C0E2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1,9,41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403439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403439" w:rsidRPr="00D97609" w:rsidRDefault="00403439" w:rsidP="006C04D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Auswahl des evolutionären Algorithmus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E20B30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6C04D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Nicht möglich, Button ausgegraut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7A25D3" w:rsidP="007A25D3">
            <w:pPr>
              <w:pStyle w:val="Listenabsatz1"/>
              <w:numPr>
                <w:ilvl w:val="0"/>
                <w:numId w:val="11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settings_2.xml</w:t>
            </w:r>
          </w:p>
        </w:tc>
      </w:tr>
      <w:tr w:rsidR="00403439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439" w:rsidRPr="00D97609" w:rsidRDefault="00403439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9" w:rsidRPr="00D97609" w:rsidRDefault="007A25D3" w:rsidP="00382706">
            <w:pPr>
              <w:pStyle w:val="Listenabsatz1"/>
              <w:numPr>
                <w:ilvl w:val="0"/>
                <w:numId w:val="12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</w:tbl>
    <w:p w:rsidR="00403439" w:rsidRPr="00D97609" w:rsidRDefault="00403439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6C04D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 einer Berechnung ohne Konfiguration, aber mit Einstellungen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0C0E2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9,39,41,43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6C04DD" w:rsidRPr="00D97609" w:rsidRDefault="006C04DD" w:rsidP="006C04D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Auswahl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Nicht möglich, Button ausgegraut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7A25D3" w:rsidP="00E80962">
            <w:pPr>
              <w:pStyle w:val="Listenabsatz1"/>
              <w:numPr>
                <w:ilvl w:val="0"/>
                <w:numId w:val="9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settings_2.xml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7A25D3" w:rsidP="00E80962">
            <w:pPr>
              <w:pStyle w:val="Listenabsatz1"/>
              <w:numPr>
                <w:ilvl w:val="0"/>
                <w:numId w:val="98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</w:tbl>
    <w:p w:rsidR="006C04DD" w:rsidRPr="00D97609" w:rsidRDefault="006C04DD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6C04D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 einer Berechnung ohne Einstellungen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0C0E2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6C04DD" w:rsidRPr="00D97609" w:rsidRDefault="006C04DD" w:rsidP="006C04D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Auswahl des evolutionären Algorithmus</w:t>
            </w:r>
          </w:p>
          <w:p w:rsidR="006C04DD" w:rsidRPr="00D97609" w:rsidRDefault="006C04DD" w:rsidP="006C04D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Konfiguration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7A25D3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Berechnung mit </w:t>
            </w:r>
            <w:r w:rsidR="00C70560" w:rsidRPr="00D97609">
              <w:rPr>
                <w:rFonts w:ascii="Tahoma" w:hAnsi="Tahoma" w:cs="Tahoma"/>
                <w:szCs w:val="20"/>
              </w:rPr>
              <w:t>Standard</w:t>
            </w:r>
            <w:r w:rsidRPr="00D97609">
              <w:rPr>
                <w:rFonts w:ascii="Tahoma" w:hAnsi="Tahoma" w:cs="Tahoma"/>
                <w:szCs w:val="20"/>
              </w:rPr>
              <w:t>werten</w:t>
            </w:r>
            <w:r w:rsidR="00E04F30" w:rsidRPr="00D97609">
              <w:rPr>
                <w:rFonts w:ascii="Tahoma" w:hAnsi="Tahoma" w:cs="Tahoma"/>
                <w:szCs w:val="20"/>
              </w:rPr>
              <w:t xml:space="preserve"> (Nicht deterministisch!)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7A25D3" w:rsidP="00E80962">
            <w:pPr>
              <w:pStyle w:val="Listenabsatz1"/>
              <w:numPr>
                <w:ilvl w:val="0"/>
                <w:numId w:val="99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configuration_3^13.xml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E04F30" w:rsidP="00E80962">
            <w:pPr>
              <w:pStyle w:val="Listenabsatz1"/>
              <w:numPr>
                <w:ilvl w:val="0"/>
                <w:numId w:val="100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Ca. </w:t>
            </w:r>
            <w:r w:rsidR="003B53E5" w:rsidRPr="00D97609">
              <w:rPr>
                <w:rFonts w:ascii="Tahoma" w:hAnsi="Tahoma" w:cs="Tahoma"/>
                <w:sz w:val="20"/>
                <w:szCs w:val="20"/>
              </w:rPr>
              <w:t>12 Testfälle als bestes Ergebnis</w:t>
            </w:r>
            <w:r w:rsidRPr="00D97609">
              <w:rPr>
                <w:rFonts w:ascii="Tahoma" w:hAnsi="Tahoma" w:cs="Tahoma"/>
                <w:sz w:val="20"/>
                <w:szCs w:val="20"/>
              </w:rPr>
              <w:t xml:space="preserve"> (9-15 möglich)</w:t>
            </w:r>
            <w:r w:rsidR="006E4D66" w:rsidRPr="00D97609">
              <w:rPr>
                <w:rFonts w:ascii="Tahoma" w:hAnsi="Tahoma" w:cs="Tahoma"/>
                <w:sz w:val="20"/>
                <w:szCs w:val="20"/>
              </w:rPr>
              <w:t xml:space="preserve"> in der </w:t>
            </w:r>
            <w:proofErr w:type="spellStart"/>
            <w:r w:rsidR="00C75514" w:rsidRPr="00D97609">
              <w:rPr>
                <w:rFonts w:ascii="Tahoma" w:hAnsi="Tahoma" w:cs="Tahoma"/>
                <w:sz w:val="20"/>
                <w:szCs w:val="20"/>
              </w:rPr>
              <w:t>TreeView</w:t>
            </w:r>
            <w:proofErr w:type="spellEnd"/>
          </w:p>
        </w:tc>
      </w:tr>
    </w:tbl>
    <w:p w:rsidR="006C04DD" w:rsidRPr="00D97609" w:rsidRDefault="006C04DD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lastRenderedPageBreak/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 einer Berechnung ohne Einstellungen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0C0E2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43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6C04DD" w:rsidRPr="00D97609" w:rsidRDefault="006C04DD" w:rsidP="006C04D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Konfiguration</w:t>
            </w:r>
          </w:p>
          <w:p w:rsidR="006C04DD" w:rsidRPr="00D97609" w:rsidRDefault="006C04DD" w:rsidP="006C04D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Auswahl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7A25D3" w:rsidP="00C70560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Berechnung mit </w:t>
            </w:r>
            <w:r w:rsidR="00C70560" w:rsidRPr="00D97609">
              <w:rPr>
                <w:rFonts w:ascii="Tahoma" w:hAnsi="Tahoma" w:cs="Tahoma"/>
                <w:szCs w:val="20"/>
              </w:rPr>
              <w:t>Standard</w:t>
            </w:r>
            <w:r w:rsidRPr="00D97609">
              <w:rPr>
                <w:rFonts w:ascii="Tahoma" w:hAnsi="Tahoma" w:cs="Tahoma"/>
                <w:szCs w:val="20"/>
              </w:rPr>
              <w:t>werten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4DD" w:rsidRPr="00D97609" w:rsidRDefault="00C70560" w:rsidP="00E80962">
            <w:pPr>
              <w:pStyle w:val="Listenabsatz1"/>
              <w:numPr>
                <w:ilvl w:val="0"/>
                <w:numId w:val="101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configuration_3^</w:t>
            </w:r>
            <w:r w:rsidR="00A20B10" w:rsidRPr="00D97609">
              <w:rPr>
                <w:rFonts w:ascii="Tahoma" w:hAnsi="Tahoma" w:cs="Tahoma"/>
                <w:sz w:val="20"/>
                <w:szCs w:val="20"/>
              </w:rPr>
              <w:t>1_2^1_2^1</w:t>
            </w:r>
            <w:r w:rsidRPr="00D97609">
              <w:rPr>
                <w:rFonts w:ascii="Tahoma" w:hAnsi="Tahoma" w:cs="Tahoma"/>
                <w:sz w:val="20"/>
                <w:szCs w:val="20"/>
              </w:rPr>
              <w:t>.xml</w:t>
            </w:r>
          </w:p>
        </w:tc>
      </w:tr>
      <w:tr w:rsidR="006C04DD" w:rsidRPr="00D97609" w:rsidTr="00050BC3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04DD" w:rsidRPr="00D97609" w:rsidRDefault="006C04DD" w:rsidP="00050BC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B10" w:rsidRPr="00D97609" w:rsidRDefault="00A20B10" w:rsidP="00E80962">
            <w:pPr>
              <w:pStyle w:val="Listenabsatz1"/>
              <w:numPr>
                <w:ilvl w:val="0"/>
                <w:numId w:val="112"/>
              </w:numPr>
              <w:suppressAutoHyphens w:val="0"/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9 Testfälle</w:t>
            </w:r>
          </w:p>
          <w:p w:rsidR="006C04DD" w:rsidRPr="00D97609" w:rsidRDefault="00A20B10" w:rsidP="00E80962">
            <w:pPr>
              <w:pStyle w:val="Listenabsatz1"/>
              <w:numPr>
                <w:ilvl w:val="0"/>
                <w:numId w:val="112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XML-Datei mit den 9 Testfällen</w:t>
            </w:r>
          </w:p>
        </w:tc>
      </w:tr>
    </w:tbl>
    <w:p w:rsidR="00C70560" w:rsidRPr="00D97609" w:rsidRDefault="00C70560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3B53E5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3B53E5" w:rsidP="0041367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 einer Berechnung</w:t>
            </w:r>
            <w:r w:rsidR="0041367D" w:rsidRPr="00D97609">
              <w:rPr>
                <w:rFonts w:ascii="Tahoma" w:hAnsi="Tahoma" w:cs="Tahoma"/>
                <w:szCs w:val="20"/>
              </w:rPr>
              <w:t>, pausieren und fortsetzen während der Berechnung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0C0E2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</w:t>
            </w:r>
            <w:r w:rsidR="00BB04A8" w:rsidRPr="00D97609">
              <w:rPr>
                <w:rFonts w:ascii="Tahoma" w:hAnsi="Tahoma" w:cs="Tahoma"/>
                <w:szCs w:val="20"/>
              </w:rPr>
              <w:t>,82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3B53E5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3B53E5" w:rsidRPr="00D97609" w:rsidRDefault="003B53E5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Auswahl des evolutionären Algorithmus</w:t>
            </w:r>
          </w:p>
          <w:p w:rsidR="003B53E5" w:rsidRPr="00D97609" w:rsidRDefault="003B53E5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Konfiguration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41367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Inklusive dem Test ob der Algorithmus wirklich anhält</w:t>
            </w:r>
            <w:r w:rsidR="0024133F" w:rsidRPr="00D97609">
              <w:rPr>
                <w:rFonts w:ascii="Tahoma" w:hAnsi="Tahoma" w:cs="Tahoma"/>
                <w:szCs w:val="20"/>
              </w:rPr>
              <w:t>, evtl. Back-</w:t>
            </w:r>
            <w:proofErr w:type="spellStart"/>
            <w:r w:rsidR="0024133F" w:rsidRPr="00D97609">
              <w:rPr>
                <w:rFonts w:ascii="Tahoma" w:hAnsi="Tahoma" w:cs="Tahoma"/>
                <w:szCs w:val="20"/>
              </w:rPr>
              <w:t>to</w:t>
            </w:r>
            <w:proofErr w:type="spellEnd"/>
            <w:r w:rsidR="0024133F" w:rsidRPr="00D97609">
              <w:rPr>
                <w:rFonts w:ascii="Tahoma" w:hAnsi="Tahoma" w:cs="Tahoma"/>
                <w:szCs w:val="20"/>
              </w:rPr>
              <w:t>-Back mit Darwin²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3B53E5" w:rsidP="00E80962">
            <w:pPr>
              <w:pStyle w:val="Listenabsatz1"/>
              <w:numPr>
                <w:ilvl w:val="0"/>
                <w:numId w:val="120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configuration_3^13.xml</w:t>
            </w:r>
          </w:p>
          <w:p w:rsidR="0041367D" w:rsidRPr="00D97609" w:rsidRDefault="0041367D" w:rsidP="00E80962">
            <w:pPr>
              <w:pStyle w:val="Listenabsatz1"/>
              <w:numPr>
                <w:ilvl w:val="0"/>
                <w:numId w:val="120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settings_1.xml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6E4D66" w:rsidP="00E80962">
            <w:pPr>
              <w:pStyle w:val="Listenabsatz1"/>
              <w:numPr>
                <w:ilvl w:val="0"/>
                <w:numId w:val="121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21</w:t>
            </w:r>
            <w:r w:rsidR="003B53E5" w:rsidRPr="00D97609">
              <w:rPr>
                <w:rFonts w:ascii="Tahoma" w:hAnsi="Tahoma" w:cs="Tahoma"/>
                <w:sz w:val="20"/>
                <w:szCs w:val="20"/>
              </w:rPr>
              <w:t xml:space="preserve"> Testfälle als bestes Ergebnis</w:t>
            </w:r>
            <w:r w:rsidR="0041367D" w:rsidRPr="00D97609">
              <w:rPr>
                <w:rFonts w:ascii="Tahoma" w:hAnsi="Tahoma" w:cs="Tahoma"/>
                <w:sz w:val="20"/>
                <w:szCs w:val="20"/>
              </w:rPr>
              <w:t xml:space="preserve"> in der </w:t>
            </w:r>
            <w:proofErr w:type="spellStart"/>
            <w:r w:rsidR="00C75514" w:rsidRPr="00D97609">
              <w:rPr>
                <w:rFonts w:ascii="Tahoma" w:hAnsi="Tahoma" w:cs="Tahoma"/>
                <w:sz w:val="20"/>
                <w:szCs w:val="20"/>
              </w:rPr>
              <w:t>TreeView</w:t>
            </w:r>
            <w:proofErr w:type="spellEnd"/>
          </w:p>
        </w:tc>
      </w:tr>
    </w:tbl>
    <w:p w:rsidR="00C70560" w:rsidRPr="00D97609" w:rsidRDefault="00C70560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3B53E5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41367D" w:rsidP="0041367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 einer Berechnung, pausieren und fortsetzen während der Berechnung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0C0E2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43,46</w:t>
            </w:r>
            <w:r w:rsidR="00BB04A8" w:rsidRPr="00D97609">
              <w:rPr>
                <w:rFonts w:ascii="Tahoma" w:hAnsi="Tahoma" w:cs="Tahoma"/>
                <w:szCs w:val="20"/>
              </w:rPr>
              <w:t>,82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3B53E5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3B53E5" w:rsidRPr="00D97609" w:rsidRDefault="003B53E5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Konfiguration</w:t>
            </w:r>
          </w:p>
          <w:p w:rsidR="003B53E5" w:rsidRPr="00D97609" w:rsidRDefault="003B53E5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Auswahl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E5" w:rsidRPr="00D97609" w:rsidRDefault="0041367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Inklusive dem Test ob der Algorithmus wirklich anhält</w:t>
            </w:r>
            <w:r w:rsidR="0024133F" w:rsidRPr="00D97609">
              <w:rPr>
                <w:rFonts w:ascii="Tahoma" w:hAnsi="Tahoma" w:cs="Tahoma"/>
                <w:szCs w:val="20"/>
              </w:rPr>
              <w:t>, evtl. Back-</w:t>
            </w:r>
            <w:proofErr w:type="spellStart"/>
            <w:r w:rsidR="0024133F" w:rsidRPr="00D97609">
              <w:rPr>
                <w:rFonts w:ascii="Tahoma" w:hAnsi="Tahoma" w:cs="Tahoma"/>
                <w:szCs w:val="20"/>
              </w:rPr>
              <w:t>to</w:t>
            </w:r>
            <w:proofErr w:type="spellEnd"/>
            <w:r w:rsidR="0024133F" w:rsidRPr="00D97609">
              <w:rPr>
                <w:rFonts w:ascii="Tahoma" w:hAnsi="Tahoma" w:cs="Tahoma"/>
                <w:szCs w:val="20"/>
              </w:rPr>
              <w:t>-Back mit Darwin²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67D" w:rsidRPr="00D97609" w:rsidRDefault="003B53E5" w:rsidP="00E80962">
            <w:pPr>
              <w:pStyle w:val="Listenabsatz1"/>
              <w:numPr>
                <w:ilvl w:val="0"/>
                <w:numId w:val="122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</w:t>
            </w:r>
            <w:r w:rsidR="00A20B10" w:rsidRPr="00D97609">
              <w:rPr>
                <w:rFonts w:ascii="Tahoma" w:hAnsi="Tahoma" w:cs="Tahoma"/>
                <w:sz w:val="20"/>
                <w:szCs w:val="20"/>
              </w:rPr>
              <w:t>26</w:t>
            </w:r>
            <w:r w:rsidRPr="00D97609">
              <w:rPr>
                <w:rFonts w:ascii="Tahoma" w:hAnsi="Tahoma" w:cs="Tahoma"/>
                <w:sz w:val="20"/>
                <w:szCs w:val="20"/>
              </w:rPr>
              <w:t>^</w:t>
            </w:r>
            <w:r w:rsidR="00A20B10" w:rsidRPr="00D97609">
              <w:rPr>
                <w:rFonts w:ascii="Tahoma" w:hAnsi="Tahoma" w:cs="Tahoma"/>
                <w:sz w:val="20"/>
                <w:szCs w:val="20"/>
              </w:rPr>
              <w:t>10</w:t>
            </w:r>
            <w:r w:rsidRPr="00D97609">
              <w:rPr>
                <w:rFonts w:ascii="Tahoma" w:hAnsi="Tahoma" w:cs="Tahoma"/>
                <w:sz w:val="20"/>
                <w:szCs w:val="20"/>
              </w:rPr>
              <w:t>.xml</w:t>
            </w:r>
          </w:p>
        </w:tc>
      </w:tr>
      <w:tr w:rsidR="003B53E5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3E5" w:rsidRPr="00D97609" w:rsidRDefault="003B53E5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B10" w:rsidRPr="00D97609" w:rsidRDefault="00A20B10" w:rsidP="00E80962">
            <w:pPr>
              <w:pStyle w:val="Listenabsatz1"/>
              <w:numPr>
                <w:ilvl w:val="0"/>
                <w:numId w:val="131"/>
              </w:numPr>
              <w:suppressAutoHyphens w:val="0"/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1094</w:t>
            </w: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Testfälle</w:t>
            </w:r>
          </w:p>
          <w:p w:rsidR="003B53E5" w:rsidRPr="00D97609" w:rsidRDefault="00A20B10" w:rsidP="00E80962">
            <w:pPr>
              <w:pStyle w:val="Listenabsatz1"/>
              <w:numPr>
                <w:ilvl w:val="0"/>
                <w:numId w:val="131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 xml:space="preserve">XML-Datei mit den </w:t>
            </w:r>
            <w:r w:rsidRPr="00D97609">
              <w:rPr>
                <w:rFonts w:ascii="Tahoma" w:hAnsi="Tahoma" w:cs="Tahoma"/>
                <w:sz w:val="20"/>
                <w:szCs w:val="20"/>
              </w:rPr>
              <w:t>1094</w:t>
            </w: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Testfällen</w:t>
            </w:r>
            <w:r w:rsidRPr="00D9760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:rsidR="003B53E5" w:rsidRPr="00D97609" w:rsidRDefault="003B53E5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6E4D66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4D66" w:rsidRPr="00D97609" w:rsidRDefault="006E4D66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D66" w:rsidRPr="00D97609" w:rsidRDefault="006E4D66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6E4D66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4D66" w:rsidRPr="00D97609" w:rsidRDefault="006E4D66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D66" w:rsidRPr="00D97609" w:rsidRDefault="006E4D66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Druck auf abbrechen während einer Berechnung</w:t>
            </w:r>
          </w:p>
        </w:tc>
      </w:tr>
      <w:tr w:rsidR="006E4D66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4D66" w:rsidRPr="00D97609" w:rsidRDefault="006E4D66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D66" w:rsidRPr="00D97609" w:rsidRDefault="000C0E2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1,40</w:t>
            </w:r>
          </w:p>
        </w:tc>
      </w:tr>
      <w:tr w:rsidR="006E4D66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4D66" w:rsidRPr="00D97609" w:rsidRDefault="006E4D66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D66" w:rsidRPr="00D97609" w:rsidRDefault="006E4D66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6E4D66" w:rsidRPr="00D97609" w:rsidRDefault="006E4D66" w:rsidP="006E4D6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Auswahl des evolutionären Algorithmus</w:t>
            </w:r>
          </w:p>
        </w:tc>
      </w:tr>
      <w:tr w:rsidR="006E4D66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4D66" w:rsidRPr="00D97609" w:rsidRDefault="006E4D66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D66" w:rsidRPr="00D97609" w:rsidRDefault="006E4D66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Für jeden Fall Durchführen</w:t>
            </w:r>
          </w:p>
        </w:tc>
      </w:tr>
      <w:tr w:rsidR="006E4D66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4D66" w:rsidRPr="00D97609" w:rsidRDefault="006E4D66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D66" w:rsidRPr="00D97609" w:rsidRDefault="006E4D66" w:rsidP="00E80962">
            <w:pPr>
              <w:pStyle w:val="Listenabsatz1"/>
              <w:numPr>
                <w:ilvl w:val="0"/>
                <w:numId w:val="10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configuration_3^13.xml</w:t>
            </w:r>
          </w:p>
          <w:p w:rsidR="006E4D66" w:rsidRPr="00D97609" w:rsidRDefault="006E4D66" w:rsidP="00E80962">
            <w:pPr>
              <w:pStyle w:val="Listenabsatz1"/>
              <w:numPr>
                <w:ilvl w:val="0"/>
                <w:numId w:val="10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settings_2.xml</w:t>
            </w:r>
          </w:p>
        </w:tc>
      </w:tr>
      <w:tr w:rsidR="006E4D66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4D66" w:rsidRPr="00D97609" w:rsidRDefault="006E4D66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4E110B">
            <w:pPr>
              <w:pStyle w:val="Listenabsatz1"/>
              <w:numPr>
                <w:ilvl w:val="0"/>
                <w:numId w:val="1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Dialog: Wirklich abbrechen?</w:t>
            </w:r>
          </w:p>
          <w:p w:rsidR="00DF2923" w:rsidRPr="00D97609" w:rsidRDefault="00DF2923" w:rsidP="00E80962">
            <w:pPr>
              <w:pStyle w:val="Listenabsatz1"/>
              <w:numPr>
                <w:ilvl w:val="0"/>
                <w:numId w:val="102"/>
              </w:numPr>
              <w:suppressAutoHyphens w:val="0"/>
              <w:spacing w:before="60" w:after="60" w:line="240" w:lineRule="auto"/>
              <w:ind w:left="1068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Ja: bisher berechnete Ergebnisse bleiben in der </w:t>
            </w:r>
            <w:proofErr w:type="spellStart"/>
            <w:r w:rsidR="00C75514" w:rsidRPr="00D97609">
              <w:rPr>
                <w:rFonts w:ascii="Tahoma" w:hAnsi="Tahoma" w:cs="Tahoma"/>
                <w:sz w:val="20"/>
                <w:szCs w:val="20"/>
              </w:rPr>
              <w:t>TreeView</w:t>
            </w:r>
            <w:proofErr w:type="spellEnd"/>
          </w:p>
          <w:p w:rsidR="006E4D66" w:rsidRPr="00D97609" w:rsidRDefault="00DF2923" w:rsidP="00E80962">
            <w:pPr>
              <w:pStyle w:val="Listenabsatz1"/>
              <w:numPr>
                <w:ilvl w:val="0"/>
                <w:numId w:val="102"/>
              </w:numPr>
              <w:suppressAutoHyphens w:val="0"/>
              <w:spacing w:before="60" w:after="60" w:line="240" w:lineRule="auto"/>
              <w:ind w:left="1068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Nein: Nach Beendigung Ergebnis anzeigen</w:t>
            </w:r>
          </w:p>
        </w:tc>
      </w:tr>
    </w:tbl>
    <w:p w:rsidR="0024133F" w:rsidRPr="00D97609" w:rsidRDefault="0024133F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Druck auf abbrechen während einer Berechnung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E2D" w:rsidRPr="00D97609" w:rsidRDefault="000C0E2D" w:rsidP="000C0E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40,43,46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DF2923" w:rsidRPr="00D97609" w:rsidRDefault="00DF2923" w:rsidP="00DF292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Auswahl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Für jeden Fall Durchführen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E80962">
            <w:pPr>
              <w:pStyle w:val="Listenabsatz1"/>
              <w:numPr>
                <w:ilvl w:val="0"/>
                <w:numId w:val="10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configuration_3^13.xml</w:t>
            </w:r>
          </w:p>
          <w:p w:rsidR="00DF2923" w:rsidRPr="00D97609" w:rsidRDefault="00DF2923" w:rsidP="00E80962">
            <w:pPr>
              <w:pStyle w:val="Listenabsatz1"/>
              <w:numPr>
                <w:ilvl w:val="0"/>
                <w:numId w:val="10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settings_2.xml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E80962">
            <w:pPr>
              <w:pStyle w:val="Listenabsatz1"/>
              <w:numPr>
                <w:ilvl w:val="0"/>
                <w:numId w:val="104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Dialog: Wirklich abbrechen?</w:t>
            </w:r>
          </w:p>
          <w:p w:rsidR="00DF2923" w:rsidRPr="00D97609" w:rsidRDefault="00DF2923" w:rsidP="00E80962">
            <w:pPr>
              <w:pStyle w:val="Listenabsatz1"/>
              <w:numPr>
                <w:ilvl w:val="0"/>
                <w:numId w:val="105"/>
              </w:numPr>
              <w:suppressAutoHyphens w:val="0"/>
              <w:spacing w:before="60" w:after="60" w:line="240" w:lineRule="auto"/>
              <w:ind w:left="1068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Ja: bisher berechnete Ergebnisse bleiben in der </w:t>
            </w:r>
            <w:proofErr w:type="spellStart"/>
            <w:r w:rsidR="00C75514" w:rsidRPr="00D97609">
              <w:rPr>
                <w:rFonts w:ascii="Tahoma" w:hAnsi="Tahoma" w:cs="Tahoma"/>
                <w:sz w:val="20"/>
                <w:szCs w:val="20"/>
              </w:rPr>
              <w:t>TreeView</w:t>
            </w:r>
            <w:proofErr w:type="spellEnd"/>
          </w:p>
          <w:p w:rsidR="00DF2923" w:rsidRPr="00D97609" w:rsidRDefault="00DF2923" w:rsidP="00E80962">
            <w:pPr>
              <w:pStyle w:val="Listenabsatz1"/>
              <w:numPr>
                <w:ilvl w:val="0"/>
                <w:numId w:val="105"/>
              </w:numPr>
              <w:suppressAutoHyphens w:val="0"/>
              <w:spacing w:before="60" w:after="60" w:line="240" w:lineRule="auto"/>
              <w:ind w:left="1068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Nein: Nach Beendigung Ergebnis anzeigen</w:t>
            </w:r>
          </w:p>
        </w:tc>
      </w:tr>
    </w:tbl>
    <w:p w:rsidR="00DF2923" w:rsidRPr="00D97609" w:rsidRDefault="00DF2923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A94346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4346" w:rsidRPr="00D97609" w:rsidRDefault="00DF2923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</w:t>
            </w:r>
            <w:r w:rsidR="00A94346" w:rsidRPr="00D97609">
              <w:rPr>
                <w:rFonts w:ascii="Tahoma" w:hAnsi="Tahoma" w:cs="Tahoma"/>
                <w:szCs w:val="20"/>
              </w:rPr>
              <w:t>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46" w:rsidRPr="00D97609" w:rsidRDefault="00A94346" w:rsidP="00A94346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A94346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4346" w:rsidRPr="00D97609" w:rsidRDefault="00A94346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46" w:rsidRPr="00D97609" w:rsidRDefault="00A94346" w:rsidP="00DA30D1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Druck auf </w:t>
            </w:r>
            <w:r w:rsidR="00DA30D1" w:rsidRPr="00D97609">
              <w:rPr>
                <w:rFonts w:ascii="Tahoma" w:hAnsi="Tahoma" w:cs="Tahoma"/>
                <w:szCs w:val="20"/>
              </w:rPr>
              <w:t>X</w:t>
            </w:r>
            <w:r w:rsidRPr="00D97609">
              <w:rPr>
                <w:rFonts w:ascii="Tahoma" w:hAnsi="Tahoma" w:cs="Tahoma"/>
                <w:szCs w:val="20"/>
              </w:rPr>
              <w:t xml:space="preserve"> während einer Berechnung</w:t>
            </w:r>
            <w:r w:rsidR="00DA30D1" w:rsidRPr="00D97609">
              <w:rPr>
                <w:rFonts w:ascii="Tahoma" w:hAnsi="Tahoma" w:cs="Tahoma"/>
                <w:szCs w:val="20"/>
              </w:rPr>
              <w:t xml:space="preserve"> um das Programm zu schließen</w:t>
            </w:r>
          </w:p>
        </w:tc>
      </w:tr>
      <w:tr w:rsidR="00A94346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4346" w:rsidRPr="00D97609" w:rsidRDefault="00A94346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46" w:rsidRPr="00D97609" w:rsidRDefault="000C0E2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1,40</w:t>
            </w:r>
          </w:p>
        </w:tc>
      </w:tr>
      <w:tr w:rsidR="00A94346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4346" w:rsidRPr="00D97609" w:rsidRDefault="00A94346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46" w:rsidRPr="00D97609" w:rsidRDefault="00A94346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A94346" w:rsidRPr="00D97609" w:rsidRDefault="00A94346" w:rsidP="00DF292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Auswahl des evolutionären Algorithmus</w:t>
            </w:r>
          </w:p>
        </w:tc>
      </w:tr>
      <w:tr w:rsidR="00DF2923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A94346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4346" w:rsidRPr="00D97609" w:rsidRDefault="00A94346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46" w:rsidRPr="00D97609" w:rsidRDefault="00DF2923" w:rsidP="00DF292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Für jeden Fall Durchführen</w:t>
            </w:r>
          </w:p>
        </w:tc>
      </w:tr>
      <w:tr w:rsidR="00A94346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4346" w:rsidRPr="00D97609" w:rsidRDefault="00A94346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E80962">
            <w:pPr>
              <w:pStyle w:val="Listenabsatz1"/>
              <w:numPr>
                <w:ilvl w:val="0"/>
                <w:numId w:val="10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configuration_3^4.xml</w:t>
            </w:r>
          </w:p>
          <w:p w:rsidR="00A94346" w:rsidRPr="00D97609" w:rsidRDefault="00DF2923" w:rsidP="00E80962">
            <w:pPr>
              <w:pStyle w:val="Listenabsatz1"/>
              <w:numPr>
                <w:ilvl w:val="0"/>
                <w:numId w:val="10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settings_2.xml</w:t>
            </w:r>
          </w:p>
        </w:tc>
      </w:tr>
      <w:tr w:rsidR="00A94346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4346" w:rsidRPr="00D97609" w:rsidRDefault="00A94346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46" w:rsidRPr="00D97609" w:rsidRDefault="00DF2923" w:rsidP="00E80962">
            <w:pPr>
              <w:pStyle w:val="Listenabsatz1"/>
              <w:numPr>
                <w:ilvl w:val="0"/>
                <w:numId w:val="104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Dialog: Wirklich schließen?</w:t>
            </w:r>
          </w:p>
          <w:p w:rsidR="00DF2923" w:rsidRPr="00D97609" w:rsidRDefault="00DF2923" w:rsidP="00E80962">
            <w:pPr>
              <w:pStyle w:val="Listenabsatz1"/>
              <w:numPr>
                <w:ilvl w:val="0"/>
                <w:numId w:val="123"/>
              </w:numPr>
              <w:suppressAutoHyphens w:val="0"/>
              <w:spacing w:before="60" w:after="60" w:line="240" w:lineRule="auto"/>
              <w:ind w:left="1068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Ja: Schließen des Programms</w:t>
            </w:r>
          </w:p>
          <w:p w:rsidR="00DF2923" w:rsidRPr="00D97609" w:rsidRDefault="00DF2923" w:rsidP="00E80962">
            <w:pPr>
              <w:pStyle w:val="Listenabsatz1"/>
              <w:numPr>
                <w:ilvl w:val="0"/>
                <w:numId w:val="123"/>
              </w:numPr>
              <w:suppressAutoHyphens w:val="0"/>
              <w:spacing w:before="60" w:after="60" w:line="240" w:lineRule="auto"/>
              <w:ind w:left="1068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Nein: Nach Beendigung Ergebnis anzeigen</w:t>
            </w:r>
          </w:p>
        </w:tc>
      </w:tr>
    </w:tbl>
    <w:p w:rsidR="00DF2923" w:rsidRPr="00D97609" w:rsidRDefault="00DF2923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p w:rsidR="00485D4C" w:rsidRPr="00D97609" w:rsidRDefault="00485D4C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lastRenderedPageBreak/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Druck auf X während einer Berechnung um das Programm zu schließen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0C0E2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40,43,46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DF2923" w:rsidRPr="00D97609" w:rsidRDefault="00DF2923" w:rsidP="00DF2923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Auswahl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Für jeden Fall Durchführen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E80962">
            <w:pPr>
              <w:pStyle w:val="Listenabsatz1"/>
              <w:numPr>
                <w:ilvl w:val="0"/>
                <w:numId w:val="108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configuration_3^4.xml</w:t>
            </w:r>
          </w:p>
          <w:p w:rsidR="00DF2923" w:rsidRPr="00D97609" w:rsidRDefault="00DF2923" w:rsidP="00E80962">
            <w:pPr>
              <w:pStyle w:val="Listenabsatz1"/>
              <w:numPr>
                <w:ilvl w:val="0"/>
                <w:numId w:val="108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settings_2.xml</w:t>
            </w:r>
          </w:p>
        </w:tc>
      </w:tr>
      <w:tr w:rsidR="00DF2923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923" w:rsidRPr="00D97609" w:rsidRDefault="00DF2923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923" w:rsidRPr="00D97609" w:rsidRDefault="00DF2923" w:rsidP="00E80962">
            <w:pPr>
              <w:pStyle w:val="Listenabsatz1"/>
              <w:numPr>
                <w:ilvl w:val="0"/>
                <w:numId w:val="109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Dialog: Wirklich schließen?</w:t>
            </w:r>
          </w:p>
          <w:p w:rsidR="00DF2923" w:rsidRPr="00D97609" w:rsidRDefault="00DF2923" w:rsidP="00E80962">
            <w:pPr>
              <w:pStyle w:val="Listenabsatz1"/>
              <w:numPr>
                <w:ilvl w:val="0"/>
                <w:numId w:val="110"/>
              </w:numPr>
              <w:suppressAutoHyphens w:val="0"/>
              <w:spacing w:before="60" w:after="60" w:line="240" w:lineRule="auto"/>
              <w:ind w:left="1068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Ja: Schließen des Programms</w:t>
            </w:r>
          </w:p>
          <w:p w:rsidR="00DF2923" w:rsidRPr="00D97609" w:rsidRDefault="00DF2923" w:rsidP="00E80962">
            <w:pPr>
              <w:pStyle w:val="Listenabsatz1"/>
              <w:numPr>
                <w:ilvl w:val="0"/>
                <w:numId w:val="110"/>
              </w:numPr>
              <w:suppressAutoHyphens w:val="0"/>
              <w:spacing w:before="60" w:after="60" w:line="240" w:lineRule="auto"/>
              <w:ind w:left="1068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Nein: Nach Beendigung Ergebnis anzeigen</w:t>
            </w:r>
          </w:p>
        </w:tc>
      </w:tr>
    </w:tbl>
    <w:p w:rsidR="0024133F" w:rsidRPr="00D97609" w:rsidRDefault="0024133F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B24E55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E55" w:rsidRPr="00D97609" w:rsidRDefault="00B24E55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55" w:rsidRPr="00D97609" w:rsidRDefault="00B24E55" w:rsidP="00876855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B24E55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E55" w:rsidRPr="00D97609" w:rsidRDefault="00B24E55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55" w:rsidRPr="00D97609" w:rsidRDefault="00B24E55" w:rsidP="00485D4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Fenster vergrößern/verkleinern</w:t>
            </w:r>
            <w:r w:rsidR="00485D4C" w:rsidRPr="00D97609">
              <w:rPr>
                <w:rFonts w:ascii="Tahoma" w:hAnsi="Tahoma" w:cs="Tahoma"/>
                <w:szCs w:val="20"/>
              </w:rPr>
              <w:t>/minimieren/maximieren</w:t>
            </w:r>
          </w:p>
        </w:tc>
      </w:tr>
      <w:tr w:rsidR="00B24E55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E55" w:rsidRPr="00D97609" w:rsidRDefault="00B24E55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55" w:rsidRPr="00D97609" w:rsidRDefault="000C0E2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3</w:t>
            </w:r>
          </w:p>
        </w:tc>
      </w:tr>
      <w:tr w:rsidR="00B24E55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E55" w:rsidRPr="00D97609" w:rsidRDefault="00B24E55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55" w:rsidRPr="00D97609" w:rsidRDefault="00B24E55" w:rsidP="004976CE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B24E55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E55" w:rsidRPr="00D97609" w:rsidRDefault="00B24E55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55" w:rsidRPr="00D97609" w:rsidRDefault="00E20B30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B24E55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E55" w:rsidRPr="00D97609" w:rsidRDefault="00B24E55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55" w:rsidRPr="00D97609" w:rsidRDefault="00B24E55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Die GUI sollte keine Grafikfehler anzeigen</w:t>
            </w:r>
            <w:r w:rsidR="0024133F" w:rsidRPr="00D97609">
              <w:rPr>
                <w:rFonts w:ascii="Tahoma" w:hAnsi="Tahoma" w:cs="Tahoma"/>
                <w:szCs w:val="20"/>
              </w:rPr>
              <w:t xml:space="preserve">, Für Verhalten: </w:t>
            </w:r>
            <w:r w:rsidR="00C75514" w:rsidRPr="00D97609">
              <w:rPr>
                <w:rFonts w:ascii="Tahoma" w:hAnsi="Tahoma" w:cs="Tahoma"/>
                <w:szCs w:val="20"/>
              </w:rPr>
              <w:t>siehe</w:t>
            </w:r>
            <w:r w:rsidR="0024133F" w:rsidRPr="00D97609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="00C75514" w:rsidRPr="00D97609">
              <w:rPr>
                <w:rFonts w:ascii="Tahoma" w:hAnsi="Tahoma" w:cs="Tahoma"/>
                <w:szCs w:val="20"/>
              </w:rPr>
              <w:t>Storyboard</w:t>
            </w:r>
            <w:r w:rsidR="0024133F" w:rsidRPr="00D97609">
              <w:rPr>
                <w:rFonts w:ascii="Tahoma" w:hAnsi="Tahoma" w:cs="Tahoma"/>
                <w:szCs w:val="20"/>
              </w:rPr>
              <w:t>s</w:t>
            </w:r>
            <w:proofErr w:type="spellEnd"/>
          </w:p>
        </w:tc>
      </w:tr>
      <w:tr w:rsidR="00B24E55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E55" w:rsidRPr="00D97609" w:rsidRDefault="00B24E55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55" w:rsidRPr="00D97609" w:rsidRDefault="00B24E55" w:rsidP="004E110B">
            <w:pPr>
              <w:pStyle w:val="Listenabsatz1"/>
              <w:numPr>
                <w:ilvl w:val="0"/>
                <w:numId w:val="14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</w:t>
            </w:r>
            <w:r w:rsidR="00F82FD2" w:rsidRPr="00D97609">
              <w:rPr>
                <w:rFonts w:ascii="Tahoma" w:hAnsi="Tahoma" w:cs="Tahoma"/>
                <w:sz w:val="20"/>
                <w:szCs w:val="20"/>
              </w:rPr>
              <w:t>r</w:t>
            </w:r>
          </w:p>
        </w:tc>
      </w:tr>
      <w:tr w:rsidR="00B24E55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E55" w:rsidRPr="00D97609" w:rsidRDefault="00B24E55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55" w:rsidRPr="00D97609" w:rsidRDefault="00B24E55" w:rsidP="004E110B">
            <w:pPr>
              <w:pStyle w:val="Listenabsatz1"/>
              <w:numPr>
                <w:ilvl w:val="0"/>
                <w:numId w:val="1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</w:t>
            </w:r>
            <w:r w:rsidR="00F82FD2" w:rsidRPr="00D97609">
              <w:rPr>
                <w:rFonts w:ascii="Tahoma" w:hAnsi="Tahoma" w:cs="Tahoma"/>
                <w:sz w:val="20"/>
                <w:szCs w:val="20"/>
              </w:rPr>
              <w:t>r</w:t>
            </w:r>
          </w:p>
        </w:tc>
      </w:tr>
    </w:tbl>
    <w:p w:rsidR="0024133F" w:rsidRPr="00D97609" w:rsidRDefault="0024133F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24133F" w:rsidRPr="00D97609" w:rsidTr="0024133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24133F" w:rsidRPr="00D97609" w:rsidTr="0024133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85D4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Fenster während einer Berechnung vergrößern/verkleinern</w:t>
            </w:r>
            <w:r w:rsidR="00485D4C" w:rsidRPr="00D97609">
              <w:rPr>
                <w:rFonts w:ascii="Tahoma" w:hAnsi="Tahoma" w:cs="Tahoma"/>
                <w:szCs w:val="20"/>
              </w:rPr>
              <w:t>/minimieren/maximieren</w:t>
            </w:r>
          </w:p>
        </w:tc>
      </w:tr>
      <w:tr w:rsidR="0024133F" w:rsidRPr="00D97609" w:rsidTr="0024133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0C0E2D" w:rsidP="0024133F">
            <w:pPr>
              <w:pStyle w:val="StandardEHWeidemannComBook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3</w:t>
            </w:r>
          </w:p>
        </w:tc>
      </w:tr>
      <w:tr w:rsidR="0024133F" w:rsidRPr="00D97609" w:rsidTr="0024133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Auswahl des evolutionären Algorithmus</w:t>
            </w:r>
          </w:p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Konfiguration</w:t>
            </w:r>
          </w:p>
        </w:tc>
      </w:tr>
      <w:tr w:rsidR="0024133F" w:rsidRPr="00D97609" w:rsidTr="0024133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24133F">
            <w:pPr>
              <w:pStyle w:val="StandardEHWeidemannComBook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Windows mit .Net 4.0</w:t>
            </w:r>
          </w:p>
        </w:tc>
      </w:tr>
      <w:tr w:rsidR="0024133F" w:rsidRPr="00D97609" w:rsidTr="0024133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Die GUI sollte keine Grafikfehler anzeigen, Für Verhalten: </w:t>
            </w:r>
            <w:r w:rsidR="00C75514" w:rsidRPr="00D97609">
              <w:rPr>
                <w:rFonts w:ascii="Tahoma" w:hAnsi="Tahoma" w:cs="Tahoma"/>
                <w:szCs w:val="20"/>
              </w:rPr>
              <w:t>siehe</w:t>
            </w:r>
            <w:r w:rsidRPr="00D97609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="00C75514" w:rsidRPr="00D97609">
              <w:rPr>
                <w:rFonts w:ascii="Tahoma" w:hAnsi="Tahoma" w:cs="Tahoma"/>
                <w:szCs w:val="20"/>
              </w:rPr>
              <w:t>Storyboard</w:t>
            </w:r>
            <w:r w:rsidRPr="00D97609">
              <w:rPr>
                <w:rFonts w:ascii="Tahoma" w:hAnsi="Tahoma" w:cs="Tahoma"/>
                <w:szCs w:val="20"/>
              </w:rPr>
              <w:t>s</w:t>
            </w:r>
            <w:proofErr w:type="spellEnd"/>
          </w:p>
        </w:tc>
      </w:tr>
      <w:tr w:rsidR="0024133F" w:rsidRPr="00D97609" w:rsidTr="0024133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E80962">
            <w:pPr>
              <w:pStyle w:val="Listenabsatz1"/>
              <w:numPr>
                <w:ilvl w:val="0"/>
                <w:numId w:val="124"/>
              </w:numPr>
              <w:suppressAutoHyphens w:val="0"/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Öffnen der Datei configuration_3^13.xml</w:t>
            </w:r>
          </w:p>
          <w:p w:rsidR="0024133F" w:rsidRPr="00D97609" w:rsidRDefault="0024133F" w:rsidP="00E80962">
            <w:pPr>
              <w:pStyle w:val="Listenabsatz1"/>
              <w:numPr>
                <w:ilvl w:val="0"/>
                <w:numId w:val="124"/>
              </w:numPr>
              <w:suppressAutoHyphens w:val="0"/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Öffnen der Datei settings_1.xml</w:t>
            </w:r>
          </w:p>
        </w:tc>
      </w:tr>
      <w:tr w:rsidR="0024133F" w:rsidRPr="00D97609" w:rsidTr="0024133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E80962">
            <w:pPr>
              <w:pStyle w:val="Listenabsatz1"/>
              <w:numPr>
                <w:ilvl w:val="0"/>
                <w:numId w:val="125"/>
              </w:numPr>
              <w:suppressAutoHyphens w:val="0"/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 xml:space="preserve">21 Testfälle als bestes Ergebnis in der </w:t>
            </w:r>
            <w:proofErr w:type="spellStart"/>
            <w:r w:rsidR="00C75514" w:rsidRPr="00D97609">
              <w:rPr>
                <w:rFonts w:ascii="Tahoma" w:eastAsia="Times New Roman" w:hAnsi="Tahoma" w:cs="Tahoma"/>
                <w:sz w:val="20"/>
                <w:szCs w:val="20"/>
              </w:rPr>
              <w:t>TreeView</w:t>
            </w:r>
            <w:proofErr w:type="spellEnd"/>
          </w:p>
        </w:tc>
      </w:tr>
    </w:tbl>
    <w:p w:rsidR="00042422" w:rsidRPr="00D97609" w:rsidRDefault="00042422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lastRenderedPageBreak/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Fenster während einer Berechnung vergrößern/ verkleinern 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0C0E2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3,43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Konfiguration</w:t>
            </w:r>
          </w:p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Auswahl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Die GUI sollte keine Grafikfehler anzeigen, Für Verhalten: </w:t>
            </w:r>
            <w:r w:rsidR="00C75514" w:rsidRPr="00D97609">
              <w:rPr>
                <w:rFonts w:ascii="Tahoma" w:hAnsi="Tahoma" w:cs="Tahoma"/>
                <w:szCs w:val="20"/>
              </w:rPr>
              <w:t>siehe</w:t>
            </w:r>
            <w:r w:rsidRPr="00D97609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="00C75514" w:rsidRPr="00D97609">
              <w:rPr>
                <w:rFonts w:ascii="Tahoma" w:hAnsi="Tahoma" w:cs="Tahoma"/>
                <w:szCs w:val="20"/>
              </w:rPr>
              <w:t>Storyboard</w:t>
            </w:r>
            <w:r w:rsidRPr="00D97609">
              <w:rPr>
                <w:rFonts w:ascii="Tahoma" w:hAnsi="Tahoma" w:cs="Tahoma"/>
                <w:szCs w:val="20"/>
              </w:rPr>
              <w:t>s</w:t>
            </w:r>
            <w:proofErr w:type="spellEnd"/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E80962">
            <w:pPr>
              <w:pStyle w:val="Listenabsatz1"/>
              <w:numPr>
                <w:ilvl w:val="0"/>
                <w:numId w:val="12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</w:t>
            </w:r>
            <w:r w:rsidR="00A20B10" w:rsidRPr="00D97609">
              <w:rPr>
                <w:rFonts w:ascii="Tahoma" w:hAnsi="Tahoma" w:cs="Tahoma"/>
                <w:sz w:val="20"/>
                <w:szCs w:val="20"/>
              </w:rPr>
              <w:t>10</w:t>
            </w:r>
            <w:r w:rsidRPr="00D97609">
              <w:rPr>
                <w:rFonts w:ascii="Tahoma" w:hAnsi="Tahoma" w:cs="Tahoma"/>
                <w:sz w:val="20"/>
                <w:szCs w:val="20"/>
              </w:rPr>
              <w:t>^</w:t>
            </w:r>
            <w:r w:rsidR="00A20B10" w:rsidRPr="00D97609">
              <w:rPr>
                <w:rFonts w:ascii="Tahoma" w:hAnsi="Tahoma" w:cs="Tahoma"/>
                <w:sz w:val="20"/>
                <w:szCs w:val="20"/>
              </w:rPr>
              <w:t>10</w:t>
            </w:r>
            <w:r w:rsidRPr="00D97609">
              <w:rPr>
                <w:rFonts w:ascii="Tahoma" w:hAnsi="Tahoma" w:cs="Tahoma"/>
                <w:sz w:val="20"/>
                <w:szCs w:val="20"/>
              </w:rPr>
              <w:t>.xml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B10" w:rsidRPr="00D97609" w:rsidRDefault="00A20B10" w:rsidP="00E80962">
            <w:pPr>
              <w:pStyle w:val="Listenabsatz1"/>
              <w:numPr>
                <w:ilvl w:val="0"/>
                <w:numId w:val="130"/>
              </w:numPr>
              <w:suppressAutoHyphens w:val="0"/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177 Testfälle</w:t>
            </w:r>
          </w:p>
          <w:p w:rsidR="0024133F" w:rsidRPr="00D97609" w:rsidRDefault="00A20B10" w:rsidP="00E80962">
            <w:pPr>
              <w:pStyle w:val="Listenabsatz1"/>
              <w:numPr>
                <w:ilvl w:val="0"/>
                <w:numId w:val="130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XML-Datei mit den 177 Testfällen</w:t>
            </w:r>
          </w:p>
        </w:tc>
      </w:tr>
    </w:tbl>
    <w:p w:rsidR="0024133F" w:rsidRPr="00D97609" w:rsidRDefault="0024133F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3A76C7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 auf korrektes Laden</w:t>
            </w:r>
            <w:r w:rsidR="000C0E2D" w:rsidRPr="00D97609">
              <w:rPr>
                <w:rFonts w:ascii="Tahoma" w:hAnsi="Tahoma" w:cs="Tahoma"/>
                <w:szCs w:val="20"/>
              </w:rPr>
              <w:t xml:space="preserve"> von Einstellungen und Konfiguration</w:t>
            </w:r>
            <w:r w:rsidR="003A76C7" w:rsidRPr="00D97609">
              <w:rPr>
                <w:rFonts w:ascii="Tahoma" w:hAnsi="Tahoma" w:cs="Tahoma"/>
                <w:szCs w:val="20"/>
              </w:rPr>
              <w:t xml:space="preserve"> + Speichern der </w:t>
            </w:r>
            <w:proofErr w:type="spellStart"/>
            <w:r w:rsidR="003A76C7" w:rsidRPr="00D97609">
              <w:rPr>
                <w:rFonts w:ascii="Tahoma" w:hAnsi="Tahoma" w:cs="Tahoma"/>
                <w:szCs w:val="20"/>
              </w:rPr>
              <w:t>TestCases</w:t>
            </w:r>
            <w:proofErr w:type="spellEnd"/>
            <w:r w:rsidR="003A76C7" w:rsidRPr="00D97609">
              <w:rPr>
                <w:rFonts w:ascii="Tahoma" w:hAnsi="Tahoma" w:cs="Tahoma"/>
                <w:szCs w:val="20"/>
              </w:rPr>
              <w:t xml:space="preserve"> als</w:t>
            </w:r>
            <w:r w:rsidRPr="00D97609">
              <w:rPr>
                <w:rFonts w:ascii="Tahoma" w:hAnsi="Tahoma" w:cs="Tahoma"/>
                <w:szCs w:val="20"/>
              </w:rPr>
              <w:t xml:space="preserve"> *.XML Datei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0C0E2D" w:rsidP="004E110B">
            <w:pPr>
              <w:pStyle w:val="StandardEHWeidemannComBook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1,13,41,45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Auswahl des evolutionären Algorithmus</w:t>
            </w:r>
          </w:p>
          <w:p w:rsidR="0024133F" w:rsidRPr="00D97609" w:rsidRDefault="0024133F" w:rsidP="0024133F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Konfiguration + Einstellungen</w:t>
            </w:r>
          </w:p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 der Berechnung</w:t>
            </w:r>
          </w:p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Speicherung des besten Ergebnis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pStyle w:val="StandardEHWeidemannComBook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Windows mit .Net 4.0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Überprüfung ob </w:t>
            </w:r>
            <w:proofErr w:type="spellStart"/>
            <w:r w:rsidR="00C75514" w:rsidRPr="00D97609">
              <w:rPr>
                <w:rFonts w:ascii="Tahoma" w:hAnsi="Tahoma" w:cs="Tahoma"/>
                <w:szCs w:val="20"/>
              </w:rPr>
              <w:t>TreeView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mit XML übereinstimmt</w:t>
            </w:r>
            <w:r w:rsidR="003A76C7" w:rsidRPr="00D97609">
              <w:rPr>
                <w:rFonts w:ascii="Tahoma" w:hAnsi="Tahoma" w:cs="Tahoma"/>
                <w:szCs w:val="20"/>
              </w:rPr>
              <w:t xml:space="preserve"> + Ansicht </w:t>
            </w:r>
            <w:proofErr w:type="spellStart"/>
            <w:r w:rsidR="003A76C7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3A76C7" w:rsidRPr="00D97609">
              <w:rPr>
                <w:rFonts w:ascii="Tahoma" w:hAnsi="Tahoma" w:cs="Tahoma"/>
                <w:szCs w:val="20"/>
              </w:rPr>
              <w:t xml:space="preserve"> mit abgespeicherter XML</w:t>
            </w:r>
            <w:r w:rsidR="006F7BD9" w:rsidRPr="00D97609">
              <w:rPr>
                <w:rFonts w:ascii="Tahoma" w:hAnsi="Tahoma" w:cs="Tahoma"/>
                <w:szCs w:val="20"/>
              </w:rPr>
              <w:t>, Vergleich auf XML-Ebene mit testscript_3^13.xml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E80962">
            <w:pPr>
              <w:pStyle w:val="Listenabsatz1"/>
              <w:numPr>
                <w:ilvl w:val="0"/>
                <w:numId w:val="113"/>
              </w:numPr>
              <w:suppressAutoHyphens w:val="0"/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Öffnen der Datei configuration_3^13.xml</w:t>
            </w:r>
          </w:p>
          <w:p w:rsidR="0024133F" w:rsidRPr="00D97609" w:rsidRDefault="0024133F" w:rsidP="00E80962">
            <w:pPr>
              <w:pStyle w:val="Listenabsatz1"/>
              <w:numPr>
                <w:ilvl w:val="0"/>
                <w:numId w:val="113"/>
              </w:numPr>
              <w:suppressAutoHyphens w:val="0"/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Öffnen der Datei settings_1.xml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E80962">
            <w:pPr>
              <w:pStyle w:val="Listenabsatz1"/>
              <w:numPr>
                <w:ilvl w:val="0"/>
                <w:numId w:val="114"/>
              </w:numPr>
              <w:suppressAutoHyphens w:val="0"/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 xml:space="preserve">21 Testfälle als bestes Ergebnis in der </w:t>
            </w:r>
            <w:proofErr w:type="spellStart"/>
            <w:r w:rsidR="00C75514" w:rsidRPr="00D97609">
              <w:rPr>
                <w:rFonts w:ascii="Tahoma" w:eastAsia="Times New Roman" w:hAnsi="Tahoma" w:cs="Tahoma"/>
                <w:sz w:val="20"/>
                <w:szCs w:val="20"/>
              </w:rPr>
              <w:t>TreeView</w:t>
            </w:r>
            <w:proofErr w:type="spellEnd"/>
          </w:p>
          <w:p w:rsidR="0024133F" w:rsidRPr="00D97609" w:rsidRDefault="0024133F" w:rsidP="00E80962">
            <w:pPr>
              <w:pStyle w:val="Listenabsatz1"/>
              <w:numPr>
                <w:ilvl w:val="0"/>
                <w:numId w:val="114"/>
              </w:numPr>
              <w:suppressAutoHyphens w:val="0"/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XML-Datei mit den 21Testfällen</w:t>
            </w:r>
          </w:p>
        </w:tc>
      </w:tr>
    </w:tbl>
    <w:p w:rsidR="0024133F" w:rsidRPr="00D97609" w:rsidRDefault="0024133F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3A76C7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Test auf korrektes Laden von Einstellungen und Konfiguration + Speichern der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als *.XML Datei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0C0E2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13,41,43,45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einer Konfiguration + Einstellungen</w:t>
            </w:r>
          </w:p>
          <w:p w:rsidR="0024133F" w:rsidRPr="00D97609" w:rsidRDefault="0024133F" w:rsidP="004E110B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Auswahl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</w:t>
            </w:r>
          </w:p>
          <w:p w:rsidR="0024133F" w:rsidRPr="00D97609" w:rsidRDefault="0024133F" w:rsidP="0024133F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 der Berechnung</w:t>
            </w:r>
          </w:p>
          <w:p w:rsidR="0024133F" w:rsidRPr="00D97609" w:rsidRDefault="0024133F" w:rsidP="0024133F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Speicherung des besten Ergebnis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Überprüfung ob </w:t>
            </w:r>
            <w:proofErr w:type="spellStart"/>
            <w:r w:rsidR="00C75514" w:rsidRPr="00D97609">
              <w:rPr>
                <w:rFonts w:ascii="Tahoma" w:hAnsi="Tahoma" w:cs="Tahoma"/>
                <w:szCs w:val="20"/>
              </w:rPr>
              <w:t>TreeView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mit XML übereinstimmt</w:t>
            </w:r>
            <w:r w:rsidR="003A76C7" w:rsidRPr="00D97609">
              <w:rPr>
                <w:rFonts w:ascii="Tahoma" w:hAnsi="Tahoma" w:cs="Tahoma"/>
                <w:szCs w:val="20"/>
              </w:rPr>
              <w:t xml:space="preserve"> + Ansicht </w:t>
            </w:r>
            <w:proofErr w:type="spellStart"/>
            <w:r w:rsidR="003A76C7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3A76C7" w:rsidRPr="00D97609">
              <w:rPr>
                <w:rFonts w:ascii="Tahoma" w:hAnsi="Tahoma" w:cs="Tahoma"/>
                <w:szCs w:val="20"/>
              </w:rPr>
              <w:t xml:space="preserve"> mit abgespeicherter XML</w:t>
            </w:r>
            <w:r w:rsidR="006F7BD9" w:rsidRPr="00D97609">
              <w:rPr>
                <w:rFonts w:ascii="Tahoma" w:hAnsi="Tahoma" w:cs="Tahoma"/>
                <w:szCs w:val="20"/>
              </w:rPr>
              <w:t>, Vergleich auf XML-Ebene mit testscript_3^13.xml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24133F" w:rsidP="00E80962">
            <w:pPr>
              <w:pStyle w:val="Listenabsatz1"/>
              <w:numPr>
                <w:ilvl w:val="0"/>
                <w:numId w:val="111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</w:t>
            </w:r>
            <w:r w:rsidR="00A20B10" w:rsidRPr="00D97609">
              <w:rPr>
                <w:rFonts w:ascii="Tahoma" w:hAnsi="Tahoma" w:cs="Tahoma"/>
                <w:sz w:val="20"/>
                <w:szCs w:val="20"/>
              </w:rPr>
              <w:t>2^100</w:t>
            </w:r>
            <w:r w:rsidRPr="00D97609">
              <w:rPr>
                <w:rFonts w:ascii="Tahoma" w:hAnsi="Tahoma" w:cs="Tahoma"/>
                <w:sz w:val="20"/>
                <w:szCs w:val="20"/>
              </w:rPr>
              <w:t>.xml</w:t>
            </w:r>
          </w:p>
        </w:tc>
      </w:tr>
      <w:tr w:rsidR="0024133F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33F" w:rsidRPr="00D97609" w:rsidRDefault="0024133F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33F" w:rsidRPr="00D97609" w:rsidRDefault="00A20B10" w:rsidP="00E80962">
            <w:pPr>
              <w:pStyle w:val="Listenabsatz1"/>
              <w:numPr>
                <w:ilvl w:val="0"/>
                <w:numId w:val="129"/>
              </w:numPr>
              <w:suppressAutoHyphens w:val="0"/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>10 Testfälle</w:t>
            </w:r>
          </w:p>
          <w:p w:rsidR="0024133F" w:rsidRPr="00D97609" w:rsidRDefault="0024133F" w:rsidP="00E80962">
            <w:pPr>
              <w:pStyle w:val="Listenabsatz1"/>
              <w:numPr>
                <w:ilvl w:val="0"/>
                <w:numId w:val="129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 xml:space="preserve">XML-Datei mit den </w:t>
            </w:r>
            <w:r w:rsidR="00A20B10" w:rsidRPr="00D97609">
              <w:rPr>
                <w:rFonts w:ascii="Tahoma" w:eastAsia="Times New Roman" w:hAnsi="Tahoma" w:cs="Tahoma"/>
                <w:sz w:val="20"/>
                <w:szCs w:val="20"/>
              </w:rPr>
              <w:t>10</w:t>
            </w:r>
            <w:r w:rsidRPr="00D97609">
              <w:rPr>
                <w:rFonts w:ascii="Tahoma" w:eastAsia="Times New Roman" w:hAnsi="Tahoma" w:cs="Tahoma"/>
                <w:sz w:val="20"/>
                <w:szCs w:val="20"/>
              </w:rPr>
              <w:t xml:space="preserve"> Testfällen</w:t>
            </w:r>
          </w:p>
        </w:tc>
      </w:tr>
    </w:tbl>
    <w:p w:rsidR="00EB4F21" w:rsidRPr="00D97609" w:rsidRDefault="00EB4F21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5E38DD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8DD" w:rsidRPr="00D97609" w:rsidRDefault="005E38D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lastRenderedPageBreak/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DD" w:rsidRPr="00D97609" w:rsidRDefault="005E38DD" w:rsidP="005E38DD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5E38DD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8DD" w:rsidRPr="00D97609" w:rsidRDefault="005E38D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DD" w:rsidRPr="00D97609" w:rsidRDefault="005E38D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 ob Einstellungen während einer Berechnung bzw. während des Pausierens möglich sind</w:t>
            </w:r>
          </w:p>
        </w:tc>
      </w:tr>
      <w:tr w:rsidR="005E38DD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8DD" w:rsidRPr="00D97609" w:rsidRDefault="005E38D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DD" w:rsidRPr="00D97609" w:rsidRDefault="000C0E2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1,39,43</w:t>
            </w:r>
          </w:p>
        </w:tc>
      </w:tr>
      <w:tr w:rsidR="005E38DD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8DD" w:rsidRPr="00D97609" w:rsidRDefault="005E38D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DD" w:rsidRPr="00D97609" w:rsidRDefault="005E38DD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5E38DD" w:rsidRPr="00D97609" w:rsidRDefault="005E38DD" w:rsidP="00231E3A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Auswahl des evolutionären bzw. des </w:t>
            </w:r>
            <w:proofErr w:type="spellStart"/>
            <w:r w:rsidR="00231E3A"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</w:t>
            </w:r>
          </w:p>
        </w:tc>
      </w:tr>
      <w:tr w:rsidR="005E38DD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8DD" w:rsidRPr="00D97609" w:rsidRDefault="005E38D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DD" w:rsidRPr="00D97609" w:rsidRDefault="00E20B30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5E38DD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8DD" w:rsidRPr="00D97609" w:rsidRDefault="005E38D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DD" w:rsidRPr="00D97609" w:rsidRDefault="000070EF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Dies sollte nicht möglich sein</w:t>
            </w:r>
            <w:r w:rsidR="00231E3A" w:rsidRPr="00D97609">
              <w:rPr>
                <w:rFonts w:ascii="Tahoma" w:hAnsi="Tahoma" w:cs="Tahoma"/>
                <w:szCs w:val="20"/>
              </w:rPr>
              <w:t>, Für beide Varianten Durchführen</w:t>
            </w:r>
          </w:p>
        </w:tc>
      </w:tr>
      <w:tr w:rsidR="005E38DD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8DD" w:rsidRPr="00D97609" w:rsidRDefault="005E38D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E3A" w:rsidRPr="00D97609" w:rsidRDefault="00231E3A" w:rsidP="00E80962">
            <w:pPr>
              <w:pStyle w:val="Listenabsatz1"/>
              <w:numPr>
                <w:ilvl w:val="0"/>
                <w:numId w:val="11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configuration_3^4.xml</w:t>
            </w:r>
          </w:p>
          <w:p w:rsidR="005E38DD" w:rsidRPr="00D97609" w:rsidRDefault="00231E3A" w:rsidP="00E80962">
            <w:pPr>
              <w:pStyle w:val="Listenabsatz1"/>
              <w:numPr>
                <w:ilvl w:val="0"/>
                <w:numId w:val="11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Öffnen der Datei settings_2.xml</w:t>
            </w:r>
          </w:p>
        </w:tc>
      </w:tr>
      <w:tr w:rsidR="005E38DD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8DD" w:rsidRPr="00D97609" w:rsidRDefault="005E38D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DD" w:rsidRPr="00D97609" w:rsidRDefault="005E38DD" w:rsidP="00E80962">
            <w:pPr>
              <w:pStyle w:val="Listenabsatz1"/>
              <w:numPr>
                <w:ilvl w:val="0"/>
                <w:numId w:val="1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Bisher berechnete Ergebnisse in der </w:t>
            </w:r>
            <w:proofErr w:type="spellStart"/>
            <w:r w:rsidR="00C75514" w:rsidRPr="00D97609">
              <w:rPr>
                <w:rFonts w:ascii="Tahoma" w:hAnsi="Tahoma" w:cs="Tahoma"/>
                <w:sz w:val="20"/>
                <w:szCs w:val="20"/>
              </w:rPr>
              <w:t>TreeView</w:t>
            </w:r>
            <w:proofErr w:type="spellEnd"/>
          </w:p>
        </w:tc>
      </w:tr>
    </w:tbl>
    <w:p w:rsidR="00231E3A" w:rsidRPr="00D97609" w:rsidRDefault="00231E3A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F82FD2" w:rsidP="00F82FD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F82FD2" w:rsidP="00231E3A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Test ob die Label „Population“ und „Generationen“ sowie die Tabs ausgeblendet werden, wenn der </w:t>
            </w:r>
            <w:proofErr w:type="spellStart"/>
            <w:r w:rsidR="00231E3A"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 bzw. der Gene</w:t>
            </w:r>
            <w:r w:rsidR="00231E3A" w:rsidRPr="00D97609">
              <w:rPr>
                <w:rFonts w:ascii="Tahoma" w:hAnsi="Tahoma" w:cs="Tahoma"/>
                <w:szCs w:val="20"/>
              </w:rPr>
              <w:t>t</w:t>
            </w:r>
            <w:r w:rsidRPr="00D97609">
              <w:rPr>
                <w:rFonts w:ascii="Tahoma" w:hAnsi="Tahoma" w:cs="Tahoma"/>
                <w:szCs w:val="20"/>
              </w:rPr>
              <w:t>ische Algorithmus ausgewählt werden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0C0E2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44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F82FD2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F82FD2" w:rsidRPr="00D97609" w:rsidRDefault="00F82FD2" w:rsidP="00BB04A8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Auswahl des Gene</w:t>
            </w:r>
            <w:r w:rsidR="00BB04A8" w:rsidRPr="00D97609">
              <w:rPr>
                <w:rFonts w:ascii="Tahoma" w:hAnsi="Tahoma" w:cs="Tahoma"/>
                <w:szCs w:val="20"/>
              </w:rPr>
              <w:t>t</w:t>
            </w:r>
            <w:r w:rsidRPr="00D97609">
              <w:rPr>
                <w:rFonts w:ascii="Tahoma" w:hAnsi="Tahoma" w:cs="Tahoma"/>
                <w:szCs w:val="20"/>
              </w:rPr>
              <w:t xml:space="preserve">ischen bzw. des </w:t>
            </w:r>
            <w:proofErr w:type="spellStart"/>
            <w:r w:rsidR="00231E3A"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E20B30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231E3A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Für beide Varianten überprüfen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F82FD2" w:rsidP="00E80962">
            <w:pPr>
              <w:pStyle w:val="Listenabsatz1"/>
              <w:numPr>
                <w:ilvl w:val="0"/>
                <w:numId w:val="1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F82FD2" w:rsidP="00E80962">
            <w:pPr>
              <w:pStyle w:val="Listenabsatz1"/>
              <w:numPr>
                <w:ilvl w:val="0"/>
                <w:numId w:val="18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</w:tbl>
    <w:p w:rsidR="00F82FD2" w:rsidRPr="00D97609" w:rsidRDefault="00F82FD2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4467D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467D" w:rsidRPr="00D97609" w:rsidRDefault="00C4467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67D" w:rsidRPr="00D97609" w:rsidRDefault="00C4467D" w:rsidP="004E110B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C4467D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467D" w:rsidRPr="00D97609" w:rsidRDefault="00C4467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67D" w:rsidRPr="00D97609" w:rsidRDefault="00C4467D" w:rsidP="00C4467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 ob Navigation zwischen den Algorithmen durch die Bilder möglich ist</w:t>
            </w:r>
          </w:p>
        </w:tc>
      </w:tr>
      <w:tr w:rsidR="00C4467D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467D" w:rsidRPr="00D97609" w:rsidRDefault="00C4467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67D" w:rsidRPr="00D97609" w:rsidRDefault="000C0E2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44</w:t>
            </w:r>
            <w:r w:rsidR="00BB04A8" w:rsidRPr="00D97609">
              <w:rPr>
                <w:rFonts w:ascii="Tahoma" w:hAnsi="Tahoma" w:cs="Tahoma"/>
                <w:szCs w:val="20"/>
              </w:rPr>
              <w:t>,83</w:t>
            </w:r>
          </w:p>
        </w:tc>
      </w:tr>
      <w:tr w:rsidR="00C4467D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467D" w:rsidRPr="00D97609" w:rsidRDefault="00C4467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67D" w:rsidRPr="00D97609" w:rsidRDefault="00C4467D" w:rsidP="00C4467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C4467D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467D" w:rsidRPr="00D97609" w:rsidRDefault="00C4467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67D" w:rsidRPr="00D97609" w:rsidRDefault="00C4467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C4467D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467D" w:rsidRPr="00D97609" w:rsidRDefault="00C4467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67D" w:rsidRPr="00D97609" w:rsidRDefault="00C4467D" w:rsidP="00C4467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Für alle Varianten überprüfen</w:t>
            </w:r>
          </w:p>
        </w:tc>
      </w:tr>
      <w:tr w:rsidR="00C4467D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467D" w:rsidRPr="00D97609" w:rsidRDefault="00C4467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67D" w:rsidRPr="00D97609" w:rsidRDefault="00C4467D" w:rsidP="00E80962">
            <w:pPr>
              <w:pStyle w:val="Listenabsatz1"/>
              <w:numPr>
                <w:ilvl w:val="0"/>
                <w:numId w:val="12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  <w:tr w:rsidR="00C4467D" w:rsidRPr="00D97609" w:rsidTr="004E110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467D" w:rsidRPr="00D97609" w:rsidRDefault="00C4467D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67D" w:rsidRPr="00D97609" w:rsidRDefault="00C4467D" w:rsidP="00E80962">
            <w:pPr>
              <w:pStyle w:val="Listenabsatz1"/>
              <w:numPr>
                <w:ilvl w:val="0"/>
                <w:numId w:val="128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</w:tbl>
    <w:p w:rsidR="00C4467D" w:rsidRPr="00D97609" w:rsidRDefault="00C4467D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F82FD2" w:rsidP="00F82FD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F82FD2" w:rsidP="00F82FD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 ob nach Änderung des Visuellen Stils des Betriebssystems alle Farben, Bilder und Schriften korrekt angezeigt werden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0C0E2D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2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F82FD2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E20B30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231E3A" w:rsidP="00231E3A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Als Standard soll der Wechsel zwischen 3 Visuellen Stilen getestet werden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F82FD2" w:rsidP="00E80962">
            <w:pPr>
              <w:pStyle w:val="Listenabsatz1"/>
              <w:numPr>
                <w:ilvl w:val="0"/>
                <w:numId w:val="19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  <w:tr w:rsidR="00F82FD2" w:rsidRPr="00D97609" w:rsidTr="00876855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FD2" w:rsidRPr="00D97609" w:rsidRDefault="00F82FD2" w:rsidP="0087685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D2" w:rsidRPr="00D97609" w:rsidRDefault="00F82FD2" w:rsidP="00E80962">
            <w:pPr>
              <w:pStyle w:val="Listenabsatz1"/>
              <w:numPr>
                <w:ilvl w:val="0"/>
                <w:numId w:val="20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</w:tbl>
    <w:p w:rsidR="00C4467D" w:rsidRPr="00D97609" w:rsidRDefault="00C4467D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567692" w:rsidRPr="00D97609" w:rsidTr="00382706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7692" w:rsidRPr="00D97609" w:rsidRDefault="00567692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lastRenderedPageBreak/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692" w:rsidRPr="00D97609" w:rsidRDefault="00567692" w:rsidP="00C4467D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B1BCC" w:rsidRPr="00D97609">
              <w:rPr>
                <w:rFonts w:ascii="Tahoma" w:hAnsi="Tahoma" w:cs="Tahoma"/>
                <w:sz w:val="20"/>
              </w:rPr>
              <w:fldChar w:fldCharType="begin"/>
            </w:r>
            <w:r w:rsidR="00042422" w:rsidRPr="00D97609">
              <w:rPr>
                <w:rFonts w:ascii="Tahoma" w:hAnsi="Tahoma" w:cs="Tahoma"/>
                <w:sz w:val="20"/>
              </w:rPr>
              <w:instrText xml:space="preserve"> AUTONUMLGL  \* Arabic \e </w:instrText>
            </w:r>
            <w:r w:rsidR="002B1BCC" w:rsidRPr="00D97609">
              <w:rPr>
                <w:rFonts w:ascii="Tahoma" w:hAnsi="Tahoma" w:cs="Tahoma"/>
                <w:sz w:val="20"/>
              </w:rPr>
              <w:fldChar w:fldCharType="end"/>
            </w:r>
            <w:r w:rsidR="00A5666B" w:rsidRPr="00D97609">
              <w:rPr>
                <w:rFonts w:ascii="Tahoma" w:hAnsi="Tahoma" w:cs="Tahoma"/>
                <w:sz w:val="20"/>
              </w:rPr>
              <w:t>-</w:t>
            </w:r>
            <w:r w:rsidR="004976CE" w:rsidRPr="00D97609">
              <w:rPr>
                <w:rFonts w:ascii="Tahoma" w:hAnsi="Tahoma" w:cs="Tahoma"/>
                <w:sz w:val="20"/>
              </w:rPr>
              <w:t>3</w:t>
            </w:r>
            <w:r w:rsidR="009C7F17" w:rsidRPr="00D97609">
              <w:rPr>
                <w:rFonts w:ascii="Tahoma" w:hAnsi="Tahoma" w:cs="Tahoma"/>
                <w:sz w:val="20"/>
              </w:rPr>
              <w:t>5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567692" w:rsidRPr="00D97609" w:rsidTr="00382706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7692" w:rsidRPr="00D97609" w:rsidRDefault="00567692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692" w:rsidRPr="00D97609" w:rsidRDefault="00567692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 auf korrekte Ergebnisausgabe</w:t>
            </w:r>
          </w:p>
        </w:tc>
      </w:tr>
      <w:tr w:rsidR="00567692" w:rsidRPr="00D97609" w:rsidTr="00382706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7692" w:rsidRPr="00D97609" w:rsidRDefault="00567692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692" w:rsidRPr="00D97609" w:rsidRDefault="000C0E2D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</w:t>
            </w:r>
          </w:p>
        </w:tc>
      </w:tr>
      <w:tr w:rsidR="00567692" w:rsidRPr="00D97609" w:rsidTr="00382706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7692" w:rsidRPr="00D97609" w:rsidRDefault="00567692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692" w:rsidRPr="00D97609" w:rsidRDefault="00567692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567692" w:rsidRPr="00D97609" w:rsidRDefault="00567692" w:rsidP="00382706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Einstellungen nach Anhang tätigen</w:t>
            </w:r>
          </w:p>
        </w:tc>
      </w:tr>
      <w:tr w:rsidR="00567692" w:rsidRPr="00D97609" w:rsidTr="00382706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7692" w:rsidRPr="00D97609" w:rsidRDefault="00567692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692" w:rsidRPr="00D97609" w:rsidRDefault="00E20B30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567692" w:rsidRPr="00D97609" w:rsidTr="00382706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7692" w:rsidRPr="00D97609" w:rsidRDefault="00567692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692" w:rsidRPr="00D97609" w:rsidRDefault="00FC1AF0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Back-</w:t>
            </w:r>
            <w:r w:rsidR="00F4611D" w:rsidRPr="00D97609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to</w:t>
            </w:r>
            <w:proofErr w:type="spellEnd"/>
            <w:r w:rsidR="00462728" w:rsidRPr="00D97609">
              <w:rPr>
                <w:rFonts w:ascii="Tahoma" w:hAnsi="Tahoma" w:cs="Tahoma"/>
                <w:szCs w:val="20"/>
              </w:rPr>
              <w:t>-</w:t>
            </w:r>
            <w:r w:rsidR="00F4611D" w:rsidRPr="00D97609">
              <w:rPr>
                <w:rFonts w:ascii="Tahoma" w:hAnsi="Tahoma" w:cs="Tahoma"/>
                <w:szCs w:val="20"/>
              </w:rPr>
              <w:t xml:space="preserve"> </w:t>
            </w:r>
            <w:r w:rsidRPr="00D97609">
              <w:rPr>
                <w:rFonts w:ascii="Tahoma" w:hAnsi="Tahoma" w:cs="Tahoma"/>
                <w:szCs w:val="20"/>
              </w:rPr>
              <w:t>Back Test der Darwin² Funktionen</w:t>
            </w:r>
          </w:p>
        </w:tc>
      </w:tr>
      <w:tr w:rsidR="00567692" w:rsidRPr="00D97609" w:rsidTr="00382706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7692" w:rsidRPr="00D97609" w:rsidRDefault="00567692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692" w:rsidRPr="00D97609" w:rsidRDefault="00C75514" w:rsidP="00E80962">
            <w:pPr>
              <w:pStyle w:val="Listenabsatz1"/>
              <w:numPr>
                <w:ilvl w:val="0"/>
                <w:numId w:val="22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Siehe</w:t>
            </w:r>
            <w:r w:rsidR="00567692" w:rsidRPr="00D97609">
              <w:rPr>
                <w:rFonts w:ascii="Tahoma" w:hAnsi="Tahoma" w:cs="Tahoma"/>
                <w:sz w:val="20"/>
                <w:szCs w:val="20"/>
              </w:rPr>
              <w:t xml:space="preserve"> Anhang</w:t>
            </w:r>
            <w:r w:rsidR="00485D4C" w:rsidRPr="00D97609">
              <w:rPr>
                <w:rFonts w:ascii="Tahoma" w:hAnsi="Tahoma" w:cs="Tahoma"/>
                <w:sz w:val="20"/>
                <w:szCs w:val="20"/>
              </w:rPr>
              <w:t xml:space="preserve"> 3.1</w:t>
            </w:r>
          </w:p>
        </w:tc>
      </w:tr>
      <w:tr w:rsidR="00567692" w:rsidRPr="00D97609" w:rsidTr="00382706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7692" w:rsidRPr="00D97609" w:rsidRDefault="00567692" w:rsidP="00382706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692" w:rsidRPr="00D97609" w:rsidRDefault="00C75514" w:rsidP="00E80962">
            <w:pPr>
              <w:pStyle w:val="Listenabsatz1"/>
              <w:numPr>
                <w:ilvl w:val="0"/>
                <w:numId w:val="2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Siehe</w:t>
            </w:r>
            <w:r w:rsidR="00567692" w:rsidRPr="00D97609">
              <w:rPr>
                <w:rFonts w:ascii="Tahoma" w:hAnsi="Tahoma" w:cs="Tahoma"/>
                <w:sz w:val="20"/>
                <w:szCs w:val="20"/>
              </w:rPr>
              <w:t xml:space="preserve"> Anhang</w:t>
            </w:r>
            <w:r w:rsidR="00485D4C" w:rsidRPr="00D97609">
              <w:rPr>
                <w:rFonts w:ascii="Tahoma" w:hAnsi="Tahoma" w:cs="Tahoma"/>
                <w:sz w:val="20"/>
                <w:szCs w:val="20"/>
              </w:rPr>
              <w:t xml:space="preserve"> 3.1</w:t>
            </w:r>
          </w:p>
        </w:tc>
      </w:tr>
    </w:tbl>
    <w:p w:rsidR="00485D4C" w:rsidRPr="00D97609" w:rsidRDefault="00485D4C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C4467D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4976CE" w:rsidRPr="00D97609">
              <w:rPr>
                <w:rFonts w:ascii="Tahoma" w:hAnsi="Tahoma" w:cs="Tahoma"/>
                <w:sz w:val="20"/>
              </w:rPr>
              <w:t>3</w:t>
            </w:r>
            <w:r w:rsidR="009C7F17" w:rsidRPr="00D97609">
              <w:rPr>
                <w:rFonts w:ascii="Tahoma" w:hAnsi="Tahoma" w:cs="Tahoma"/>
                <w:sz w:val="20"/>
              </w:rPr>
              <w:t>6</w:t>
            </w:r>
            <w:r w:rsidR="004976CE" w:rsidRPr="00D97609">
              <w:rPr>
                <w:rFonts w:ascii="Tahoma" w:hAnsi="Tahoma" w:cs="Tahoma"/>
                <w:sz w:val="20"/>
              </w:rPr>
              <w:t xml:space="preserve"> - </w:t>
            </w:r>
            <w:r w:rsidR="009C7F17" w:rsidRPr="00D97609">
              <w:rPr>
                <w:rFonts w:ascii="Tahoma" w:hAnsi="Tahoma" w:cs="Tahoma"/>
                <w:sz w:val="20"/>
              </w:rPr>
              <w:t>54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485D4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Test der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Numboxes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der GUI mit negativ</w:t>
            </w:r>
            <w:r w:rsidR="00B71391" w:rsidRPr="00D97609">
              <w:rPr>
                <w:rFonts w:ascii="Tahoma" w:hAnsi="Tahoma" w:cs="Tahoma"/>
                <w:szCs w:val="20"/>
              </w:rPr>
              <w:t xml:space="preserve">, </w:t>
            </w:r>
            <w:r w:rsidR="00485D4C" w:rsidRPr="00D97609">
              <w:rPr>
                <w:rFonts w:ascii="Tahoma" w:hAnsi="Tahoma" w:cs="Tahoma"/>
                <w:szCs w:val="20"/>
              </w:rPr>
              <w:t>N</w:t>
            </w:r>
            <w:r w:rsidRPr="00D97609">
              <w:rPr>
                <w:rFonts w:ascii="Tahoma" w:hAnsi="Tahoma" w:cs="Tahoma"/>
                <w:szCs w:val="20"/>
              </w:rPr>
              <w:t>icht</w:t>
            </w:r>
            <w:r w:rsidR="00485D4C" w:rsidRPr="00D97609">
              <w:rPr>
                <w:rFonts w:ascii="Tahoma" w:hAnsi="Tahoma" w:cs="Tahoma"/>
                <w:szCs w:val="20"/>
              </w:rPr>
              <w:t xml:space="preserve">- </w:t>
            </w:r>
            <w:r w:rsidRPr="00D97609">
              <w:rPr>
                <w:rFonts w:ascii="Tahoma" w:hAnsi="Tahoma" w:cs="Tahoma"/>
                <w:szCs w:val="20"/>
              </w:rPr>
              <w:t xml:space="preserve">Ganzzahl Werten </w:t>
            </w:r>
            <w:r w:rsidR="00B71391" w:rsidRPr="00D97609">
              <w:rPr>
                <w:rFonts w:ascii="Tahoma" w:hAnsi="Tahoma" w:cs="Tahoma"/>
                <w:szCs w:val="20"/>
              </w:rPr>
              <w:t>und Sonderzeichen</w:t>
            </w:r>
            <w:r w:rsidRPr="00D97609">
              <w:rPr>
                <w:rFonts w:ascii="Tahoma" w:hAnsi="Tahoma" w:cs="Tahoma"/>
                <w:szCs w:val="20"/>
              </w:rPr>
              <w:t xml:space="preserve"> aus Tabelle 3</w:t>
            </w:r>
            <w:r w:rsidR="00044759" w:rsidRPr="00D97609">
              <w:rPr>
                <w:rFonts w:ascii="Tahoma" w:hAnsi="Tahoma" w:cs="Tahoma"/>
                <w:szCs w:val="20"/>
              </w:rPr>
              <w:t>.3</w:t>
            </w:r>
            <w:r w:rsidRPr="00D97609">
              <w:rPr>
                <w:rFonts w:ascii="Tahoma" w:hAnsi="Tahoma" w:cs="Tahoma"/>
                <w:szCs w:val="20"/>
              </w:rPr>
              <w:t>.2 (Anhang 3.3)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0C0E2D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39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E914C1" w:rsidRPr="00D97609" w:rsidRDefault="00E914C1" w:rsidP="00114C2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Einstellungen aufrufen</w:t>
            </w:r>
          </w:p>
          <w:p w:rsidR="00E914C1" w:rsidRPr="00D97609" w:rsidRDefault="00E914C1" w:rsidP="00E914C1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Werte nach Anhang 3.3 Tabelle 3</w:t>
            </w:r>
            <w:r w:rsidR="00044759" w:rsidRPr="00D97609">
              <w:rPr>
                <w:rFonts w:ascii="Tahoma" w:hAnsi="Tahoma" w:cs="Tahoma"/>
                <w:szCs w:val="20"/>
              </w:rPr>
              <w:t>.3</w:t>
            </w:r>
            <w:r w:rsidRPr="00D97609">
              <w:rPr>
                <w:rFonts w:ascii="Tahoma" w:hAnsi="Tahoma" w:cs="Tahoma"/>
                <w:szCs w:val="20"/>
              </w:rPr>
              <w:t>.2 eintragen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20B30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E914C1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Werte sollten nach Aktualisierung der View nicht von dem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Numbox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angenommen werden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C75514" w:rsidP="00E80962">
            <w:pPr>
              <w:pStyle w:val="Listenabsatz1"/>
              <w:numPr>
                <w:ilvl w:val="0"/>
                <w:numId w:val="21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Siehe</w:t>
            </w:r>
            <w:r w:rsidR="00E914C1" w:rsidRPr="00D97609">
              <w:rPr>
                <w:rFonts w:ascii="Tahoma" w:hAnsi="Tahoma" w:cs="Tahoma"/>
                <w:sz w:val="20"/>
                <w:szCs w:val="20"/>
              </w:rPr>
              <w:t xml:space="preserve"> Anhang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E80962">
            <w:pPr>
              <w:pStyle w:val="Listenabsatz1"/>
              <w:numPr>
                <w:ilvl w:val="0"/>
                <w:numId w:val="2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</w:tbl>
    <w:p w:rsidR="009D1D98" w:rsidRPr="00D97609" w:rsidRDefault="009D1D98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D6007D" w:rsidRPr="00D97609" w:rsidTr="007B415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007D" w:rsidRPr="00D97609" w:rsidRDefault="00D6007D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7D" w:rsidRPr="00D97609" w:rsidRDefault="00D6007D" w:rsidP="00C4467D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TCASEG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9C7F17" w:rsidRPr="00D97609">
              <w:rPr>
                <w:rFonts w:ascii="Tahoma" w:hAnsi="Tahoma" w:cs="Tahoma"/>
                <w:sz w:val="20"/>
              </w:rPr>
              <w:t>55</w:t>
            </w:r>
            <w:r w:rsidRPr="00D97609">
              <w:rPr>
                <w:rFonts w:ascii="Tahoma" w:hAnsi="Tahoma" w:cs="Tahoma"/>
                <w:sz w:val="20"/>
              </w:rPr>
              <w:t xml:space="preserve"> -</w:t>
            </w:r>
            <w:r w:rsidR="004976CE" w:rsidRPr="00D97609">
              <w:rPr>
                <w:rFonts w:ascii="Tahoma" w:hAnsi="Tahoma" w:cs="Tahoma"/>
                <w:sz w:val="20"/>
              </w:rPr>
              <w:t xml:space="preserve"> </w:t>
            </w:r>
            <w:r w:rsidR="009C7F17" w:rsidRPr="00D97609">
              <w:rPr>
                <w:rFonts w:ascii="Tahoma" w:hAnsi="Tahoma" w:cs="Tahoma"/>
                <w:sz w:val="20"/>
              </w:rPr>
              <w:t>95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D6007D" w:rsidRPr="00D97609" w:rsidTr="007B415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007D" w:rsidRPr="00D97609" w:rsidRDefault="00D6007D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7D" w:rsidRPr="00D97609" w:rsidRDefault="00E914C1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Back-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to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>- back Test mit den Einstellungen aus Tabelle 3.3 (Anhang 3.3)</w:t>
            </w:r>
          </w:p>
        </w:tc>
      </w:tr>
      <w:tr w:rsidR="00D6007D" w:rsidRPr="00D97609" w:rsidTr="007B415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007D" w:rsidRPr="00D97609" w:rsidRDefault="00D6007D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7D" w:rsidRPr="00D97609" w:rsidRDefault="000C0E2D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1,39,41</w:t>
            </w:r>
          </w:p>
        </w:tc>
      </w:tr>
      <w:tr w:rsidR="00D6007D" w:rsidRPr="00D97609" w:rsidTr="007B415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007D" w:rsidRPr="00D97609" w:rsidRDefault="00D6007D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7D" w:rsidRPr="00D97609" w:rsidRDefault="00D6007D" w:rsidP="007B415F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4976CE"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="004976CE" w:rsidRPr="00D97609">
              <w:rPr>
                <w:rFonts w:ascii="Tahoma" w:hAnsi="Tahoma" w:cs="Tahoma"/>
                <w:szCs w:val="20"/>
              </w:rPr>
              <w:t xml:space="preserve"> Generator</w:t>
            </w:r>
            <w:r w:rsidR="00E914C1" w:rsidRPr="00D97609">
              <w:rPr>
                <w:rFonts w:ascii="Tahoma" w:hAnsi="Tahoma" w:cs="Tahoma"/>
                <w:szCs w:val="20"/>
              </w:rPr>
              <w:t xml:space="preserve"> und Darwin²</w:t>
            </w:r>
          </w:p>
          <w:p w:rsidR="00D6007D" w:rsidRPr="00D97609" w:rsidRDefault="00D6007D" w:rsidP="00D6007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Einstellungen aufrufen</w:t>
            </w:r>
          </w:p>
          <w:p w:rsidR="00D6007D" w:rsidRPr="00D97609" w:rsidRDefault="00D6007D" w:rsidP="00D6007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Werte nach Anhang 3.3</w:t>
            </w:r>
            <w:r w:rsidR="00E914C1" w:rsidRPr="00D97609">
              <w:rPr>
                <w:rFonts w:ascii="Tahoma" w:hAnsi="Tahoma" w:cs="Tahoma"/>
                <w:szCs w:val="20"/>
              </w:rPr>
              <w:t xml:space="preserve"> Tabelle 3.3</w:t>
            </w:r>
            <w:r w:rsidR="00044759" w:rsidRPr="00D97609">
              <w:rPr>
                <w:rFonts w:ascii="Tahoma" w:hAnsi="Tahoma" w:cs="Tahoma"/>
                <w:szCs w:val="20"/>
              </w:rPr>
              <w:t>.3</w:t>
            </w:r>
            <w:r w:rsidRPr="00D97609">
              <w:rPr>
                <w:rFonts w:ascii="Tahoma" w:hAnsi="Tahoma" w:cs="Tahoma"/>
                <w:szCs w:val="20"/>
              </w:rPr>
              <w:t xml:space="preserve"> eintragen</w:t>
            </w:r>
          </w:p>
          <w:p w:rsidR="00D6007D" w:rsidRPr="00D97609" w:rsidRDefault="00D6007D" w:rsidP="00D6007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 der Berechnung</w:t>
            </w:r>
          </w:p>
        </w:tc>
      </w:tr>
      <w:tr w:rsidR="00D6007D" w:rsidRPr="00D97609" w:rsidTr="007B415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007D" w:rsidRPr="00D97609" w:rsidRDefault="00D6007D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7D" w:rsidRPr="00D97609" w:rsidRDefault="00E20B30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D6007D" w:rsidRPr="00D97609" w:rsidTr="007B415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007D" w:rsidRPr="00D97609" w:rsidRDefault="00D6007D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7D" w:rsidRPr="00D97609" w:rsidRDefault="00E914C1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Da nur IPO alleine deterministisch ist, kann es zu leichten Abweichungen der Ergebnisse kommen</w:t>
            </w:r>
          </w:p>
        </w:tc>
      </w:tr>
      <w:tr w:rsidR="00D6007D" w:rsidRPr="00D97609" w:rsidTr="007B415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007D" w:rsidRPr="00D97609" w:rsidRDefault="00D6007D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7D" w:rsidRPr="00D97609" w:rsidRDefault="00C75514" w:rsidP="00E80962">
            <w:pPr>
              <w:pStyle w:val="Listenabsatz1"/>
              <w:numPr>
                <w:ilvl w:val="0"/>
                <w:numId w:val="2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Siehe</w:t>
            </w:r>
            <w:r w:rsidR="00D6007D" w:rsidRPr="00D97609">
              <w:rPr>
                <w:rFonts w:ascii="Tahoma" w:hAnsi="Tahoma" w:cs="Tahoma"/>
                <w:sz w:val="20"/>
                <w:szCs w:val="20"/>
              </w:rPr>
              <w:t xml:space="preserve"> Anhang</w:t>
            </w:r>
            <w:r w:rsidR="00E914C1" w:rsidRPr="00D9760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4611D" w:rsidRPr="00D97609">
              <w:rPr>
                <w:rFonts w:ascii="Tahoma" w:hAnsi="Tahoma" w:cs="Tahoma"/>
                <w:sz w:val="20"/>
                <w:szCs w:val="20"/>
              </w:rPr>
              <w:t>Testkonfiguration ist 3^4!</w:t>
            </w:r>
          </w:p>
        </w:tc>
      </w:tr>
      <w:tr w:rsidR="00D6007D" w:rsidRPr="00D97609" w:rsidTr="007B415F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007D" w:rsidRPr="00D97609" w:rsidRDefault="00D6007D" w:rsidP="007B415F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7D" w:rsidRPr="00D97609" w:rsidRDefault="00F4611D" w:rsidP="00E80962">
            <w:pPr>
              <w:pStyle w:val="Listenabsatz1"/>
              <w:numPr>
                <w:ilvl w:val="0"/>
                <w:numId w:val="2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Nahezu gleiche Ergebnisse der beiden Programme</w:t>
            </w:r>
          </w:p>
        </w:tc>
      </w:tr>
    </w:tbl>
    <w:p w:rsidR="00044759" w:rsidRPr="00D97609" w:rsidRDefault="00044759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p w:rsidR="00402088" w:rsidRPr="00D97609" w:rsidRDefault="00402088" w:rsidP="007210FF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044759" w:rsidRPr="00D97609" w:rsidTr="00ED1584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4759" w:rsidRPr="00D97609" w:rsidRDefault="00044759" w:rsidP="00ED1584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lastRenderedPageBreak/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759" w:rsidRPr="00D97609" w:rsidRDefault="00044759" w:rsidP="00097F8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9C7F17" w:rsidRPr="00D97609">
              <w:rPr>
                <w:rFonts w:ascii="Tahoma" w:hAnsi="Tahoma" w:cs="Tahoma"/>
                <w:sz w:val="20"/>
              </w:rPr>
              <w:t>96</w:t>
            </w:r>
            <w:r w:rsidRPr="00D97609">
              <w:rPr>
                <w:rFonts w:ascii="Tahoma" w:hAnsi="Tahoma" w:cs="Tahoma"/>
                <w:sz w:val="20"/>
              </w:rPr>
              <w:t xml:space="preserve"> - </w:t>
            </w:r>
            <w:r w:rsidR="009C7F17" w:rsidRPr="00D97609">
              <w:rPr>
                <w:rFonts w:ascii="Tahoma" w:hAnsi="Tahoma" w:cs="Tahoma"/>
                <w:sz w:val="20"/>
              </w:rPr>
              <w:t>1</w:t>
            </w:r>
            <w:r w:rsidR="00097F82" w:rsidRPr="00D97609">
              <w:rPr>
                <w:rFonts w:ascii="Tahoma" w:hAnsi="Tahoma" w:cs="Tahoma"/>
                <w:sz w:val="20"/>
              </w:rPr>
              <w:t>02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044759" w:rsidRPr="00D97609" w:rsidTr="00ED1584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4759" w:rsidRPr="00D97609" w:rsidRDefault="00044759" w:rsidP="00ED1584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759" w:rsidRPr="00D97609" w:rsidRDefault="00044759" w:rsidP="005E3A30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Test auf korrekte Ergebnisausgabe </w:t>
            </w:r>
            <w:proofErr w:type="spellStart"/>
            <w:r w:rsidR="005E3A30"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="005E3A30" w:rsidRPr="00D97609">
              <w:rPr>
                <w:rFonts w:ascii="Tahoma" w:hAnsi="Tahoma" w:cs="Tahoma"/>
                <w:szCs w:val="20"/>
              </w:rPr>
              <w:t xml:space="preserve"> Algorithmus</w:t>
            </w:r>
          </w:p>
        </w:tc>
      </w:tr>
      <w:tr w:rsidR="00044759" w:rsidRPr="00D97609" w:rsidTr="00ED1584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4759" w:rsidRPr="00D97609" w:rsidRDefault="00044759" w:rsidP="00ED1584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759" w:rsidRPr="00D97609" w:rsidRDefault="000C0E2D" w:rsidP="00ED1584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43,49</w:t>
            </w:r>
          </w:p>
        </w:tc>
      </w:tr>
      <w:tr w:rsidR="00044759" w:rsidRPr="00D97609" w:rsidTr="00ED1584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4759" w:rsidRPr="00D97609" w:rsidRDefault="00044759" w:rsidP="00ED1584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759" w:rsidRPr="00D97609" w:rsidRDefault="00044759" w:rsidP="00ED1584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044759" w:rsidRPr="00D97609" w:rsidRDefault="00044759" w:rsidP="00044759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Auswahl des </w:t>
            </w:r>
            <w:proofErr w:type="spellStart"/>
            <w:r w:rsidR="00BB04A8" w:rsidRPr="00D97609">
              <w:rPr>
                <w:rFonts w:ascii="Tahoma" w:hAnsi="Tahoma" w:cs="Tahoma"/>
                <w:szCs w:val="20"/>
              </w:rPr>
              <w:t>Allpairs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Algorithmus </w:t>
            </w:r>
          </w:p>
          <w:p w:rsidR="00044759" w:rsidRPr="00D97609" w:rsidRDefault="00044759" w:rsidP="00044759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 der Berechnung</w:t>
            </w:r>
          </w:p>
        </w:tc>
      </w:tr>
      <w:tr w:rsidR="009E50B8" w:rsidRPr="00D97609" w:rsidTr="00ED1584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50B8" w:rsidRPr="00D97609" w:rsidRDefault="009E50B8" w:rsidP="00ED1584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0B8" w:rsidRPr="00D97609" w:rsidRDefault="009E50B8" w:rsidP="004E110B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044759" w:rsidRPr="00D97609" w:rsidTr="00ED1584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4759" w:rsidRPr="00D97609" w:rsidRDefault="00044759" w:rsidP="00ED1584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759" w:rsidRPr="00D97609" w:rsidRDefault="00044759" w:rsidP="00ED1584">
            <w:pPr>
              <w:snapToGrid w:val="0"/>
              <w:rPr>
                <w:rFonts w:ascii="Tahoma" w:hAnsi="Tahoma" w:cs="Tahoma"/>
                <w:szCs w:val="20"/>
              </w:rPr>
            </w:pPr>
          </w:p>
        </w:tc>
      </w:tr>
      <w:tr w:rsidR="00044759" w:rsidRPr="00D97609" w:rsidTr="00ED1584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4759" w:rsidRPr="00D97609" w:rsidRDefault="00044759" w:rsidP="00ED1584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759" w:rsidRPr="00D97609" w:rsidRDefault="00C75514" w:rsidP="00E80962">
            <w:pPr>
              <w:pStyle w:val="Listenabsatz1"/>
              <w:numPr>
                <w:ilvl w:val="0"/>
                <w:numId w:val="39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Siehe</w:t>
            </w:r>
            <w:r w:rsidR="00044759" w:rsidRPr="00D97609">
              <w:rPr>
                <w:rFonts w:ascii="Tahoma" w:hAnsi="Tahoma" w:cs="Tahoma"/>
                <w:sz w:val="20"/>
                <w:szCs w:val="20"/>
              </w:rPr>
              <w:t xml:space="preserve"> Anhang 3.2</w:t>
            </w:r>
          </w:p>
        </w:tc>
      </w:tr>
      <w:tr w:rsidR="00044759" w:rsidRPr="00D97609" w:rsidTr="00ED1584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4759" w:rsidRPr="00D97609" w:rsidRDefault="00044759" w:rsidP="00ED1584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759" w:rsidRPr="00D97609" w:rsidRDefault="00C75514" w:rsidP="00E80962">
            <w:pPr>
              <w:pStyle w:val="Listenabsatz1"/>
              <w:numPr>
                <w:ilvl w:val="0"/>
                <w:numId w:val="40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Siehe</w:t>
            </w:r>
            <w:r w:rsidR="00044759" w:rsidRPr="00D97609">
              <w:rPr>
                <w:rFonts w:ascii="Tahoma" w:hAnsi="Tahoma" w:cs="Tahoma"/>
                <w:sz w:val="20"/>
                <w:szCs w:val="20"/>
              </w:rPr>
              <w:t xml:space="preserve"> Anhang 3.2</w:t>
            </w:r>
          </w:p>
        </w:tc>
      </w:tr>
    </w:tbl>
    <w:p w:rsidR="00B5395E" w:rsidRPr="00D97609" w:rsidRDefault="00B5395E" w:rsidP="00B5395E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B5395E" w:rsidRPr="00D97609" w:rsidTr="00945BDC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95E" w:rsidRPr="00D97609" w:rsidRDefault="00B5395E" w:rsidP="00097F8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</w:t>
            </w:r>
            <w:r w:rsidR="009C7F17" w:rsidRPr="00D97609">
              <w:rPr>
                <w:rFonts w:ascii="Tahoma" w:hAnsi="Tahoma" w:cs="Tahoma"/>
                <w:sz w:val="20"/>
              </w:rPr>
              <w:t>10</w:t>
            </w:r>
            <w:r w:rsidR="00097F82" w:rsidRPr="00D97609">
              <w:rPr>
                <w:rFonts w:ascii="Tahoma" w:hAnsi="Tahoma" w:cs="Tahoma"/>
                <w:sz w:val="20"/>
              </w:rPr>
              <w:t>3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B5395E" w:rsidRPr="00D97609" w:rsidTr="00945BDC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Informelles Testen</w:t>
            </w:r>
          </w:p>
        </w:tc>
      </w:tr>
      <w:tr w:rsidR="00B5395E" w:rsidRPr="00D97609" w:rsidTr="00945BDC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</w:t>
            </w:r>
          </w:p>
        </w:tc>
      </w:tr>
      <w:tr w:rsidR="00B5395E" w:rsidRPr="00D97609" w:rsidTr="00945BDC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95E" w:rsidRPr="00D97609" w:rsidRDefault="00B5395E" w:rsidP="00945BDC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B5395E" w:rsidRPr="00D97609" w:rsidRDefault="00B5395E" w:rsidP="00945BDC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Freies Testen</w:t>
            </w:r>
          </w:p>
        </w:tc>
      </w:tr>
      <w:tr w:rsidR="00B5395E" w:rsidRPr="00D97609" w:rsidTr="00945BDC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B5395E" w:rsidRPr="00D97609" w:rsidTr="00945BDC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</w:p>
        </w:tc>
      </w:tr>
      <w:tr w:rsidR="00B5395E" w:rsidRPr="00D97609" w:rsidTr="00945BDC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95E" w:rsidRPr="00D97609" w:rsidRDefault="00B5395E" w:rsidP="00E80962">
            <w:pPr>
              <w:pStyle w:val="Listenabsatz1"/>
              <w:numPr>
                <w:ilvl w:val="0"/>
                <w:numId w:val="11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Nach belieben</w:t>
            </w:r>
          </w:p>
        </w:tc>
      </w:tr>
      <w:tr w:rsidR="00B5395E" w:rsidRPr="00D97609" w:rsidTr="00945BDC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395E" w:rsidRPr="00D97609" w:rsidRDefault="00B5395E" w:rsidP="00945BDC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95E" w:rsidRPr="00D97609" w:rsidRDefault="00B5395E" w:rsidP="00E80962">
            <w:pPr>
              <w:pStyle w:val="Listenabsatz1"/>
              <w:numPr>
                <w:ilvl w:val="0"/>
                <w:numId w:val="11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Nach belieben</w:t>
            </w:r>
          </w:p>
        </w:tc>
      </w:tr>
    </w:tbl>
    <w:p w:rsidR="00C82305" w:rsidRPr="00D97609" w:rsidRDefault="00C82305" w:rsidP="00B5395E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C82305" w:rsidRPr="00D97609" w:rsidTr="00EC7EE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2305" w:rsidRPr="00D97609" w:rsidRDefault="00C82305" w:rsidP="00EC7EE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05" w:rsidRPr="00D97609" w:rsidRDefault="00C82305" w:rsidP="00C82305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[SYS_TCASEG_104]</w:t>
            </w:r>
          </w:p>
        </w:tc>
      </w:tr>
      <w:tr w:rsidR="00C82305" w:rsidRPr="00D97609" w:rsidTr="00EC7EE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2305" w:rsidRPr="00D97609" w:rsidRDefault="00C82305" w:rsidP="00EC7EE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05" w:rsidRPr="00D97609" w:rsidRDefault="00C82305" w:rsidP="00C8230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Test der GUI- Funktionen nach </w:t>
            </w:r>
            <w:proofErr w:type="spellStart"/>
            <w:r w:rsidR="00C75514" w:rsidRPr="00D97609">
              <w:rPr>
                <w:rFonts w:ascii="Tahoma" w:hAnsi="Tahoma" w:cs="Tahoma"/>
                <w:szCs w:val="20"/>
              </w:rPr>
              <w:t>Storyboard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Bild 1-7</w:t>
            </w:r>
          </w:p>
        </w:tc>
      </w:tr>
      <w:tr w:rsidR="00C82305" w:rsidRPr="00D97609" w:rsidTr="00EC7EE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2305" w:rsidRPr="00D97609" w:rsidRDefault="00C82305" w:rsidP="00EC7EE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05" w:rsidRPr="00D97609" w:rsidRDefault="00DF4635" w:rsidP="00DF4635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1-9,14,39,</w:t>
            </w:r>
            <w:r w:rsidR="00887A08" w:rsidRPr="00D97609">
              <w:rPr>
                <w:rFonts w:ascii="Tahoma" w:hAnsi="Tahoma" w:cs="Tahoma"/>
                <w:szCs w:val="20"/>
              </w:rPr>
              <w:t>42</w:t>
            </w:r>
            <w:r w:rsidRPr="00D97609">
              <w:rPr>
                <w:rFonts w:ascii="Tahoma" w:hAnsi="Tahoma" w:cs="Tahoma"/>
                <w:szCs w:val="20"/>
              </w:rPr>
              <w:t>,43,48</w:t>
            </w:r>
            <w:r w:rsidR="00887A08" w:rsidRPr="00D97609">
              <w:rPr>
                <w:rFonts w:ascii="Tahoma" w:hAnsi="Tahoma" w:cs="Tahoma"/>
                <w:szCs w:val="20"/>
              </w:rPr>
              <w:t>,</w:t>
            </w:r>
            <w:r w:rsidRPr="00D97609">
              <w:rPr>
                <w:rFonts w:ascii="Tahoma" w:hAnsi="Tahoma" w:cs="Tahoma"/>
                <w:szCs w:val="20"/>
              </w:rPr>
              <w:t>77,78,88,90</w:t>
            </w:r>
          </w:p>
        </w:tc>
      </w:tr>
      <w:tr w:rsidR="00C82305" w:rsidRPr="00D97609" w:rsidTr="00EC7EE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2305" w:rsidRPr="00D97609" w:rsidRDefault="00C82305" w:rsidP="00EC7EE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05" w:rsidRPr="00D97609" w:rsidRDefault="00C82305" w:rsidP="00C82305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TestCase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C82305" w:rsidRPr="00D97609" w:rsidTr="00EC7EE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2305" w:rsidRPr="00D97609" w:rsidRDefault="00C82305" w:rsidP="00EC7EE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05" w:rsidRPr="00D97609" w:rsidRDefault="00C82305" w:rsidP="00EC7EE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Windows mit .Net 4.0</w:t>
            </w:r>
          </w:p>
        </w:tc>
      </w:tr>
      <w:tr w:rsidR="00C82305" w:rsidRPr="00D97609" w:rsidTr="00EC7EE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2305" w:rsidRPr="00D97609" w:rsidRDefault="00C82305" w:rsidP="00EC7EE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05" w:rsidRPr="00D97609" w:rsidRDefault="00C82305" w:rsidP="00B71391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Test auf korrekte </w:t>
            </w:r>
            <w:r w:rsidR="00B71391" w:rsidRPr="00D97609">
              <w:rPr>
                <w:rFonts w:ascii="Tahoma" w:hAnsi="Tahoma" w:cs="Tahoma"/>
                <w:szCs w:val="20"/>
              </w:rPr>
              <w:t>A</w:t>
            </w:r>
            <w:r w:rsidRPr="00D97609">
              <w:rPr>
                <w:rFonts w:ascii="Tahoma" w:hAnsi="Tahoma" w:cs="Tahoma"/>
                <w:szCs w:val="20"/>
              </w:rPr>
              <w:t xml:space="preserve">nzeige </w:t>
            </w:r>
            <w:r w:rsidR="00B71391" w:rsidRPr="00D97609">
              <w:rPr>
                <w:rFonts w:ascii="Tahoma" w:hAnsi="Tahoma" w:cs="Tahoma"/>
                <w:szCs w:val="20"/>
              </w:rPr>
              <w:t>aller Elemente</w:t>
            </w:r>
          </w:p>
        </w:tc>
      </w:tr>
      <w:tr w:rsidR="00C82305" w:rsidRPr="00D97609" w:rsidTr="00EC7EE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2305" w:rsidRPr="00D97609" w:rsidRDefault="00C82305" w:rsidP="00EC7EE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05" w:rsidRPr="00D97609" w:rsidRDefault="00C82305" w:rsidP="00EC7EE2">
            <w:pPr>
              <w:pStyle w:val="Listenabsatz1"/>
              <w:numPr>
                <w:ilvl w:val="0"/>
                <w:numId w:val="11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Nach belieben</w:t>
            </w:r>
          </w:p>
        </w:tc>
      </w:tr>
      <w:tr w:rsidR="00C82305" w:rsidRPr="00D97609" w:rsidTr="00EC7EE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2305" w:rsidRPr="00D97609" w:rsidRDefault="00C82305" w:rsidP="00EC7EE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05" w:rsidRPr="00D97609" w:rsidRDefault="00C82305" w:rsidP="00EC7EE2">
            <w:pPr>
              <w:pStyle w:val="Listenabsatz1"/>
              <w:numPr>
                <w:ilvl w:val="0"/>
                <w:numId w:val="11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Nach belieben</w:t>
            </w:r>
          </w:p>
        </w:tc>
      </w:tr>
    </w:tbl>
    <w:p w:rsidR="006F7BD9" w:rsidRPr="00D97609" w:rsidRDefault="006F7BD9" w:rsidP="00B5395E">
      <w:pPr>
        <w:rPr>
          <w:rFonts w:ascii="Tahoma" w:hAnsi="Tahoma" w:cs="Tahoma"/>
        </w:rPr>
      </w:pPr>
    </w:p>
    <w:p w:rsidR="006F7BD9" w:rsidRPr="00D97609" w:rsidRDefault="006F7BD9" w:rsidP="00B5395E">
      <w:pPr>
        <w:rPr>
          <w:rFonts w:ascii="Tahoma" w:hAnsi="Tahoma" w:cs="Tahoma"/>
        </w:rPr>
      </w:pPr>
    </w:p>
    <w:p w:rsidR="006F7BD9" w:rsidRPr="00D97609" w:rsidRDefault="006F7BD9" w:rsidP="00B5395E">
      <w:pPr>
        <w:rPr>
          <w:rFonts w:ascii="Tahoma" w:hAnsi="Tahoma" w:cs="Tahoma"/>
        </w:rPr>
      </w:pPr>
    </w:p>
    <w:p w:rsidR="006F7BD9" w:rsidRPr="00D97609" w:rsidRDefault="006F7BD9" w:rsidP="00B5395E">
      <w:pPr>
        <w:rPr>
          <w:rFonts w:ascii="Tahoma" w:hAnsi="Tahoma" w:cs="Tahoma"/>
        </w:rPr>
      </w:pPr>
    </w:p>
    <w:p w:rsidR="006F7BD9" w:rsidRPr="00D97609" w:rsidRDefault="006F7BD9" w:rsidP="00B5395E">
      <w:pPr>
        <w:rPr>
          <w:rFonts w:ascii="Tahoma" w:hAnsi="Tahoma" w:cs="Tahoma"/>
        </w:rPr>
      </w:pPr>
    </w:p>
    <w:p w:rsidR="00E914C1" w:rsidRPr="00D97609" w:rsidRDefault="00E914C1" w:rsidP="00E643BF">
      <w:pPr>
        <w:pStyle w:val="berschrift2"/>
        <w:rPr>
          <w:rFonts w:ascii="Tahoma" w:hAnsi="Tahoma" w:cs="Tahoma"/>
        </w:rPr>
      </w:pPr>
      <w:r w:rsidRPr="00D97609">
        <w:rPr>
          <w:rFonts w:ascii="Tahoma" w:hAnsi="Tahoma" w:cs="Tahoma"/>
        </w:rPr>
        <w:br w:type="page"/>
      </w:r>
      <w:bookmarkStart w:id="6" w:name="_Toc290890890"/>
      <w:proofErr w:type="spellStart"/>
      <w:r w:rsidRPr="00D97609">
        <w:rPr>
          <w:rFonts w:ascii="Tahoma" w:hAnsi="Tahoma" w:cs="Tahoma"/>
        </w:rPr>
        <w:lastRenderedPageBreak/>
        <w:t>Test</w:t>
      </w:r>
      <w:r w:rsidR="00172BBD" w:rsidRPr="00D97609">
        <w:rPr>
          <w:rFonts w:ascii="Tahoma" w:hAnsi="Tahoma" w:cs="Tahoma"/>
        </w:rPr>
        <w:t>Code</w:t>
      </w:r>
      <w:proofErr w:type="spellEnd"/>
      <w:r w:rsidRPr="00D97609">
        <w:rPr>
          <w:rFonts w:ascii="Tahoma" w:hAnsi="Tahoma" w:cs="Tahoma"/>
        </w:rPr>
        <w:t xml:space="preserve"> Generator</w:t>
      </w:r>
      <w:bookmarkEnd w:id="6"/>
    </w:p>
    <w:p w:rsidR="00E914C1" w:rsidRPr="00D97609" w:rsidRDefault="00E914C1" w:rsidP="00E914C1">
      <w:pPr>
        <w:rPr>
          <w:rFonts w:ascii="Tahoma" w:hAnsi="Tahoma" w:cs="Tahoma"/>
        </w:rPr>
      </w:pPr>
    </w:p>
    <w:p w:rsidR="00E914C1" w:rsidRPr="00D97609" w:rsidRDefault="00E914C1" w:rsidP="00E914C1">
      <w:pPr>
        <w:rPr>
          <w:rFonts w:ascii="Tahoma" w:hAnsi="Tahoma" w:cs="Tahoma"/>
          <w:szCs w:val="20"/>
        </w:rPr>
      </w:pPr>
    </w:p>
    <w:p w:rsidR="00E914C1" w:rsidRPr="00D97609" w:rsidRDefault="00E914C1" w:rsidP="00E914C1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TCODEG</w:t>
            </w:r>
            <w:r w:rsidRPr="00D97609">
              <w:rPr>
                <w:rFonts w:ascii="Tahoma" w:hAnsi="Tahoma" w:cs="Tahoma"/>
                <w:sz w:val="20"/>
              </w:rPr>
              <w:t>_1]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Starten des Programms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016D59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Req-11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2876E5" w:rsidP="00114C2D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="00E914C1"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E80962">
            <w:pPr>
              <w:pStyle w:val="Listenabsatz1"/>
              <w:numPr>
                <w:ilvl w:val="0"/>
                <w:numId w:val="3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Doppelklicken der </w:t>
            </w:r>
            <w:r w:rsidR="008476E1" w:rsidRPr="00D97609">
              <w:rPr>
                <w:rFonts w:ascii="Tahoma" w:hAnsi="Tahoma" w:cs="Tahoma"/>
                <w:sz w:val="20"/>
                <w:szCs w:val="20"/>
              </w:rPr>
              <w:t>separaten</w:t>
            </w:r>
            <w:r w:rsidR="00016D59" w:rsidRPr="00D9760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97609">
              <w:rPr>
                <w:rFonts w:ascii="Tahoma" w:hAnsi="Tahoma" w:cs="Tahoma"/>
                <w:sz w:val="20"/>
                <w:szCs w:val="20"/>
              </w:rPr>
              <w:t>ausführbaren Startdatei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E80962">
            <w:pPr>
              <w:pStyle w:val="Listenabsatz1"/>
              <w:numPr>
                <w:ilvl w:val="0"/>
                <w:numId w:val="3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Fenster öffnet sich, </w:t>
            </w:r>
            <w:r w:rsidRPr="00D97609">
              <w:rPr>
                <w:rFonts w:ascii="Tahoma" w:hAnsi="Tahoma" w:cs="Tahoma"/>
                <w:szCs w:val="20"/>
              </w:rPr>
              <w:t>Standardansicht</w:t>
            </w:r>
            <w:r w:rsidRPr="00D97609">
              <w:rPr>
                <w:rFonts w:ascii="Tahoma" w:hAnsi="Tahoma" w:cs="Tahoma"/>
                <w:sz w:val="20"/>
                <w:szCs w:val="20"/>
              </w:rPr>
              <w:t xml:space="preserve"> wird dargestellt</w:t>
            </w:r>
          </w:p>
        </w:tc>
      </w:tr>
    </w:tbl>
    <w:p w:rsidR="00E914C1" w:rsidRPr="00D97609" w:rsidRDefault="00E914C1" w:rsidP="00E914C1">
      <w:pPr>
        <w:rPr>
          <w:rFonts w:ascii="Tahoma" w:hAnsi="Tahoma" w:cs="Tahoma"/>
          <w:szCs w:val="20"/>
        </w:rPr>
      </w:pPr>
    </w:p>
    <w:tbl>
      <w:tblPr>
        <w:tblW w:w="9309" w:type="dxa"/>
        <w:tblInd w:w="-5" w:type="dxa"/>
        <w:tblLayout w:type="fixed"/>
        <w:tblLook w:val="0000"/>
      </w:tblPr>
      <w:tblGrid>
        <w:gridCol w:w="1517"/>
        <w:gridCol w:w="7792"/>
      </w:tblGrid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TCODEG</w:t>
            </w:r>
            <w:r w:rsidRPr="00D97609">
              <w:rPr>
                <w:rFonts w:ascii="Tahoma" w:hAnsi="Tahoma" w:cs="Tahoma"/>
                <w:sz w:val="20"/>
              </w:rPr>
              <w:t>_2]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Anzeige der Standardansicht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016D59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Req-02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2876E5" w:rsidRPr="00D97609">
              <w:rPr>
                <w:rFonts w:ascii="Tahoma" w:hAnsi="Tahoma" w:cs="Tahoma"/>
              </w:rPr>
              <w:t>TestCode</w:t>
            </w:r>
            <w:proofErr w:type="spellEnd"/>
            <w:r w:rsidR="002876E5" w:rsidRPr="00D97609">
              <w:rPr>
                <w:rFonts w:ascii="Tahoma" w:hAnsi="Tahoma" w:cs="Tahoma"/>
              </w:rPr>
              <w:t xml:space="preserve"> </w:t>
            </w:r>
            <w:r w:rsidR="002876E5"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2876E5" w:rsidP="00114C2D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="00E914C1"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E80962">
            <w:pPr>
              <w:pStyle w:val="Listenabsatz1"/>
              <w:numPr>
                <w:ilvl w:val="0"/>
                <w:numId w:val="24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016D59" w:rsidP="00E80962">
            <w:pPr>
              <w:pStyle w:val="Listenabsatz1"/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Fenster</w:t>
            </w:r>
            <w:r w:rsidR="00E914C1" w:rsidRPr="00D97609">
              <w:rPr>
                <w:rFonts w:ascii="Tahoma" w:hAnsi="Tahoma" w:cs="Tahoma"/>
                <w:sz w:val="20"/>
                <w:szCs w:val="20"/>
              </w:rPr>
              <w:t xml:space="preserve"> muss Rot unterlegt sein</w:t>
            </w:r>
          </w:p>
          <w:p w:rsidR="00E914C1" w:rsidRPr="00D97609" w:rsidRDefault="00016D59" w:rsidP="00E80962">
            <w:pPr>
              <w:pStyle w:val="Listenabsatz1"/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Fenster muss </w:t>
            </w:r>
            <w:r w:rsidR="00E914C1" w:rsidRPr="00D97609">
              <w:rPr>
                <w:rFonts w:ascii="Tahoma" w:hAnsi="Tahoma" w:cs="Tahoma"/>
                <w:sz w:val="20"/>
                <w:szCs w:val="20"/>
              </w:rPr>
              <w:t>oben Logo darstellen</w:t>
            </w:r>
          </w:p>
          <w:p w:rsidR="00E914C1" w:rsidRPr="00D97609" w:rsidRDefault="00016D59" w:rsidP="00E80962">
            <w:pPr>
              <w:pStyle w:val="Listenabsatz1"/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Im Panel muss 1. </w:t>
            </w:r>
            <w:proofErr w:type="spellStart"/>
            <w:r w:rsidR="00E914C1" w:rsidRPr="00D97609">
              <w:rPr>
                <w:rFonts w:ascii="Tahoma" w:hAnsi="Tahoma" w:cs="Tahoma"/>
                <w:sz w:val="20"/>
                <w:szCs w:val="20"/>
              </w:rPr>
              <w:t>Testscript</w:t>
            </w:r>
            <w:proofErr w:type="spellEnd"/>
            <w:r w:rsidR="00E914C1" w:rsidRPr="00D97609">
              <w:rPr>
                <w:rFonts w:ascii="Tahoma" w:hAnsi="Tahoma" w:cs="Tahoma"/>
                <w:sz w:val="20"/>
                <w:szCs w:val="20"/>
              </w:rPr>
              <w:t xml:space="preserve"> Auswahl </w:t>
            </w:r>
            <w:r w:rsidRPr="00D97609">
              <w:rPr>
                <w:rFonts w:ascii="Tahoma" w:hAnsi="Tahoma" w:cs="Tahoma"/>
                <w:sz w:val="20"/>
                <w:szCs w:val="20"/>
              </w:rPr>
              <w:t>dargestellt werden</w:t>
            </w:r>
          </w:p>
          <w:p w:rsidR="00E914C1" w:rsidRPr="00D97609" w:rsidRDefault="00016D59" w:rsidP="00E80962">
            <w:pPr>
              <w:pStyle w:val="Listenabsatz1"/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Im Panel muss </w:t>
            </w:r>
            <w:r w:rsidR="00E914C1" w:rsidRPr="00D97609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proofErr w:type="spellStart"/>
            <w:r w:rsidR="00E914C1" w:rsidRPr="00D97609">
              <w:rPr>
                <w:rFonts w:ascii="Tahoma" w:hAnsi="Tahoma" w:cs="Tahoma"/>
                <w:sz w:val="20"/>
                <w:szCs w:val="20"/>
              </w:rPr>
              <w:t>Testscript</w:t>
            </w:r>
            <w:proofErr w:type="spellEnd"/>
            <w:r w:rsidR="00E914C1" w:rsidRPr="00D97609">
              <w:rPr>
                <w:rFonts w:ascii="Tahoma" w:hAnsi="Tahoma" w:cs="Tahoma"/>
                <w:sz w:val="20"/>
                <w:szCs w:val="20"/>
              </w:rPr>
              <w:t xml:space="preserve"> Daten </w:t>
            </w:r>
            <w:r w:rsidRPr="00D97609">
              <w:rPr>
                <w:rFonts w:ascii="Tahoma" w:hAnsi="Tahoma" w:cs="Tahoma"/>
                <w:sz w:val="20"/>
                <w:szCs w:val="20"/>
              </w:rPr>
              <w:t>dargestellt werden</w:t>
            </w:r>
          </w:p>
          <w:p w:rsidR="00E914C1" w:rsidRPr="00D97609" w:rsidRDefault="00016D59" w:rsidP="00E80962">
            <w:pPr>
              <w:pStyle w:val="Listenabsatz1"/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Im Panel muss </w:t>
            </w:r>
            <w:r w:rsidR="00E914C1" w:rsidRPr="00D97609">
              <w:rPr>
                <w:rFonts w:ascii="Tahoma" w:hAnsi="Tahoma" w:cs="Tahoma"/>
                <w:sz w:val="20"/>
                <w:szCs w:val="20"/>
              </w:rPr>
              <w:t xml:space="preserve">3. Auswahl </w:t>
            </w:r>
            <w:r w:rsidRPr="00D97609">
              <w:rPr>
                <w:rFonts w:ascii="Tahoma" w:hAnsi="Tahoma" w:cs="Tahoma"/>
                <w:sz w:val="20"/>
                <w:szCs w:val="20"/>
              </w:rPr>
              <w:t>Template</w:t>
            </w:r>
            <w:r w:rsidR="00E914C1" w:rsidRPr="00D9760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97609">
              <w:rPr>
                <w:rFonts w:ascii="Tahoma" w:hAnsi="Tahoma" w:cs="Tahoma"/>
                <w:sz w:val="20"/>
                <w:szCs w:val="20"/>
              </w:rPr>
              <w:t>dargestellt werden</w:t>
            </w:r>
          </w:p>
          <w:p w:rsidR="00E914C1" w:rsidRPr="00D97609" w:rsidRDefault="00016D59" w:rsidP="00E80962">
            <w:pPr>
              <w:pStyle w:val="Listenabsatz1"/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Im Panel muss </w:t>
            </w:r>
            <w:r w:rsidR="00E914C1" w:rsidRPr="00D97609">
              <w:rPr>
                <w:rFonts w:ascii="Tahoma" w:hAnsi="Tahoma" w:cs="Tahoma"/>
                <w:sz w:val="20"/>
                <w:szCs w:val="20"/>
              </w:rPr>
              <w:t xml:space="preserve">4. </w:t>
            </w:r>
            <w:proofErr w:type="spellStart"/>
            <w:r w:rsidRPr="00D97609">
              <w:rPr>
                <w:rFonts w:ascii="Tahoma" w:hAnsi="Tahoma" w:cs="Tahoma"/>
                <w:sz w:val="20"/>
                <w:szCs w:val="20"/>
              </w:rPr>
              <w:t>Generate</w:t>
            </w:r>
            <w:proofErr w:type="spellEnd"/>
            <w:r w:rsidRPr="00D97609">
              <w:rPr>
                <w:rFonts w:ascii="Tahoma" w:hAnsi="Tahoma" w:cs="Tahoma"/>
                <w:sz w:val="20"/>
                <w:szCs w:val="20"/>
              </w:rPr>
              <w:t xml:space="preserve"> Button dargestellt werden</w:t>
            </w:r>
          </w:p>
        </w:tc>
      </w:tr>
    </w:tbl>
    <w:p w:rsidR="00E914C1" w:rsidRPr="00D97609" w:rsidRDefault="00E914C1" w:rsidP="00E914C1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173EBC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EBC" w:rsidRPr="00D97609" w:rsidRDefault="00173EBC" w:rsidP="00A7068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[SYS_TCODEG</w:t>
            </w:r>
            <w:r w:rsidR="00252D34" w:rsidRPr="00D97609">
              <w:rPr>
                <w:rFonts w:ascii="Tahoma" w:hAnsi="Tahoma" w:cs="Tahoma"/>
                <w:sz w:val="20"/>
              </w:rPr>
              <w:t>_3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173EBC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  <w:szCs w:val="20"/>
              </w:rPr>
              <w:t>Eineitliche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Sprache</w:t>
            </w:r>
          </w:p>
        </w:tc>
      </w:tr>
      <w:tr w:rsidR="00173EBC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Req-13</w:t>
            </w:r>
          </w:p>
        </w:tc>
      </w:tr>
      <w:tr w:rsidR="00173EBC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EBC" w:rsidRPr="00D97609" w:rsidRDefault="00173EBC" w:rsidP="00A70682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173EBC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173EBC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173EBC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EBC" w:rsidRPr="00D97609" w:rsidRDefault="00173EBC" w:rsidP="00173EBC">
            <w:pPr>
              <w:pStyle w:val="Listenabsatz1"/>
              <w:suppressAutoHyphens w:val="0"/>
              <w:spacing w:before="60" w:after="60" w:line="24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  <w:tr w:rsidR="00173EBC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3EBC" w:rsidRPr="00D97609" w:rsidRDefault="00173EBC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EBC" w:rsidRPr="00D97609" w:rsidRDefault="00173EBC" w:rsidP="00E80962">
            <w:pPr>
              <w:pStyle w:val="Listenabsatz1"/>
              <w:numPr>
                <w:ilvl w:val="0"/>
                <w:numId w:val="8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Alle Texte sind in Englisch</w:t>
            </w:r>
          </w:p>
        </w:tc>
      </w:tr>
    </w:tbl>
    <w:p w:rsidR="00173EBC" w:rsidRPr="00D97609" w:rsidRDefault="00173EBC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tbl>
      <w:tblPr>
        <w:tblW w:w="9309" w:type="dxa"/>
        <w:tblInd w:w="-5" w:type="dxa"/>
        <w:tblLayout w:type="fixed"/>
        <w:tblLook w:val="0000"/>
      </w:tblPr>
      <w:tblGrid>
        <w:gridCol w:w="1517"/>
        <w:gridCol w:w="7792"/>
      </w:tblGrid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lastRenderedPageBreak/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[SYS_TCODEG_</w:t>
            </w:r>
            <w:r w:rsidR="00252D34" w:rsidRPr="00D97609">
              <w:rPr>
                <w:rFonts w:ascii="Tahoma" w:hAnsi="Tahoma" w:cs="Tahoma"/>
                <w:sz w:val="20"/>
              </w:rPr>
              <w:t>4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Eingabe ungültiger Dateipfade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Req-50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pStyle w:val="Listenabsatz1"/>
              <w:suppressAutoHyphens w:val="0"/>
              <w:spacing w:before="60" w:after="60" w:line="240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1.   Eingabe des Pfades einer nicht existenten Datei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pStyle w:val="Listenabsatz1"/>
              <w:suppressAutoHyphens w:val="0"/>
              <w:spacing w:before="60" w:after="60" w:line="240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1.   Fehlermeldung das Datei nicht existiert</w:t>
            </w:r>
          </w:p>
        </w:tc>
      </w:tr>
    </w:tbl>
    <w:p w:rsidR="008059A4" w:rsidRPr="00D97609" w:rsidRDefault="008059A4" w:rsidP="008059A4">
      <w:pPr>
        <w:rPr>
          <w:rFonts w:ascii="Tahoma" w:hAnsi="Tahoma" w:cs="Tahoma"/>
        </w:rPr>
      </w:pPr>
    </w:p>
    <w:tbl>
      <w:tblPr>
        <w:tblW w:w="9309" w:type="dxa"/>
        <w:tblInd w:w="-5" w:type="dxa"/>
        <w:tblLayout w:type="fixed"/>
        <w:tblLook w:val="0000"/>
      </w:tblPr>
      <w:tblGrid>
        <w:gridCol w:w="1517"/>
        <w:gridCol w:w="7792"/>
      </w:tblGrid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[SYS_TCODEG_</w:t>
            </w:r>
            <w:r w:rsidR="00252D34" w:rsidRPr="00D97609">
              <w:rPr>
                <w:rFonts w:ascii="Tahoma" w:hAnsi="Tahoma" w:cs="Tahoma"/>
                <w:sz w:val="20"/>
              </w:rPr>
              <w:t>5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9B34C9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Druck auf X um das Programm zu schließen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Req-51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9B34C9" w:rsidP="009B34C9">
            <w:pPr>
              <w:pStyle w:val="Listenabsatz1"/>
              <w:suppressAutoHyphens w:val="0"/>
              <w:spacing w:before="60" w:after="60" w:line="24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E80962">
            <w:pPr>
              <w:pStyle w:val="Listenabsatz1"/>
              <w:numPr>
                <w:ilvl w:val="0"/>
                <w:numId w:val="31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Fenster schließt</w:t>
            </w:r>
          </w:p>
        </w:tc>
      </w:tr>
    </w:tbl>
    <w:p w:rsidR="008059A4" w:rsidRPr="00D97609" w:rsidRDefault="008059A4" w:rsidP="008059A4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[SYS_TCODEG</w:t>
            </w:r>
            <w:r w:rsidR="00252D34" w:rsidRPr="00D97609">
              <w:rPr>
                <w:rFonts w:ascii="Tahoma" w:hAnsi="Tahoma" w:cs="Tahoma"/>
                <w:sz w:val="20"/>
              </w:rPr>
              <w:t>_6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8059A4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Laden einer *.xml Datei als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Testscript</w:t>
            </w:r>
            <w:proofErr w:type="spellEnd"/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Req-52,-53,-54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Es muss versucht werden mehrere Dateien auf einmal zu laden</w:t>
            </w:r>
          </w:p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Es muss versucht werden andere Dateiformate als XML zu laden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9B34C9" w:rsidP="00E80962">
            <w:pPr>
              <w:pStyle w:val="Listenabsatz1"/>
              <w:numPr>
                <w:ilvl w:val="0"/>
                <w:numId w:val="3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Eigenen korrekten Dateipfad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E80962">
            <w:pPr>
              <w:pStyle w:val="Listenabsatz1"/>
              <w:numPr>
                <w:ilvl w:val="0"/>
                <w:numId w:val="32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Pfad wird ohne Fehlermeldung im Textfeld übernommen</w:t>
            </w:r>
          </w:p>
        </w:tc>
      </w:tr>
    </w:tbl>
    <w:p w:rsidR="008059A4" w:rsidRPr="00D97609" w:rsidRDefault="008059A4" w:rsidP="00E914C1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A7068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[SYS_TCODEG</w:t>
            </w:r>
            <w:r w:rsidR="00252D34" w:rsidRPr="00D97609">
              <w:rPr>
                <w:rFonts w:ascii="Tahoma" w:hAnsi="Tahoma" w:cs="Tahoma"/>
                <w:sz w:val="20"/>
              </w:rPr>
              <w:t>_7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640CE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eines Templates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640CE3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Req-56,-57,-58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A70682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8476E1" w:rsidP="00E80962">
            <w:pPr>
              <w:pStyle w:val="Listenabsatz1"/>
              <w:numPr>
                <w:ilvl w:val="0"/>
                <w:numId w:val="7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Editieren des Standard</w:t>
            </w:r>
            <w:r w:rsidR="00640CE3" w:rsidRPr="00D97609">
              <w:rPr>
                <w:rFonts w:ascii="Tahoma" w:hAnsi="Tahoma" w:cs="Tahoma"/>
                <w:sz w:val="20"/>
                <w:szCs w:val="20"/>
              </w:rPr>
              <w:t xml:space="preserve"> Templates</w:t>
            </w:r>
          </w:p>
          <w:p w:rsidR="00640CE3" w:rsidRPr="00D97609" w:rsidRDefault="00640CE3" w:rsidP="00E80962">
            <w:pPr>
              <w:pStyle w:val="Listenabsatz1"/>
              <w:numPr>
                <w:ilvl w:val="0"/>
                <w:numId w:val="75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Laden des editierten Templates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E80962">
            <w:pPr>
              <w:pStyle w:val="Listenabsatz1"/>
              <w:numPr>
                <w:ilvl w:val="0"/>
                <w:numId w:val="7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Template lässt sich in externem Texteditor öffnen, editieren und speichern</w:t>
            </w:r>
          </w:p>
          <w:p w:rsidR="00640CE3" w:rsidRPr="00D97609" w:rsidRDefault="00640CE3" w:rsidP="00E80962">
            <w:pPr>
              <w:pStyle w:val="Listenabsatz1"/>
              <w:numPr>
                <w:ilvl w:val="0"/>
                <w:numId w:val="76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Pfad wird ohne Fehlermeldung im Textfeld übernommen</w:t>
            </w:r>
          </w:p>
        </w:tc>
      </w:tr>
    </w:tbl>
    <w:p w:rsidR="00640CE3" w:rsidRPr="00D97609" w:rsidRDefault="00640CE3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tbl>
      <w:tblPr>
        <w:tblW w:w="9309" w:type="dxa"/>
        <w:tblInd w:w="-5" w:type="dxa"/>
        <w:tblLayout w:type="fixed"/>
        <w:tblLook w:val="0000"/>
      </w:tblPr>
      <w:tblGrid>
        <w:gridCol w:w="1517"/>
        <w:gridCol w:w="7792"/>
      </w:tblGrid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lastRenderedPageBreak/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TCODEG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52D34" w:rsidRPr="00D97609">
              <w:rPr>
                <w:rFonts w:ascii="Tahoma" w:hAnsi="Tahoma" w:cs="Tahoma"/>
                <w:sz w:val="20"/>
              </w:rPr>
              <w:t>8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Speichern einer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Datei</w:t>
            </w:r>
            <w:r w:rsidR="00640CE3" w:rsidRPr="00D97609">
              <w:rPr>
                <w:rFonts w:ascii="Tahoma" w:hAnsi="Tahoma" w:cs="Tahoma"/>
                <w:szCs w:val="20"/>
              </w:rPr>
              <w:t xml:space="preserve"> mit falschem </w:t>
            </w:r>
            <w:proofErr w:type="spellStart"/>
            <w:r w:rsidR="00640CE3" w:rsidRPr="00D97609">
              <w:rPr>
                <w:rFonts w:ascii="Tahoma" w:hAnsi="Tahoma" w:cs="Tahoma"/>
                <w:szCs w:val="20"/>
              </w:rPr>
              <w:t>Testscript</w:t>
            </w:r>
            <w:proofErr w:type="spellEnd"/>
            <w:r w:rsidR="00640CE3" w:rsidRPr="00D97609">
              <w:rPr>
                <w:rFonts w:ascii="Tahoma" w:hAnsi="Tahoma" w:cs="Tahoma"/>
                <w:szCs w:val="20"/>
              </w:rPr>
              <w:t xml:space="preserve"> Format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8458AD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Req-55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2876E5"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="002876E5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E914C1" w:rsidRPr="00D97609" w:rsidRDefault="00E914C1" w:rsidP="00114C2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Laden eines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Testscripts</w:t>
            </w:r>
            <w:proofErr w:type="spellEnd"/>
          </w:p>
          <w:p w:rsidR="00E914C1" w:rsidRPr="00D97609" w:rsidRDefault="00640CE3" w:rsidP="008458A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 Templates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2876E5" w:rsidP="00114C2D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="00E914C1"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AD" w:rsidRPr="00D97609" w:rsidRDefault="008458AD" w:rsidP="00E80962">
            <w:pPr>
              <w:pStyle w:val="Listenabsatz1"/>
              <w:numPr>
                <w:ilvl w:val="0"/>
                <w:numId w:val="7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Start der Generierung</w:t>
            </w:r>
          </w:p>
          <w:p w:rsidR="00E914C1" w:rsidRPr="00D97609" w:rsidRDefault="00E914C1" w:rsidP="00E80962">
            <w:pPr>
              <w:pStyle w:val="Listenabsatz1"/>
              <w:numPr>
                <w:ilvl w:val="0"/>
                <w:numId w:val="77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Korrekter Dateipfad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640CE3" w:rsidP="00E80962">
            <w:pPr>
              <w:pStyle w:val="Listenabsatz1"/>
              <w:numPr>
                <w:ilvl w:val="0"/>
                <w:numId w:val="78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Fehlermeldung </w:t>
            </w:r>
            <w:proofErr w:type="spellStart"/>
            <w:r w:rsidRPr="00D97609">
              <w:rPr>
                <w:rFonts w:ascii="Tahoma" w:hAnsi="Tahoma" w:cs="Tahoma"/>
                <w:sz w:val="20"/>
                <w:szCs w:val="20"/>
              </w:rPr>
              <w:t>Testscript</w:t>
            </w:r>
            <w:proofErr w:type="spellEnd"/>
            <w:r w:rsidRPr="00D97609">
              <w:rPr>
                <w:rFonts w:ascii="Tahoma" w:hAnsi="Tahoma" w:cs="Tahoma"/>
                <w:sz w:val="20"/>
                <w:szCs w:val="20"/>
              </w:rPr>
              <w:t xml:space="preserve"> nicht valide</w:t>
            </w:r>
          </w:p>
        </w:tc>
      </w:tr>
    </w:tbl>
    <w:p w:rsidR="00252D34" w:rsidRPr="00D97609" w:rsidRDefault="00252D34" w:rsidP="00E914C1">
      <w:pPr>
        <w:rPr>
          <w:rFonts w:ascii="Tahoma" w:hAnsi="Tahoma" w:cs="Tahoma"/>
        </w:rPr>
      </w:pPr>
    </w:p>
    <w:tbl>
      <w:tblPr>
        <w:tblW w:w="9309" w:type="dxa"/>
        <w:tblInd w:w="-5" w:type="dxa"/>
        <w:tblLayout w:type="fixed"/>
        <w:tblLook w:val="0000"/>
      </w:tblPr>
      <w:tblGrid>
        <w:gridCol w:w="1517"/>
        <w:gridCol w:w="7792"/>
      </w:tblGrid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A7068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[SYS_TCODEG_</w:t>
            </w:r>
            <w:r w:rsidR="00252D34" w:rsidRPr="00D97609">
              <w:rPr>
                <w:rFonts w:ascii="Tahoma" w:hAnsi="Tahoma" w:cs="Tahoma"/>
                <w:sz w:val="20"/>
              </w:rPr>
              <w:t>9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8458A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Speichern einer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Datei mit falschem </w:t>
            </w:r>
            <w:r w:rsidR="008458AD" w:rsidRPr="00D97609">
              <w:rPr>
                <w:rFonts w:ascii="Tahoma" w:hAnsi="Tahoma" w:cs="Tahoma"/>
                <w:szCs w:val="20"/>
              </w:rPr>
              <w:t>Template</w:t>
            </w:r>
            <w:r w:rsidRPr="00D97609">
              <w:rPr>
                <w:rFonts w:ascii="Tahoma" w:hAnsi="Tahoma" w:cs="Tahoma"/>
                <w:szCs w:val="20"/>
              </w:rPr>
              <w:t xml:space="preserve"> Format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Req-59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A70682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640CE3" w:rsidRPr="00D97609" w:rsidRDefault="00640CE3" w:rsidP="00A70682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Laden eines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Testscripts</w:t>
            </w:r>
            <w:proofErr w:type="spellEnd"/>
          </w:p>
          <w:p w:rsidR="00640CE3" w:rsidRPr="00D97609" w:rsidRDefault="00640CE3" w:rsidP="008458A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 Templates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AD" w:rsidRPr="00D97609" w:rsidRDefault="008458AD" w:rsidP="00E80962">
            <w:pPr>
              <w:pStyle w:val="Listenabsatz1"/>
              <w:numPr>
                <w:ilvl w:val="0"/>
                <w:numId w:val="79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Start der Generierung</w:t>
            </w:r>
          </w:p>
          <w:p w:rsidR="00640CE3" w:rsidRPr="00D97609" w:rsidRDefault="008458AD" w:rsidP="00E80962">
            <w:pPr>
              <w:pStyle w:val="Listenabsatz1"/>
              <w:numPr>
                <w:ilvl w:val="0"/>
                <w:numId w:val="79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Korrekter Dateipfad</w:t>
            </w:r>
          </w:p>
        </w:tc>
      </w:tr>
      <w:tr w:rsidR="00640CE3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CE3" w:rsidRPr="00D97609" w:rsidRDefault="00640CE3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CE3" w:rsidRPr="00D97609" w:rsidRDefault="00640CE3" w:rsidP="00E80962">
            <w:pPr>
              <w:pStyle w:val="Listenabsatz1"/>
              <w:numPr>
                <w:ilvl w:val="0"/>
                <w:numId w:val="80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Fehlermeldung </w:t>
            </w:r>
            <w:r w:rsidR="008458AD" w:rsidRPr="00D97609">
              <w:rPr>
                <w:rFonts w:ascii="Tahoma" w:hAnsi="Tahoma" w:cs="Tahoma"/>
                <w:sz w:val="20"/>
                <w:szCs w:val="20"/>
              </w:rPr>
              <w:t>Template</w:t>
            </w:r>
            <w:r w:rsidRPr="00D97609">
              <w:rPr>
                <w:rFonts w:ascii="Tahoma" w:hAnsi="Tahoma" w:cs="Tahoma"/>
                <w:sz w:val="20"/>
                <w:szCs w:val="20"/>
              </w:rPr>
              <w:t xml:space="preserve"> nicht valide</w:t>
            </w:r>
          </w:p>
        </w:tc>
      </w:tr>
    </w:tbl>
    <w:p w:rsidR="00640CE3" w:rsidRPr="00D97609" w:rsidRDefault="00640CE3" w:rsidP="00640CE3">
      <w:pPr>
        <w:rPr>
          <w:rFonts w:ascii="Tahoma" w:hAnsi="Tahoma" w:cs="Tahoma"/>
        </w:rPr>
      </w:pPr>
    </w:p>
    <w:tbl>
      <w:tblPr>
        <w:tblW w:w="9309" w:type="dxa"/>
        <w:tblInd w:w="-5" w:type="dxa"/>
        <w:tblLayout w:type="fixed"/>
        <w:tblLook w:val="0000"/>
      </w:tblPr>
      <w:tblGrid>
        <w:gridCol w:w="1517"/>
        <w:gridCol w:w="7792"/>
      </w:tblGrid>
      <w:tr w:rsidR="008458AD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8AD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AD" w:rsidRPr="00D97609" w:rsidRDefault="008458AD" w:rsidP="00A7068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[SYS_TCODEG_</w:t>
            </w:r>
            <w:r w:rsidR="00252D34" w:rsidRPr="00D97609">
              <w:rPr>
                <w:rFonts w:ascii="Tahoma" w:hAnsi="Tahoma" w:cs="Tahoma"/>
                <w:sz w:val="20"/>
              </w:rPr>
              <w:t>10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8458AD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8AD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AD" w:rsidRPr="00D97609" w:rsidRDefault="008458AD" w:rsidP="008458A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Speichern einer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Datei</w:t>
            </w:r>
          </w:p>
        </w:tc>
      </w:tr>
      <w:tr w:rsidR="008458AD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8AD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AD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Req-60,-62,-63,-64</w:t>
            </w:r>
          </w:p>
        </w:tc>
      </w:tr>
      <w:tr w:rsidR="008458AD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8AD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AD" w:rsidRPr="00D97609" w:rsidRDefault="008458AD" w:rsidP="00A70682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  <w:p w:rsidR="008458AD" w:rsidRPr="00D97609" w:rsidRDefault="008458AD" w:rsidP="00A70682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Laden eines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Testscripts</w:t>
            </w:r>
            <w:proofErr w:type="spellEnd"/>
          </w:p>
          <w:p w:rsidR="008458AD" w:rsidRPr="00D97609" w:rsidRDefault="008458AD" w:rsidP="008458A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Laden eine Templates</w:t>
            </w:r>
          </w:p>
        </w:tc>
      </w:tr>
      <w:tr w:rsidR="008458AD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8AD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AD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8458AD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8AD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AD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Button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Generate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muss während Generierung ausgegraut sein und bei Beendung muss ein Dialog den Status mitteilen</w:t>
            </w:r>
          </w:p>
          <w:p w:rsidR="0071209E" w:rsidRPr="00D97609" w:rsidRDefault="0071209E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Beim öffnen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Filedialogs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muss man sich im Standartordner für Testcodes befinden</w:t>
            </w:r>
          </w:p>
        </w:tc>
      </w:tr>
      <w:tr w:rsidR="008458AD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8AD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AD" w:rsidRPr="00D97609" w:rsidRDefault="008458AD" w:rsidP="00E80962">
            <w:pPr>
              <w:pStyle w:val="Listenabsatz1"/>
              <w:numPr>
                <w:ilvl w:val="0"/>
                <w:numId w:val="81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Start der Generierung</w:t>
            </w:r>
          </w:p>
          <w:p w:rsidR="008458AD" w:rsidRPr="00D97609" w:rsidRDefault="009B34C9" w:rsidP="00E80962">
            <w:pPr>
              <w:pStyle w:val="Listenabsatz1"/>
              <w:numPr>
                <w:ilvl w:val="0"/>
                <w:numId w:val="81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Eigenen korrekten</w:t>
            </w:r>
            <w:r w:rsidR="008458AD" w:rsidRPr="00D97609">
              <w:rPr>
                <w:rFonts w:ascii="Tahoma" w:hAnsi="Tahoma" w:cs="Tahoma"/>
                <w:sz w:val="20"/>
                <w:szCs w:val="20"/>
              </w:rPr>
              <w:t xml:space="preserve"> Dateipfad</w:t>
            </w:r>
          </w:p>
        </w:tc>
      </w:tr>
      <w:tr w:rsidR="008458AD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8AD" w:rsidRPr="00D97609" w:rsidRDefault="008458AD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AD" w:rsidRPr="00D97609" w:rsidRDefault="005245A8" w:rsidP="00E80962">
            <w:pPr>
              <w:pStyle w:val="Listenabsatz1"/>
              <w:numPr>
                <w:ilvl w:val="0"/>
                <w:numId w:val="82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Einzelne </w:t>
            </w:r>
            <w:r w:rsidR="008458AD" w:rsidRPr="00D97609">
              <w:rPr>
                <w:rFonts w:ascii="Tahoma" w:hAnsi="Tahoma" w:cs="Tahoma"/>
                <w:sz w:val="20"/>
                <w:szCs w:val="20"/>
              </w:rPr>
              <w:t>Datei liegt am angegebenen Ort mit angegebenem Dateinamen vor</w:t>
            </w:r>
          </w:p>
        </w:tc>
      </w:tr>
    </w:tbl>
    <w:p w:rsidR="00640CE3" w:rsidRPr="00D97609" w:rsidRDefault="00640CE3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p w:rsidR="00402088" w:rsidRPr="00D97609" w:rsidRDefault="00402088" w:rsidP="00E914C1">
      <w:pPr>
        <w:rPr>
          <w:rFonts w:ascii="Tahoma" w:hAnsi="Tahoma" w:cs="Tahoma"/>
        </w:rPr>
      </w:pPr>
    </w:p>
    <w:tbl>
      <w:tblPr>
        <w:tblW w:w="9309" w:type="dxa"/>
        <w:tblInd w:w="-5" w:type="dxa"/>
        <w:tblLayout w:type="fixed"/>
        <w:tblLook w:val="0000"/>
      </w:tblPr>
      <w:tblGrid>
        <w:gridCol w:w="1517"/>
        <w:gridCol w:w="7792"/>
      </w:tblGrid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lastRenderedPageBreak/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TCODEG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52D34" w:rsidRPr="00D97609">
              <w:rPr>
                <w:rFonts w:ascii="Tahoma" w:hAnsi="Tahoma" w:cs="Tahoma"/>
                <w:sz w:val="20"/>
              </w:rPr>
              <w:t>11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016D59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Fenster vergrößern/ verkleinern 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016D59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Req-03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2876E5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2876E5"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="002876E5"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2876E5" w:rsidP="00114C2D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="00E914C1"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Die GUI sollte keine Grafikfehler anzeigen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016D59" w:rsidP="00016D59">
            <w:pPr>
              <w:pStyle w:val="Listenabsatz1"/>
              <w:suppressAutoHyphens w:val="0"/>
              <w:spacing w:before="60" w:after="60" w:line="24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Keiner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016D59" w:rsidP="00E80962">
            <w:pPr>
              <w:pStyle w:val="Listenabsatz1"/>
              <w:numPr>
                <w:ilvl w:val="0"/>
                <w:numId w:val="30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Fenster lässt sich </w:t>
            </w:r>
            <w:proofErr w:type="spellStart"/>
            <w:r w:rsidR="008476E1" w:rsidRPr="00D97609">
              <w:rPr>
                <w:rFonts w:ascii="Tahoma" w:hAnsi="Tahoma" w:cs="Tahoma"/>
                <w:sz w:val="20"/>
                <w:szCs w:val="20"/>
              </w:rPr>
              <w:t>vergrösser</w:t>
            </w:r>
            <w:proofErr w:type="spellEnd"/>
            <w:r w:rsidR="008476E1" w:rsidRPr="00D97609">
              <w:rPr>
                <w:rFonts w:ascii="Tahoma" w:hAnsi="Tahoma" w:cs="Tahoma"/>
                <w:sz w:val="20"/>
                <w:szCs w:val="20"/>
              </w:rPr>
              <w:t>, verkleinern</w:t>
            </w:r>
            <w:r w:rsidR="00173EBC" w:rsidRPr="00D97609">
              <w:rPr>
                <w:rFonts w:ascii="Tahoma" w:hAnsi="Tahoma" w:cs="Tahoma"/>
                <w:sz w:val="20"/>
                <w:szCs w:val="20"/>
              </w:rPr>
              <w:t xml:space="preserve"> und Inhalt passt sich an</w:t>
            </w:r>
          </w:p>
        </w:tc>
      </w:tr>
    </w:tbl>
    <w:p w:rsidR="00E914C1" w:rsidRPr="00D97609" w:rsidRDefault="00E914C1" w:rsidP="00E914C1">
      <w:pPr>
        <w:rPr>
          <w:rFonts w:ascii="Tahoma" w:hAnsi="Tahoma" w:cs="Tahoma"/>
        </w:rPr>
      </w:pPr>
    </w:p>
    <w:tbl>
      <w:tblPr>
        <w:tblW w:w="9309" w:type="dxa"/>
        <w:tblInd w:w="-5" w:type="dxa"/>
        <w:tblLayout w:type="fixed"/>
        <w:tblLook w:val="0000"/>
      </w:tblPr>
      <w:tblGrid>
        <w:gridCol w:w="1517"/>
        <w:gridCol w:w="7792"/>
      </w:tblGrid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</w:t>
            </w:r>
            <w:r w:rsidR="00172BBD" w:rsidRPr="00D97609">
              <w:rPr>
                <w:rFonts w:ascii="Tahoma" w:hAnsi="Tahoma" w:cs="Tahoma"/>
                <w:sz w:val="20"/>
              </w:rPr>
              <w:t>TCODEG</w:t>
            </w:r>
            <w:r w:rsidRPr="00D97609">
              <w:rPr>
                <w:rFonts w:ascii="Tahoma" w:hAnsi="Tahoma" w:cs="Tahoma"/>
                <w:sz w:val="20"/>
              </w:rPr>
              <w:t>_</w:t>
            </w:r>
            <w:r w:rsidR="00252D34" w:rsidRPr="00D97609">
              <w:rPr>
                <w:rFonts w:ascii="Tahoma" w:hAnsi="Tahoma" w:cs="Tahoma"/>
                <w:sz w:val="20"/>
              </w:rPr>
              <w:t>12</w:t>
            </w:r>
            <w:r w:rsidRPr="00D97609">
              <w:rPr>
                <w:rFonts w:ascii="Tahoma" w:hAnsi="Tahoma" w:cs="Tahoma"/>
                <w:sz w:val="20"/>
              </w:rPr>
              <w:t>]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Testen einer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Sourcefile</w:t>
            </w:r>
            <w:proofErr w:type="spellEnd"/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173EBC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Req-61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="002876E5"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="002876E5" w:rsidRPr="00D97609">
              <w:rPr>
                <w:rFonts w:ascii="Tahoma" w:hAnsi="Tahoma" w:cs="Tahoma"/>
                <w:szCs w:val="20"/>
              </w:rPr>
              <w:t xml:space="preserve"> Generators</w:t>
            </w:r>
          </w:p>
          <w:p w:rsidR="00E914C1" w:rsidRPr="00D97609" w:rsidRDefault="00E914C1" w:rsidP="00114C2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Generieren einer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Sourcefile</w:t>
            </w:r>
            <w:proofErr w:type="spellEnd"/>
          </w:p>
          <w:p w:rsidR="00E914C1" w:rsidRPr="00D97609" w:rsidRDefault="00E914C1" w:rsidP="00114C2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Einbinden der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Sourcefile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in eine Testsuite</w:t>
            </w:r>
          </w:p>
          <w:p w:rsidR="00E914C1" w:rsidRPr="00D97609" w:rsidRDefault="00E914C1" w:rsidP="00114C2D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Editieren der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Verifysektion</w:t>
            </w:r>
            <w:proofErr w:type="spellEnd"/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2876E5" w:rsidP="00114C2D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="00E914C1"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E914C1" w:rsidP="00E80962">
            <w:pPr>
              <w:pStyle w:val="Listenabsatz1"/>
              <w:numPr>
                <w:ilvl w:val="0"/>
                <w:numId w:val="29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Test auf True</w:t>
            </w:r>
          </w:p>
        </w:tc>
      </w:tr>
      <w:tr w:rsidR="00E914C1" w:rsidRPr="00D97609" w:rsidTr="00114C2D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14C1" w:rsidRPr="00D97609" w:rsidRDefault="00E914C1" w:rsidP="00114C2D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4C1" w:rsidRPr="00D97609" w:rsidRDefault="00173EBC" w:rsidP="00E80962">
            <w:pPr>
              <w:pStyle w:val="Listenabsatz1"/>
              <w:numPr>
                <w:ilvl w:val="0"/>
                <w:numId w:val="28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 xml:space="preserve">Genau so viele </w:t>
            </w:r>
            <w:r w:rsidR="00355DEF" w:rsidRPr="00D97609">
              <w:rPr>
                <w:rFonts w:ascii="Tahoma" w:hAnsi="Tahoma" w:cs="Tahoma"/>
                <w:sz w:val="20"/>
                <w:szCs w:val="20"/>
              </w:rPr>
              <w:t>Ergebnisse</w:t>
            </w:r>
            <w:r w:rsidRPr="00D97609">
              <w:rPr>
                <w:rFonts w:ascii="Tahoma" w:hAnsi="Tahoma" w:cs="Tahoma"/>
                <w:sz w:val="20"/>
                <w:szCs w:val="20"/>
              </w:rPr>
              <w:t xml:space="preserve"> wie </w:t>
            </w:r>
            <w:proofErr w:type="spellStart"/>
            <w:r w:rsidRPr="00D97609">
              <w:rPr>
                <w:rFonts w:ascii="Tahoma" w:hAnsi="Tahoma" w:cs="Tahoma"/>
                <w:sz w:val="20"/>
                <w:szCs w:val="20"/>
              </w:rPr>
              <w:t>Testcases</w:t>
            </w:r>
            <w:proofErr w:type="spellEnd"/>
          </w:p>
        </w:tc>
      </w:tr>
    </w:tbl>
    <w:p w:rsidR="000B1AA7" w:rsidRPr="00D97609" w:rsidRDefault="000B1AA7" w:rsidP="00E914C1">
      <w:pPr>
        <w:rPr>
          <w:rFonts w:ascii="Tahoma" w:hAnsi="Tahoma" w:cs="Tahoma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517"/>
        <w:gridCol w:w="7792"/>
      </w:tblGrid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Test-ID: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pStyle w:val="StandardEHWeidemannComBook"/>
              <w:snapToGrid w:val="0"/>
              <w:rPr>
                <w:rFonts w:ascii="Tahoma" w:hAnsi="Tahoma" w:cs="Tahoma"/>
                <w:sz w:val="20"/>
              </w:rPr>
            </w:pPr>
            <w:r w:rsidRPr="00D97609">
              <w:rPr>
                <w:rFonts w:ascii="Tahoma" w:hAnsi="Tahoma" w:cs="Tahoma"/>
                <w:sz w:val="20"/>
              </w:rPr>
              <w:t>[SYS_TCODEG_</w:t>
            </w:r>
            <w:r w:rsidR="00252D34" w:rsidRPr="00D97609">
              <w:rPr>
                <w:rFonts w:ascii="Tahoma" w:hAnsi="Tahoma" w:cs="Tahoma"/>
                <w:sz w:val="20"/>
              </w:rPr>
              <w:t>1</w:t>
            </w:r>
            <w:r w:rsidRPr="00D97609">
              <w:rPr>
                <w:rFonts w:ascii="Tahoma" w:hAnsi="Tahoma" w:cs="Tahoma"/>
                <w:sz w:val="20"/>
              </w:rPr>
              <w:t>3]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Name: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Test der </w:t>
            </w:r>
            <w:r w:rsidR="008476E1" w:rsidRPr="00D97609">
              <w:rPr>
                <w:rFonts w:ascii="Tahoma" w:hAnsi="Tahoma" w:cs="Tahoma"/>
                <w:szCs w:val="20"/>
              </w:rPr>
              <w:t xml:space="preserve">Standard </w:t>
            </w:r>
            <w:proofErr w:type="spellStart"/>
            <w:r w:rsidR="008476E1" w:rsidRPr="00D97609">
              <w:rPr>
                <w:rFonts w:ascii="Tahoma" w:hAnsi="Tahoma" w:cs="Tahoma"/>
                <w:szCs w:val="20"/>
              </w:rPr>
              <w:t>Filedialoge</w:t>
            </w:r>
            <w:proofErr w:type="spellEnd"/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TECH_REQ: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Vorbereitung: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numPr>
                <w:ilvl w:val="0"/>
                <w:numId w:val="3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 xml:space="preserve">Start des </w:t>
            </w:r>
            <w:proofErr w:type="spellStart"/>
            <w:r w:rsidRPr="00D97609">
              <w:rPr>
                <w:rFonts w:ascii="Tahoma" w:hAnsi="Tahoma" w:cs="Tahoma"/>
                <w:szCs w:val="20"/>
              </w:rPr>
              <w:t>TestCode</w:t>
            </w:r>
            <w:proofErr w:type="spellEnd"/>
            <w:r w:rsidRPr="00D97609">
              <w:rPr>
                <w:rFonts w:ascii="Tahoma" w:hAnsi="Tahoma" w:cs="Tahoma"/>
                <w:szCs w:val="20"/>
              </w:rPr>
              <w:t xml:space="preserve"> Generator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Umgebung: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</w:rPr>
              <w:t>TestCode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r w:rsidRPr="00D97609">
              <w:rPr>
                <w:rFonts w:ascii="Tahoma" w:hAnsi="Tahoma" w:cs="Tahoma"/>
                <w:szCs w:val="20"/>
              </w:rPr>
              <w:t>Generator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Bemerkungen: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Keine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Input: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A70682">
            <w:pPr>
              <w:pStyle w:val="Listenabsatz1"/>
              <w:suppressAutoHyphens w:val="0"/>
              <w:spacing w:before="60" w:after="60" w:line="240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D97609">
              <w:rPr>
                <w:rFonts w:ascii="Tahoma" w:hAnsi="Tahoma" w:cs="Tahoma"/>
                <w:sz w:val="20"/>
                <w:szCs w:val="20"/>
              </w:rPr>
              <w:t>1.   Betätigen der Browse Buttons</w:t>
            </w:r>
          </w:p>
        </w:tc>
      </w:tr>
      <w:tr w:rsidR="008059A4" w:rsidRPr="00D97609" w:rsidTr="00A70682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59A4" w:rsidRPr="00D97609" w:rsidRDefault="008059A4" w:rsidP="00A70682">
            <w:pPr>
              <w:snapToGrid w:val="0"/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Output: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4" w:rsidRPr="00D97609" w:rsidRDefault="008059A4" w:rsidP="00E80962">
            <w:pPr>
              <w:pStyle w:val="Listenabsatz1"/>
              <w:numPr>
                <w:ilvl w:val="0"/>
                <w:numId w:val="34"/>
              </w:numPr>
              <w:suppressAutoHyphens w:val="0"/>
              <w:spacing w:before="60" w:after="6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D97609">
              <w:rPr>
                <w:rFonts w:ascii="Tahoma" w:hAnsi="Tahoma" w:cs="Tahoma"/>
                <w:sz w:val="20"/>
                <w:szCs w:val="20"/>
              </w:rPr>
              <w:t>Filedialog</w:t>
            </w:r>
            <w:proofErr w:type="spellEnd"/>
            <w:r w:rsidRPr="00D97609">
              <w:rPr>
                <w:rFonts w:ascii="Tahoma" w:hAnsi="Tahoma" w:cs="Tahoma"/>
                <w:sz w:val="20"/>
                <w:szCs w:val="20"/>
              </w:rPr>
              <w:t xml:space="preserve"> öffnet sich</w:t>
            </w:r>
          </w:p>
        </w:tc>
      </w:tr>
    </w:tbl>
    <w:p w:rsidR="007210FF" w:rsidRPr="00D97609" w:rsidRDefault="007210FF" w:rsidP="007210FF">
      <w:pPr>
        <w:pStyle w:val="berschrift1"/>
        <w:rPr>
          <w:rFonts w:ascii="Tahoma" w:hAnsi="Tahoma" w:cs="Tahoma"/>
        </w:rPr>
      </w:pPr>
      <w:bookmarkStart w:id="7" w:name="_Toc290890891"/>
      <w:r w:rsidRPr="00D97609">
        <w:rPr>
          <w:rFonts w:ascii="Tahoma" w:hAnsi="Tahoma" w:cs="Tahoma"/>
        </w:rPr>
        <w:lastRenderedPageBreak/>
        <w:t>Anhang</w:t>
      </w:r>
      <w:bookmarkEnd w:id="7"/>
    </w:p>
    <w:p w:rsidR="00E61077" w:rsidRPr="00D97609" w:rsidRDefault="00E61077" w:rsidP="00A5666B">
      <w:pPr>
        <w:pStyle w:val="berschrift2"/>
        <w:rPr>
          <w:rFonts w:ascii="Tahoma" w:hAnsi="Tahoma" w:cs="Tahoma"/>
        </w:rPr>
      </w:pPr>
      <w:bookmarkStart w:id="8" w:name="_Toc290890892"/>
      <w:r w:rsidRPr="00D97609">
        <w:rPr>
          <w:rFonts w:ascii="Tahoma" w:hAnsi="Tahoma" w:cs="Tahoma"/>
        </w:rPr>
        <w:t>Testdaten</w:t>
      </w:r>
      <w:r w:rsidR="00FA5038" w:rsidRPr="00D97609">
        <w:rPr>
          <w:rFonts w:ascii="Tahoma" w:hAnsi="Tahoma" w:cs="Tahoma"/>
        </w:rPr>
        <w:t>/ Erwartete Ergebnisse</w:t>
      </w:r>
      <w:r w:rsidR="00A5666B" w:rsidRPr="00D97609">
        <w:rPr>
          <w:rFonts w:ascii="Tahoma" w:hAnsi="Tahoma" w:cs="Tahoma"/>
        </w:rPr>
        <w:t xml:space="preserve"> Evolutionärer Algorithmus</w:t>
      </w:r>
      <w:r w:rsidRPr="00D97609">
        <w:rPr>
          <w:rFonts w:ascii="Tahoma" w:hAnsi="Tahoma" w:cs="Tahoma"/>
        </w:rPr>
        <w:t>:</w:t>
      </w:r>
      <w:bookmarkEnd w:id="8"/>
    </w:p>
    <w:p w:rsidR="00500026" w:rsidRPr="00D97609" w:rsidRDefault="009F4F95" w:rsidP="007210FF">
      <w:pPr>
        <w:rPr>
          <w:rFonts w:ascii="Tahoma" w:hAnsi="Tahoma" w:cs="Tahoma"/>
          <w:sz w:val="22"/>
          <w:szCs w:val="28"/>
        </w:rPr>
      </w:pPr>
      <w:r w:rsidRPr="00D97609">
        <w:rPr>
          <w:rFonts w:ascii="Tahoma" w:hAnsi="Tahoma" w:cs="Tahoma"/>
          <w:sz w:val="22"/>
          <w:szCs w:val="28"/>
        </w:rPr>
        <w:t xml:space="preserve">Mit </w:t>
      </w:r>
      <w:proofErr w:type="spellStart"/>
      <w:r w:rsidRPr="00D97609">
        <w:rPr>
          <w:rFonts w:ascii="Tahoma" w:hAnsi="Tahoma" w:cs="Tahoma"/>
          <w:sz w:val="22"/>
          <w:szCs w:val="28"/>
        </w:rPr>
        <w:t>Einstellungs</w:t>
      </w:r>
      <w:proofErr w:type="spellEnd"/>
      <w:r w:rsidRPr="00D97609">
        <w:rPr>
          <w:rFonts w:ascii="Tahoma" w:hAnsi="Tahoma" w:cs="Tahoma"/>
          <w:sz w:val="22"/>
          <w:szCs w:val="28"/>
        </w:rPr>
        <w:t xml:space="preserve"> - Datei # 1:</w:t>
      </w:r>
    </w:p>
    <w:p w:rsidR="009F4F95" w:rsidRPr="00D97609" w:rsidRDefault="009F4F95" w:rsidP="007210FF">
      <w:pPr>
        <w:rPr>
          <w:rFonts w:ascii="Tahoma" w:hAnsi="Tahoma" w:cs="Tahoma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500026" w:rsidRPr="00D97609" w:rsidTr="008321AD">
        <w:tc>
          <w:tcPr>
            <w:tcW w:w="3164" w:type="dxa"/>
          </w:tcPr>
          <w:p w:rsidR="00500026" w:rsidRPr="00D97609" w:rsidRDefault="0050002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Testdaten Nr.1</w:t>
            </w:r>
          </w:p>
        </w:tc>
        <w:tc>
          <w:tcPr>
            <w:tcW w:w="6300" w:type="dxa"/>
          </w:tcPr>
          <w:p w:rsidR="00500026" w:rsidRPr="00D97609" w:rsidRDefault="00500026" w:rsidP="00382706">
            <w:pPr>
              <w:rPr>
                <w:rFonts w:ascii="Tahoma" w:hAnsi="Tahoma" w:cs="Tahoma"/>
              </w:rPr>
            </w:pPr>
          </w:p>
        </w:tc>
      </w:tr>
      <w:tr w:rsidR="00500026" w:rsidRPr="00D97609" w:rsidTr="008321AD">
        <w:tc>
          <w:tcPr>
            <w:tcW w:w="3164" w:type="dxa"/>
          </w:tcPr>
          <w:p w:rsidR="00500026" w:rsidRPr="00D97609" w:rsidRDefault="0050002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500026" w:rsidRPr="00D97609" w:rsidRDefault="00500026" w:rsidP="001A3A09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3^4</w:t>
            </w:r>
            <w:r w:rsidR="001A3A09" w:rsidRPr="00D97609">
              <w:rPr>
                <w:rFonts w:ascii="Tahoma" w:hAnsi="Tahoma" w:cs="Tahoma"/>
              </w:rPr>
              <w:t xml:space="preserve"> (configuration_3^4.xml)</w:t>
            </w:r>
          </w:p>
        </w:tc>
      </w:tr>
      <w:tr w:rsidR="00500026" w:rsidRPr="00D97609" w:rsidTr="008321AD">
        <w:tc>
          <w:tcPr>
            <w:tcW w:w="3164" w:type="dxa"/>
          </w:tcPr>
          <w:p w:rsidR="00500026" w:rsidRPr="00D97609" w:rsidRDefault="0050002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Population</w:t>
            </w:r>
          </w:p>
        </w:tc>
        <w:tc>
          <w:tcPr>
            <w:tcW w:w="6300" w:type="dxa"/>
          </w:tcPr>
          <w:p w:rsidR="00500026" w:rsidRPr="00D97609" w:rsidRDefault="0050002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100</w:t>
            </w:r>
          </w:p>
        </w:tc>
      </w:tr>
      <w:tr w:rsidR="00500026" w:rsidRPr="00D97609" w:rsidTr="008321AD">
        <w:tc>
          <w:tcPr>
            <w:tcW w:w="3164" w:type="dxa"/>
          </w:tcPr>
          <w:p w:rsidR="00500026" w:rsidRPr="00D97609" w:rsidRDefault="0050002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Mutationsrate</w:t>
            </w:r>
          </w:p>
        </w:tc>
        <w:tc>
          <w:tcPr>
            <w:tcW w:w="6300" w:type="dxa"/>
          </w:tcPr>
          <w:p w:rsidR="00500026" w:rsidRPr="00D97609" w:rsidRDefault="0050002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0,01</w:t>
            </w:r>
          </w:p>
        </w:tc>
      </w:tr>
      <w:tr w:rsidR="00500026" w:rsidRPr="00D97609" w:rsidTr="008321AD">
        <w:tc>
          <w:tcPr>
            <w:tcW w:w="3164" w:type="dxa"/>
          </w:tcPr>
          <w:p w:rsidR="00500026" w:rsidRPr="00D97609" w:rsidRDefault="0050002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Generation</w:t>
            </w:r>
          </w:p>
        </w:tc>
        <w:tc>
          <w:tcPr>
            <w:tcW w:w="6300" w:type="dxa"/>
          </w:tcPr>
          <w:p w:rsidR="00500026" w:rsidRPr="00D97609" w:rsidRDefault="009A5EB7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20</w:t>
            </w:r>
          </w:p>
        </w:tc>
      </w:tr>
      <w:tr w:rsidR="00500026" w:rsidRPr="00D97609" w:rsidTr="008321AD">
        <w:tc>
          <w:tcPr>
            <w:tcW w:w="3164" w:type="dxa"/>
          </w:tcPr>
          <w:p w:rsidR="00500026" w:rsidRPr="00D97609" w:rsidRDefault="0050002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Strategie</w:t>
            </w:r>
          </w:p>
        </w:tc>
        <w:tc>
          <w:tcPr>
            <w:tcW w:w="6300" w:type="dxa"/>
          </w:tcPr>
          <w:p w:rsidR="00500026" w:rsidRPr="00D97609" w:rsidRDefault="0050002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Elitismus</w:t>
            </w:r>
          </w:p>
        </w:tc>
      </w:tr>
      <w:tr w:rsidR="00500026" w:rsidRPr="00D97609" w:rsidTr="008321AD">
        <w:tc>
          <w:tcPr>
            <w:tcW w:w="3164" w:type="dxa"/>
          </w:tcPr>
          <w:p w:rsidR="00500026" w:rsidRPr="00D97609" w:rsidRDefault="0050002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Startpopulationsverfahren</w:t>
            </w:r>
          </w:p>
        </w:tc>
        <w:tc>
          <w:tcPr>
            <w:tcW w:w="6300" w:type="dxa"/>
          </w:tcPr>
          <w:p w:rsidR="00500026" w:rsidRPr="00D97609" w:rsidRDefault="00500026" w:rsidP="00382706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D97609">
              <w:rPr>
                <w:rFonts w:ascii="Tahoma" w:hAnsi="Tahoma" w:cs="Tahoma"/>
                <w:sz w:val="22"/>
                <w:szCs w:val="22"/>
              </w:rPr>
              <w:t>IPO</w:t>
            </w:r>
          </w:p>
        </w:tc>
      </w:tr>
      <w:tr w:rsidR="00500026" w:rsidRPr="00D97609" w:rsidTr="008321AD">
        <w:tc>
          <w:tcPr>
            <w:tcW w:w="3164" w:type="dxa"/>
          </w:tcPr>
          <w:p w:rsidR="00500026" w:rsidRPr="00D97609" w:rsidRDefault="00CF0476" w:rsidP="009A5EB7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 xml:space="preserve">gemitteltes </w:t>
            </w:r>
            <w:r w:rsidR="00500026" w:rsidRPr="00D97609">
              <w:rPr>
                <w:rFonts w:ascii="Tahoma" w:hAnsi="Tahoma" w:cs="Tahoma"/>
              </w:rPr>
              <w:t>Ergebnis</w:t>
            </w:r>
            <w:r w:rsidR="009A5EB7" w:rsidRPr="00D97609">
              <w:rPr>
                <w:rFonts w:ascii="Tahoma" w:hAnsi="Tahoma" w:cs="Tahoma"/>
              </w:rPr>
              <w:br/>
              <w:t>über 5 Läufe</w:t>
            </w:r>
          </w:p>
        </w:tc>
        <w:tc>
          <w:tcPr>
            <w:tcW w:w="6300" w:type="dxa"/>
          </w:tcPr>
          <w:p w:rsidR="00500026" w:rsidRPr="00D97609" w:rsidRDefault="00500026" w:rsidP="00382706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13,2</w:t>
            </w:r>
          </w:p>
        </w:tc>
      </w:tr>
    </w:tbl>
    <w:p w:rsidR="00FA5038" w:rsidRPr="00D97609" w:rsidRDefault="00FA5038">
      <w:pPr>
        <w:rPr>
          <w:rFonts w:ascii="Tahoma" w:hAnsi="Tahoma" w:cs="Tahoma"/>
        </w:rPr>
      </w:pPr>
    </w:p>
    <w:p w:rsidR="00CF0476" w:rsidRPr="00D97609" w:rsidRDefault="00CF0476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Testdaten Nr.2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3^13</w:t>
            </w:r>
            <w:r w:rsidR="001A3A09" w:rsidRPr="00D97609">
              <w:rPr>
                <w:rFonts w:ascii="Tahoma" w:hAnsi="Tahoma" w:cs="Tahoma"/>
              </w:rPr>
              <w:t xml:space="preserve"> (configuration_3^13.xml)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Population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100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Mutationsrate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0,01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Generation</w:t>
            </w:r>
          </w:p>
        </w:tc>
        <w:tc>
          <w:tcPr>
            <w:tcW w:w="6300" w:type="dxa"/>
          </w:tcPr>
          <w:p w:rsidR="00CF0476" w:rsidRPr="00D97609" w:rsidRDefault="009A5EB7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20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Strategie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Elitismus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Startpopulationsverfahren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D97609">
              <w:rPr>
                <w:rFonts w:ascii="Tahoma" w:hAnsi="Tahoma" w:cs="Tahoma"/>
                <w:sz w:val="22"/>
                <w:szCs w:val="22"/>
              </w:rPr>
              <w:t>IPO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9A5EB7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gemitteltes Ergebnis</w:t>
            </w:r>
            <w:r w:rsidRPr="00D97609">
              <w:rPr>
                <w:rFonts w:ascii="Tahoma" w:hAnsi="Tahoma" w:cs="Tahoma"/>
              </w:rPr>
              <w:br/>
              <w:t>über 5 Läufe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21,6</w:t>
            </w:r>
          </w:p>
        </w:tc>
      </w:tr>
    </w:tbl>
    <w:p w:rsidR="00FA5038" w:rsidRPr="00D97609" w:rsidRDefault="00FA5038">
      <w:pPr>
        <w:rPr>
          <w:rFonts w:ascii="Tahoma" w:hAnsi="Tahoma" w:cs="Tahoma"/>
        </w:rPr>
      </w:pPr>
    </w:p>
    <w:p w:rsidR="00CF0476" w:rsidRPr="00D97609" w:rsidRDefault="00CF0476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Testdaten Nr.3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CF0476" w:rsidRPr="00D97609" w:rsidRDefault="00CF0476" w:rsidP="001A3A09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3^4</w:t>
            </w:r>
            <w:r w:rsidR="001A3A09" w:rsidRPr="00D97609">
              <w:rPr>
                <w:rFonts w:ascii="Tahoma" w:hAnsi="Tahoma" w:cs="Tahoma"/>
              </w:rPr>
              <w:t xml:space="preserve"> (configuration_3^4.xml)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Population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100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Mutationsrate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0,01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Generation</w:t>
            </w:r>
          </w:p>
        </w:tc>
        <w:tc>
          <w:tcPr>
            <w:tcW w:w="6300" w:type="dxa"/>
          </w:tcPr>
          <w:p w:rsidR="00CF0476" w:rsidRPr="00D97609" w:rsidRDefault="009A5EB7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20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Strategie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Monte Carlo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Startpopulationsverfahren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D97609">
              <w:rPr>
                <w:rFonts w:ascii="Tahoma" w:hAnsi="Tahoma" w:cs="Tahoma"/>
                <w:sz w:val="22"/>
                <w:szCs w:val="22"/>
              </w:rPr>
              <w:t>IPO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9A5EB7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gemitteltes Ergebnis</w:t>
            </w:r>
            <w:r w:rsidRPr="00D97609">
              <w:rPr>
                <w:rFonts w:ascii="Tahoma" w:hAnsi="Tahoma" w:cs="Tahoma"/>
              </w:rPr>
              <w:br/>
              <w:t>über 5 Läufe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12</w:t>
            </w:r>
          </w:p>
        </w:tc>
      </w:tr>
    </w:tbl>
    <w:p w:rsidR="00F6774D" w:rsidRPr="00D97609" w:rsidRDefault="00F6774D">
      <w:pPr>
        <w:rPr>
          <w:rFonts w:ascii="Tahoma" w:hAnsi="Tahoma" w:cs="Tahoma"/>
        </w:rPr>
      </w:pPr>
    </w:p>
    <w:p w:rsidR="00CF0476" w:rsidRPr="00D97609" w:rsidRDefault="00CF0476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Testdaten Nr.4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3^13</w:t>
            </w:r>
            <w:r w:rsidR="001A3A09" w:rsidRPr="00D97609">
              <w:rPr>
                <w:rFonts w:ascii="Tahoma" w:hAnsi="Tahoma" w:cs="Tahoma"/>
              </w:rPr>
              <w:t xml:space="preserve"> (configuration_3^13.xml)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Population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100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Mutationsrate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0,01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Generation</w:t>
            </w:r>
          </w:p>
        </w:tc>
        <w:tc>
          <w:tcPr>
            <w:tcW w:w="6300" w:type="dxa"/>
          </w:tcPr>
          <w:p w:rsidR="00CF0476" w:rsidRPr="00D97609" w:rsidRDefault="009A5EB7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20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Strategie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Monte Carlo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Startpopulationsverfahren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D97609">
              <w:rPr>
                <w:rFonts w:ascii="Tahoma" w:hAnsi="Tahoma" w:cs="Tahoma"/>
                <w:sz w:val="22"/>
                <w:szCs w:val="22"/>
              </w:rPr>
              <w:t>IPO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9A5EB7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gemitteltes Ergebnis</w:t>
            </w:r>
            <w:r w:rsidRPr="00D97609">
              <w:rPr>
                <w:rFonts w:ascii="Tahoma" w:hAnsi="Tahoma" w:cs="Tahoma"/>
              </w:rPr>
              <w:br/>
              <w:t>über 5 Läufe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21</w:t>
            </w:r>
          </w:p>
        </w:tc>
      </w:tr>
    </w:tbl>
    <w:p w:rsidR="003152FF" w:rsidRPr="00D97609" w:rsidRDefault="003152FF">
      <w:pPr>
        <w:rPr>
          <w:rFonts w:ascii="Tahoma" w:hAnsi="Tahoma" w:cs="Tahoma"/>
        </w:rPr>
      </w:pPr>
    </w:p>
    <w:p w:rsidR="00CF0476" w:rsidRPr="00D97609" w:rsidRDefault="00CF0476">
      <w:pPr>
        <w:rPr>
          <w:rFonts w:ascii="Tahoma" w:hAnsi="Tahoma" w:cs="Tahoma"/>
        </w:rPr>
      </w:pPr>
    </w:p>
    <w:p w:rsidR="00CF0476" w:rsidRPr="00D97609" w:rsidRDefault="00CF0476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Testdaten Nr.5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CF0476" w:rsidRPr="00D97609" w:rsidRDefault="00CF0476" w:rsidP="001A3A09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3^4</w:t>
            </w:r>
            <w:r w:rsidR="001A3A09" w:rsidRPr="00D97609">
              <w:rPr>
                <w:rFonts w:ascii="Tahoma" w:hAnsi="Tahoma" w:cs="Tahoma"/>
              </w:rPr>
              <w:t xml:space="preserve"> (configuration_3^4.xml)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Population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100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Mutationsrate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0,01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Generation</w:t>
            </w:r>
          </w:p>
        </w:tc>
        <w:tc>
          <w:tcPr>
            <w:tcW w:w="6300" w:type="dxa"/>
          </w:tcPr>
          <w:p w:rsidR="00CF0476" w:rsidRPr="00D97609" w:rsidRDefault="009A5EB7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20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Strategie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</w:rPr>
              <w:t>Selection</w:t>
            </w:r>
            <w:proofErr w:type="spellEnd"/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Startpopulationsverfahren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D97609">
              <w:rPr>
                <w:rFonts w:ascii="Tahoma" w:hAnsi="Tahoma" w:cs="Tahoma"/>
                <w:sz w:val="22"/>
                <w:szCs w:val="22"/>
              </w:rPr>
              <w:t>IPO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9A5EB7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gemitteltes Ergebnis</w:t>
            </w:r>
            <w:r w:rsidRPr="00D97609">
              <w:rPr>
                <w:rFonts w:ascii="Tahoma" w:hAnsi="Tahoma" w:cs="Tahoma"/>
              </w:rPr>
              <w:br/>
              <w:t>über 5 Läufe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12,4</w:t>
            </w:r>
          </w:p>
        </w:tc>
      </w:tr>
    </w:tbl>
    <w:p w:rsidR="003152FF" w:rsidRPr="00D97609" w:rsidRDefault="003152FF">
      <w:pPr>
        <w:rPr>
          <w:rFonts w:ascii="Tahoma" w:hAnsi="Tahoma" w:cs="Tahoma"/>
        </w:rPr>
      </w:pPr>
    </w:p>
    <w:p w:rsidR="00CF0476" w:rsidRPr="00D97609" w:rsidRDefault="00CF0476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Testdaten Nr.6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3^13</w:t>
            </w:r>
            <w:r w:rsidR="001A3A09" w:rsidRPr="00D97609">
              <w:rPr>
                <w:rFonts w:ascii="Tahoma" w:hAnsi="Tahoma" w:cs="Tahoma"/>
              </w:rPr>
              <w:t xml:space="preserve"> (configuration_3^13.xml)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Population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100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Mutationsrate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0,01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Generation</w:t>
            </w:r>
          </w:p>
        </w:tc>
        <w:tc>
          <w:tcPr>
            <w:tcW w:w="6300" w:type="dxa"/>
          </w:tcPr>
          <w:p w:rsidR="00CF0476" w:rsidRPr="00D97609" w:rsidRDefault="009A5EB7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20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Strategie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</w:rPr>
              <w:t>Selection</w:t>
            </w:r>
            <w:proofErr w:type="spellEnd"/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CF0476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Startpopulationsverfahren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D97609">
              <w:rPr>
                <w:rFonts w:ascii="Tahoma" w:hAnsi="Tahoma" w:cs="Tahoma"/>
                <w:sz w:val="22"/>
                <w:szCs w:val="22"/>
              </w:rPr>
              <w:t>IPO</w:t>
            </w:r>
          </w:p>
        </w:tc>
      </w:tr>
      <w:tr w:rsidR="00CF0476" w:rsidRPr="00D97609" w:rsidTr="008321AD">
        <w:tc>
          <w:tcPr>
            <w:tcW w:w="3164" w:type="dxa"/>
          </w:tcPr>
          <w:p w:rsidR="00CF0476" w:rsidRPr="00D97609" w:rsidRDefault="009A5EB7" w:rsidP="00382706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gemitteltes Ergebnis</w:t>
            </w:r>
            <w:r w:rsidRPr="00D97609">
              <w:rPr>
                <w:rFonts w:ascii="Tahoma" w:hAnsi="Tahoma" w:cs="Tahoma"/>
              </w:rPr>
              <w:br/>
              <w:t>über 5 Läufe</w:t>
            </w:r>
          </w:p>
        </w:tc>
        <w:tc>
          <w:tcPr>
            <w:tcW w:w="6300" w:type="dxa"/>
          </w:tcPr>
          <w:p w:rsidR="00CF0476" w:rsidRPr="00D97609" w:rsidRDefault="00CF0476" w:rsidP="00382706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21,8</w:t>
            </w:r>
          </w:p>
        </w:tc>
      </w:tr>
    </w:tbl>
    <w:p w:rsidR="003152FF" w:rsidRPr="00D97609" w:rsidRDefault="003152FF">
      <w:pPr>
        <w:rPr>
          <w:rFonts w:ascii="Tahoma" w:hAnsi="Tahoma" w:cs="Tahoma"/>
        </w:rPr>
      </w:pPr>
    </w:p>
    <w:p w:rsidR="00A5666B" w:rsidRPr="00D97609" w:rsidRDefault="00A5666B" w:rsidP="00A5666B">
      <w:pPr>
        <w:pStyle w:val="berschrift2"/>
        <w:rPr>
          <w:rFonts w:ascii="Tahoma" w:hAnsi="Tahoma" w:cs="Tahoma"/>
        </w:rPr>
      </w:pPr>
      <w:bookmarkStart w:id="9" w:name="_Toc290890893"/>
      <w:r w:rsidRPr="00D97609">
        <w:rPr>
          <w:rFonts w:ascii="Tahoma" w:hAnsi="Tahoma" w:cs="Tahoma"/>
        </w:rPr>
        <w:t xml:space="preserve">Testdaten/ Erwartete Ergebnisse </w:t>
      </w:r>
      <w:proofErr w:type="spellStart"/>
      <w:r w:rsidR="00D03FF3" w:rsidRPr="00D97609">
        <w:rPr>
          <w:rFonts w:ascii="Tahoma" w:hAnsi="Tahoma" w:cs="Tahoma"/>
        </w:rPr>
        <w:t>Allpairs</w:t>
      </w:r>
      <w:proofErr w:type="spellEnd"/>
      <w:r w:rsidR="00D03FF3" w:rsidRPr="00D97609">
        <w:rPr>
          <w:rFonts w:ascii="Tahoma" w:hAnsi="Tahoma" w:cs="Tahoma"/>
        </w:rPr>
        <w:t xml:space="preserve"> Algorithmus</w:t>
      </w:r>
      <w:r w:rsidRPr="00D97609">
        <w:rPr>
          <w:rFonts w:ascii="Tahoma" w:hAnsi="Tahoma" w:cs="Tahoma"/>
        </w:rPr>
        <w:t>:</w:t>
      </w:r>
      <w:bookmarkEnd w:id="9"/>
    </w:p>
    <w:p w:rsidR="003152FF" w:rsidRPr="00D97609" w:rsidRDefault="003152F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Testdaten Nr.1</w:t>
            </w:r>
          </w:p>
        </w:tc>
        <w:tc>
          <w:tcPr>
            <w:tcW w:w="6300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</w:p>
        </w:tc>
      </w:tr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A5666B" w:rsidRPr="00D97609" w:rsidRDefault="00B5395E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10^10</w:t>
            </w:r>
          </w:p>
        </w:tc>
      </w:tr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Ergebnis</w:t>
            </w:r>
          </w:p>
        </w:tc>
        <w:tc>
          <w:tcPr>
            <w:tcW w:w="6300" w:type="dxa"/>
          </w:tcPr>
          <w:p w:rsidR="00A5666B" w:rsidRPr="00D97609" w:rsidRDefault="00B5395E" w:rsidP="007B415F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177</w:t>
            </w:r>
          </w:p>
        </w:tc>
      </w:tr>
    </w:tbl>
    <w:p w:rsidR="003152FF" w:rsidRPr="00D97609" w:rsidRDefault="003152FF">
      <w:pPr>
        <w:rPr>
          <w:rFonts w:ascii="Tahoma" w:hAnsi="Tahoma" w:cs="Tahoma"/>
        </w:rPr>
      </w:pPr>
    </w:p>
    <w:p w:rsidR="003152FF" w:rsidRPr="00D97609" w:rsidRDefault="003152F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Testdaten Nr.2</w:t>
            </w:r>
          </w:p>
        </w:tc>
        <w:tc>
          <w:tcPr>
            <w:tcW w:w="6300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</w:p>
        </w:tc>
      </w:tr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A5666B" w:rsidRPr="00D97609" w:rsidRDefault="009C7F17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26^10</w:t>
            </w:r>
          </w:p>
        </w:tc>
      </w:tr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Ergebnis</w:t>
            </w:r>
          </w:p>
        </w:tc>
        <w:tc>
          <w:tcPr>
            <w:tcW w:w="6300" w:type="dxa"/>
          </w:tcPr>
          <w:p w:rsidR="00A5666B" w:rsidRPr="00D97609" w:rsidRDefault="009C7F17" w:rsidP="007B415F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1094</w:t>
            </w:r>
          </w:p>
        </w:tc>
      </w:tr>
    </w:tbl>
    <w:p w:rsidR="00F6774D" w:rsidRPr="00D97609" w:rsidRDefault="00F6774D">
      <w:pPr>
        <w:rPr>
          <w:rFonts w:ascii="Tahoma" w:hAnsi="Tahoma" w:cs="Tahoma"/>
        </w:rPr>
      </w:pPr>
    </w:p>
    <w:p w:rsidR="00876855" w:rsidRPr="00D97609" w:rsidRDefault="00876855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Testdaten Nr.3</w:t>
            </w:r>
          </w:p>
        </w:tc>
        <w:tc>
          <w:tcPr>
            <w:tcW w:w="6300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</w:p>
        </w:tc>
      </w:tr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A5666B" w:rsidRPr="00D97609" w:rsidRDefault="009C7F17" w:rsidP="009C7F17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 xml:space="preserve">3^1 2^1 </w:t>
            </w:r>
            <w:proofErr w:type="spellStart"/>
            <w:r w:rsidRPr="00D97609">
              <w:rPr>
                <w:rFonts w:ascii="Tahoma" w:hAnsi="Tahoma" w:cs="Tahoma"/>
              </w:rPr>
              <w:t>2^1</w:t>
            </w:r>
            <w:proofErr w:type="spellEnd"/>
          </w:p>
        </w:tc>
      </w:tr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Ergebnis</w:t>
            </w:r>
          </w:p>
        </w:tc>
        <w:tc>
          <w:tcPr>
            <w:tcW w:w="6300" w:type="dxa"/>
          </w:tcPr>
          <w:p w:rsidR="00A5666B" w:rsidRPr="00D97609" w:rsidRDefault="009C7F17" w:rsidP="007B415F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6</w:t>
            </w:r>
          </w:p>
        </w:tc>
      </w:tr>
    </w:tbl>
    <w:p w:rsidR="00876855" w:rsidRPr="00D97609" w:rsidRDefault="00876855">
      <w:pPr>
        <w:rPr>
          <w:rFonts w:ascii="Tahoma" w:hAnsi="Tahoma" w:cs="Tahoma"/>
        </w:rPr>
      </w:pPr>
    </w:p>
    <w:p w:rsidR="0083611E" w:rsidRPr="00D97609" w:rsidRDefault="0083611E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Testdaten Nr.4</w:t>
            </w:r>
          </w:p>
        </w:tc>
        <w:tc>
          <w:tcPr>
            <w:tcW w:w="6300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</w:p>
        </w:tc>
      </w:tr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A5666B" w:rsidRPr="00D97609" w:rsidRDefault="00B91319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3^1 2^1 3^1</w:t>
            </w:r>
          </w:p>
        </w:tc>
      </w:tr>
      <w:tr w:rsidR="00A5666B" w:rsidRPr="00D97609" w:rsidTr="008321AD">
        <w:tc>
          <w:tcPr>
            <w:tcW w:w="3164" w:type="dxa"/>
          </w:tcPr>
          <w:p w:rsidR="00A5666B" w:rsidRPr="00D97609" w:rsidRDefault="00A5666B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Ergebnis</w:t>
            </w:r>
          </w:p>
        </w:tc>
        <w:tc>
          <w:tcPr>
            <w:tcW w:w="6300" w:type="dxa"/>
          </w:tcPr>
          <w:p w:rsidR="00A5666B" w:rsidRPr="00D97609" w:rsidRDefault="00B91319" w:rsidP="007B415F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9</w:t>
            </w:r>
          </w:p>
        </w:tc>
      </w:tr>
    </w:tbl>
    <w:p w:rsidR="00A5666B" w:rsidRPr="00D97609" w:rsidRDefault="00A5666B">
      <w:pPr>
        <w:rPr>
          <w:rFonts w:ascii="Tahoma" w:hAnsi="Tahoma" w:cs="Tahoma"/>
        </w:rPr>
      </w:pPr>
    </w:p>
    <w:p w:rsidR="002058B8" w:rsidRPr="00D97609" w:rsidRDefault="002058B8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8321AD" w:rsidRPr="00D97609" w:rsidTr="007B415F">
        <w:tc>
          <w:tcPr>
            <w:tcW w:w="3164" w:type="dxa"/>
          </w:tcPr>
          <w:p w:rsidR="008321AD" w:rsidRPr="00D97609" w:rsidRDefault="008321AD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Testdaten Nr.5</w:t>
            </w:r>
          </w:p>
        </w:tc>
        <w:tc>
          <w:tcPr>
            <w:tcW w:w="6300" w:type="dxa"/>
          </w:tcPr>
          <w:p w:rsidR="008321AD" w:rsidRPr="00D97609" w:rsidRDefault="008321AD" w:rsidP="007B415F">
            <w:pPr>
              <w:rPr>
                <w:rFonts w:ascii="Tahoma" w:hAnsi="Tahoma" w:cs="Tahoma"/>
              </w:rPr>
            </w:pPr>
          </w:p>
        </w:tc>
      </w:tr>
      <w:tr w:rsidR="008321AD" w:rsidRPr="00D97609" w:rsidTr="007B415F">
        <w:tc>
          <w:tcPr>
            <w:tcW w:w="3164" w:type="dxa"/>
          </w:tcPr>
          <w:p w:rsidR="008321AD" w:rsidRPr="00D97609" w:rsidRDefault="008321AD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8321AD" w:rsidRPr="00D97609" w:rsidRDefault="00B86B1E" w:rsidP="00B86B1E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 xml:space="preserve">8^1 6^1 3^1 </w:t>
            </w:r>
            <w:proofErr w:type="spellStart"/>
            <w:r w:rsidRPr="00D97609">
              <w:rPr>
                <w:rFonts w:ascii="Tahoma" w:hAnsi="Tahoma" w:cs="Tahoma"/>
              </w:rPr>
              <w:t>3^1</w:t>
            </w:r>
            <w:proofErr w:type="spellEnd"/>
            <w:r w:rsidRPr="00D97609">
              <w:rPr>
                <w:rFonts w:ascii="Tahoma" w:hAnsi="Tahoma" w:cs="Tahoma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</w:rPr>
              <w:t>3^1</w:t>
            </w:r>
            <w:proofErr w:type="spellEnd"/>
          </w:p>
        </w:tc>
      </w:tr>
      <w:tr w:rsidR="008321AD" w:rsidRPr="00D97609" w:rsidTr="007B415F">
        <w:tc>
          <w:tcPr>
            <w:tcW w:w="3164" w:type="dxa"/>
          </w:tcPr>
          <w:p w:rsidR="008321AD" w:rsidRPr="00D97609" w:rsidRDefault="008321AD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Ergebnis</w:t>
            </w:r>
          </w:p>
        </w:tc>
        <w:tc>
          <w:tcPr>
            <w:tcW w:w="6300" w:type="dxa"/>
          </w:tcPr>
          <w:p w:rsidR="008321AD" w:rsidRPr="00D97609" w:rsidRDefault="00B86B1E" w:rsidP="009F7DF7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48</w:t>
            </w:r>
          </w:p>
        </w:tc>
      </w:tr>
    </w:tbl>
    <w:p w:rsidR="008321AD" w:rsidRPr="00D97609" w:rsidRDefault="008321AD">
      <w:pPr>
        <w:rPr>
          <w:rFonts w:ascii="Tahoma" w:hAnsi="Tahoma" w:cs="Tahoma"/>
        </w:rPr>
      </w:pPr>
    </w:p>
    <w:p w:rsidR="002058B8" w:rsidRPr="00D97609" w:rsidRDefault="002058B8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6300"/>
      </w:tblGrid>
      <w:tr w:rsidR="008321AD" w:rsidRPr="00D97609" w:rsidTr="007B415F">
        <w:tc>
          <w:tcPr>
            <w:tcW w:w="3164" w:type="dxa"/>
          </w:tcPr>
          <w:p w:rsidR="008321AD" w:rsidRPr="00D97609" w:rsidRDefault="008321AD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lastRenderedPageBreak/>
              <w:t>Testdaten Nr.6</w:t>
            </w:r>
          </w:p>
        </w:tc>
        <w:tc>
          <w:tcPr>
            <w:tcW w:w="6300" w:type="dxa"/>
          </w:tcPr>
          <w:p w:rsidR="008321AD" w:rsidRPr="00D97609" w:rsidRDefault="008321AD" w:rsidP="007B415F">
            <w:pPr>
              <w:rPr>
                <w:rFonts w:ascii="Tahoma" w:hAnsi="Tahoma" w:cs="Tahoma"/>
              </w:rPr>
            </w:pPr>
          </w:p>
        </w:tc>
      </w:tr>
      <w:tr w:rsidR="008321AD" w:rsidRPr="00D97609" w:rsidTr="007B415F">
        <w:tc>
          <w:tcPr>
            <w:tcW w:w="3164" w:type="dxa"/>
          </w:tcPr>
          <w:p w:rsidR="008321AD" w:rsidRPr="00D97609" w:rsidRDefault="008321AD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Daten</w:t>
            </w:r>
          </w:p>
        </w:tc>
        <w:tc>
          <w:tcPr>
            <w:tcW w:w="6300" w:type="dxa"/>
          </w:tcPr>
          <w:p w:rsidR="008321AD" w:rsidRPr="00D97609" w:rsidRDefault="00B86B1E" w:rsidP="00B86B1E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2^100</w:t>
            </w:r>
          </w:p>
        </w:tc>
      </w:tr>
      <w:tr w:rsidR="008321AD" w:rsidRPr="00D97609" w:rsidTr="007B415F">
        <w:tc>
          <w:tcPr>
            <w:tcW w:w="3164" w:type="dxa"/>
          </w:tcPr>
          <w:p w:rsidR="008321AD" w:rsidRPr="00D97609" w:rsidRDefault="008321AD" w:rsidP="007B415F">
            <w:pPr>
              <w:rPr>
                <w:rFonts w:ascii="Tahoma" w:hAnsi="Tahoma" w:cs="Tahoma"/>
              </w:rPr>
            </w:pPr>
            <w:r w:rsidRPr="00D97609">
              <w:rPr>
                <w:rFonts w:ascii="Tahoma" w:hAnsi="Tahoma" w:cs="Tahoma"/>
              </w:rPr>
              <w:t>Ergebnis</w:t>
            </w:r>
          </w:p>
        </w:tc>
        <w:tc>
          <w:tcPr>
            <w:tcW w:w="6300" w:type="dxa"/>
          </w:tcPr>
          <w:p w:rsidR="008321AD" w:rsidRPr="00D97609" w:rsidRDefault="00B86B1E" w:rsidP="007B415F">
            <w:pPr>
              <w:rPr>
                <w:rFonts w:ascii="Tahoma" w:hAnsi="Tahoma" w:cs="Tahoma"/>
                <w:szCs w:val="20"/>
              </w:rPr>
            </w:pPr>
            <w:r w:rsidRPr="00D97609">
              <w:rPr>
                <w:rFonts w:ascii="Tahoma" w:hAnsi="Tahoma" w:cs="Tahoma"/>
                <w:szCs w:val="20"/>
              </w:rPr>
              <w:t>10</w:t>
            </w:r>
          </w:p>
        </w:tc>
      </w:tr>
    </w:tbl>
    <w:p w:rsidR="008321AD" w:rsidRPr="00D97609" w:rsidRDefault="008321AD">
      <w:pPr>
        <w:rPr>
          <w:rFonts w:ascii="Tahoma" w:hAnsi="Tahoma" w:cs="Tahoma"/>
        </w:rPr>
      </w:pPr>
    </w:p>
    <w:p w:rsidR="003A731E" w:rsidRPr="00D97609" w:rsidRDefault="003A731E">
      <w:pPr>
        <w:rPr>
          <w:rFonts w:ascii="Tahoma" w:hAnsi="Tahoma" w:cs="Tahoma"/>
        </w:rPr>
      </w:pPr>
    </w:p>
    <w:p w:rsidR="000162D8" w:rsidRPr="00D97609" w:rsidRDefault="000162D8" w:rsidP="000162D8">
      <w:pPr>
        <w:pStyle w:val="berschrift2"/>
        <w:rPr>
          <w:rFonts w:ascii="Tahoma" w:hAnsi="Tahoma" w:cs="Tahoma"/>
        </w:rPr>
      </w:pPr>
      <w:bookmarkStart w:id="10" w:name="_Toc290890894"/>
      <w:proofErr w:type="spellStart"/>
      <w:r w:rsidRPr="00D97609">
        <w:rPr>
          <w:rFonts w:ascii="Tahoma" w:hAnsi="Tahoma" w:cs="Tahoma"/>
        </w:rPr>
        <w:t>Pai</w:t>
      </w:r>
      <w:r w:rsidR="00811912" w:rsidRPr="00D97609">
        <w:rPr>
          <w:rFonts w:ascii="Tahoma" w:hAnsi="Tahoma" w:cs="Tahoma"/>
        </w:rPr>
        <w:t>r</w:t>
      </w:r>
      <w:r w:rsidRPr="00D97609">
        <w:rPr>
          <w:rFonts w:ascii="Tahoma" w:hAnsi="Tahoma" w:cs="Tahoma"/>
        </w:rPr>
        <w:t>wise</w:t>
      </w:r>
      <w:proofErr w:type="spellEnd"/>
      <w:r w:rsidRPr="00D97609">
        <w:rPr>
          <w:rFonts w:ascii="Tahoma" w:hAnsi="Tahoma" w:cs="Tahoma"/>
        </w:rPr>
        <w:t xml:space="preserve"> </w:t>
      </w:r>
      <w:proofErr w:type="spellStart"/>
      <w:r w:rsidRPr="00D97609">
        <w:rPr>
          <w:rFonts w:ascii="Tahoma" w:hAnsi="Tahoma" w:cs="Tahoma"/>
        </w:rPr>
        <w:t>Testing</w:t>
      </w:r>
      <w:proofErr w:type="spellEnd"/>
      <w:r w:rsidRPr="00D97609">
        <w:rPr>
          <w:rFonts w:ascii="Tahoma" w:hAnsi="Tahoma" w:cs="Tahoma"/>
        </w:rPr>
        <w:t xml:space="preserve"> de</w:t>
      </w:r>
      <w:r w:rsidR="009F4F95" w:rsidRPr="00D97609">
        <w:rPr>
          <w:rFonts w:ascii="Tahoma" w:hAnsi="Tahoma" w:cs="Tahoma"/>
        </w:rPr>
        <w:t>s</w:t>
      </w:r>
      <w:r w:rsidRPr="00D97609">
        <w:rPr>
          <w:rFonts w:ascii="Tahoma" w:hAnsi="Tahoma" w:cs="Tahoma"/>
        </w:rPr>
        <w:t xml:space="preserve"> Einstellung</w:t>
      </w:r>
      <w:r w:rsidR="009F4F95" w:rsidRPr="00D97609">
        <w:rPr>
          <w:rFonts w:ascii="Tahoma" w:hAnsi="Tahoma" w:cs="Tahoma"/>
        </w:rPr>
        <w:t>smenü</w:t>
      </w:r>
      <w:r w:rsidRPr="00D97609">
        <w:rPr>
          <w:rFonts w:ascii="Tahoma" w:hAnsi="Tahoma" w:cs="Tahoma"/>
        </w:rPr>
        <w:t xml:space="preserve"> der GUI</w:t>
      </w:r>
      <w:bookmarkEnd w:id="10"/>
    </w:p>
    <w:tbl>
      <w:tblPr>
        <w:tblW w:w="5876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2127"/>
        <w:gridCol w:w="1349"/>
        <w:gridCol w:w="1435"/>
        <w:gridCol w:w="1040"/>
      </w:tblGrid>
      <w:tr w:rsidR="007832D9" w:rsidRPr="00D97609" w:rsidTr="002F006B">
        <w:trPr>
          <w:trHeight w:val="300"/>
        </w:trPr>
        <w:tc>
          <w:tcPr>
            <w:tcW w:w="3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32D9" w:rsidRPr="00D97609" w:rsidRDefault="007832D9" w:rsidP="007832D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Konfiguration Darwin²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D9" w:rsidRPr="00D97609" w:rsidRDefault="007832D9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Metriken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D9" w:rsidRPr="00D97609" w:rsidRDefault="007832D9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F006B" w:rsidRPr="00D97609" w:rsidTr="00114C2D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Startpopulation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2F006B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MTC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8</w:t>
            </w:r>
          </w:p>
        </w:tc>
      </w:tr>
      <w:tr w:rsidR="002F006B" w:rsidRPr="00D97609" w:rsidTr="00114C2D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Mutationsrate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2F006B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2F006B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Testcoverage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100%</w:t>
            </w:r>
          </w:p>
        </w:tc>
      </w:tr>
      <w:tr w:rsidR="002F006B" w:rsidRPr="00D97609" w:rsidTr="00114C2D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Überlebensrate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2F006B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Double Pairs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138%</w:t>
            </w:r>
          </w:p>
        </w:tc>
      </w:tr>
      <w:tr w:rsidR="002F006B" w:rsidRPr="00D97609" w:rsidTr="00114C2D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Generationen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2F006B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F006B" w:rsidRPr="00D97609" w:rsidTr="002F006B">
        <w:trPr>
          <w:trHeight w:val="22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Startpopulation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2F006B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7832D9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0162D8" w:rsidRPr="00D97609" w:rsidRDefault="00E914C1">
      <w:pPr>
        <w:rPr>
          <w:rFonts w:ascii="Tahoma" w:hAnsi="Tahoma" w:cs="Tahoma"/>
        </w:rPr>
      </w:pPr>
      <w:r w:rsidRPr="00D97609">
        <w:rPr>
          <w:rFonts w:ascii="Tahoma" w:hAnsi="Tahoma" w:cs="Tahoma"/>
        </w:rPr>
        <w:t>Tabelle 3.3.1: Konfiguration zu den Erstellen Testfälle</w:t>
      </w:r>
      <w:r w:rsidR="00D03FF3" w:rsidRPr="00D97609">
        <w:rPr>
          <w:rFonts w:ascii="Tahoma" w:hAnsi="Tahoma" w:cs="Tahoma"/>
        </w:rPr>
        <w:t xml:space="preserve"> für den GUI - Test</w:t>
      </w:r>
      <w:r w:rsidRPr="00D97609">
        <w:rPr>
          <w:rFonts w:ascii="Tahoma" w:hAnsi="Tahoma" w:cs="Tahoma"/>
        </w:rPr>
        <w:t xml:space="preserve"> (Tabelle 3.3.3)</w:t>
      </w:r>
    </w:p>
    <w:p w:rsidR="00E914C1" w:rsidRPr="00D97609" w:rsidRDefault="00E914C1">
      <w:pPr>
        <w:rPr>
          <w:rFonts w:ascii="Tahoma" w:hAnsi="Tahoma" w:cs="Tahoma"/>
        </w:rPr>
      </w:pPr>
    </w:p>
    <w:p w:rsidR="006A4129" w:rsidRPr="00D97609" w:rsidRDefault="006A4129">
      <w:pPr>
        <w:rPr>
          <w:rFonts w:ascii="Tahoma" w:hAnsi="Tahoma" w:cs="Tahoma"/>
        </w:rPr>
      </w:pPr>
    </w:p>
    <w:tbl>
      <w:tblPr>
        <w:tblW w:w="642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380"/>
        <w:gridCol w:w="3040"/>
      </w:tblGrid>
      <w:tr w:rsidR="002F006B" w:rsidRPr="00D97609" w:rsidTr="002F006B">
        <w:trPr>
          <w:trHeight w:val="30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Äquivalenzklassen</w:t>
            </w:r>
            <w:proofErr w:type="spellEnd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 xml:space="preserve"> </w:t>
            </w:r>
            <w:r w:rsidR="00E914C1"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Ganz</w:t>
            </w: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ahlen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2F006B">
            <w:pPr>
              <w:suppressAutoHyphens w:val="0"/>
              <w:spacing w:line="240" w:lineRule="auto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 </w:t>
            </w:r>
            <w:proofErr w:type="spellStart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Äquivalenzklassen</w:t>
            </w:r>
            <w:proofErr w:type="spellEnd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 xml:space="preserve"> Prozent</w:t>
            </w:r>
          </w:p>
        </w:tc>
      </w:tr>
      <w:tr w:rsidR="002F006B" w:rsidRPr="00D97609" w:rsidTr="002F006B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-0,000 000 001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-0,000 000 001</w:t>
            </w:r>
          </w:p>
        </w:tc>
      </w:tr>
      <w:tr w:rsidR="002F006B" w:rsidRPr="00D97609" w:rsidTr="002F006B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0</w:t>
            </w:r>
          </w:p>
        </w:tc>
      </w:tr>
      <w:tr w:rsidR="002F006B" w:rsidRPr="00D97609" w:rsidTr="002F006B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0,000 000 001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0,000 000 001</w:t>
            </w:r>
          </w:p>
        </w:tc>
      </w:tr>
      <w:tr w:rsidR="002F006B" w:rsidRPr="00D97609" w:rsidTr="002F006B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5000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50</w:t>
            </w:r>
          </w:p>
        </w:tc>
      </w:tr>
      <w:tr w:rsidR="002F006B" w:rsidRPr="00D97609" w:rsidTr="002F006B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 xml:space="preserve"> 998,999 999 </w:t>
            </w:r>
            <w:proofErr w:type="spellStart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999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99,999 999 998</w:t>
            </w:r>
          </w:p>
        </w:tc>
      </w:tr>
      <w:tr w:rsidR="002F006B" w:rsidRPr="00D97609" w:rsidTr="002F006B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999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100</w:t>
            </w:r>
          </w:p>
        </w:tc>
      </w:tr>
      <w:tr w:rsidR="002F006B" w:rsidRPr="00D97609" w:rsidTr="002F006B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 xml:space="preserve"> 999,000 000 001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06B" w:rsidRPr="00D97609" w:rsidRDefault="002F006B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100,000 000 001</w:t>
            </w:r>
          </w:p>
        </w:tc>
      </w:tr>
      <w:tr w:rsidR="00DB007D" w:rsidRPr="00D97609" w:rsidTr="00DB007D">
        <w:trPr>
          <w:trHeight w:val="30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7D" w:rsidRPr="00D97609" w:rsidRDefault="00DB007D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7D" w:rsidRPr="00D97609" w:rsidRDefault="00DB007D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A</w:t>
            </w:r>
          </w:p>
        </w:tc>
      </w:tr>
      <w:tr w:rsidR="00DB007D" w:rsidRPr="00D97609" w:rsidTr="00DB007D">
        <w:trPr>
          <w:trHeight w:val="30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7D" w:rsidRPr="00D97609" w:rsidRDefault="00DB007D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x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7D" w:rsidRPr="00D97609" w:rsidRDefault="00DB007D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x</w:t>
            </w:r>
          </w:p>
        </w:tc>
      </w:tr>
      <w:tr w:rsidR="00DB007D" w:rsidRPr="00D97609" w:rsidTr="00DB007D">
        <w:trPr>
          <w:trHeight w:val="30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7D" w:rsidRPr="00D97609" w:rsidRDefault="00DB007D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$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7D" w:rsidRPr="00D97609" w:rsidRDefault="00DB007D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$</w:t>
            </w:r>
          </w:p>
        </w:tc>
      </w:tr>
      <w:tr w:rsidR="00DB007D" w:rsidRPr="00D97609" w:rsidTr="00DB007D">
        <w:trPr>
          <w:trHeight w:val="30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7D" w:rsidRPr="00D97609" w:rsidRDefault="00DB007D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?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7D" w:rsidRPr="00D97609" w:rsidRDefault="00DB007D" w:rsidP="00E914C1">
            <w:pPr>
              <w:suppressAutoHyphens w:val="0"/>
              <w:spacing w:line="240" w:lineRule="auto"/>
              <w:ind w:left="708"/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 w:val="22"/>
                <w:szCs w:val="22"/>
                <w:lang w:eastAsia="de-DE"/>
              </w:rPr>
              <w:t>?</w:t>
            </w:r>
          </w:p>
        </w:tc>
      </w:tr>
    </w:tbl>
    <w:p w:rsidR="002F006B" w:rsidRPr="00D97609" w:rsidRDefault="00E914C1">
      <w:pPr>
        <w:rPr>
          <w:rFonts w:ascii="Tahoma" w:hAnsi="Tahoma" w:cs="Tahoma"/>
        </w:rPr>
        <w:sectPr w:rsidR="002F006B" w:rsidRPr="00D97609" w:rsidSect="00393EFB">
          <w:type w:val="continuous"/>
          <w:pgSz w:w="11905" w:h="16837"/>
          <w:pgMar w:top="1134" w:right="1134" w:bottom="1134" w:left="1418" w:header="709" w:footer="709" w:gutter="0"/>
          <w:cols w:space="720"/>
          <w:docGrid w:linePitch="360"/>
        </w:sectPr>
      </w:pPr>
      <w:r w:rsidRPr="00D97609">
        <w:rPr>
          <w:rFonts w:ascii="Tahoma" w:hAnsi="Tahoma" w:cs="Tahoma"/>
        </w:rPr>
        <w:t xml:space="preserve">Tabelle 3.3.2: Alle </w:t>
      </w:r>
      <w:r w:rsidR="00402088" w:rsidRPr="00D97609">
        <w:rPr>
          <w:rFonts w:ascii="Tahoma" w:hAnsi="Tahoma" w:cs="Tahoma"/>
        </w:rPr>
        <w:t>Werte</w:t>
      </w:r>
      <w:r w:rsidRPr="00D97609">
        <w:rPr>
          <w:rFonts w:ascii="Tahoma" w:hAnsi="Tahoma" w:cs="Tahoma"/>
        </w:rPr>
        <w:t xml:space="preserve">klassen die </w:t>
      </w:r>
      <w:r w:rsidR="00402088" w:rsidRPr="00D97609">
        <w:rPr>
          <w:rFonts w:ascii="Tahoma" w:hAnsi="Tahoma" w:cs="Tahoma"/>
        </w:rPr>
        <w:t>ü</w:t>
      </w:r>
      <w:r w:rsidRPr="00D97609">
        <w:rPr>
          <w:rFonts w:ascii="Tahoma" w:hAnsi="Tahoma" w:cs="Tahoma"/>
        </w:rPr>
        <w:t>berprüft werden müssen</w:t>
      </w:r>
    </w:p>
    <w:tbl>
      <w:tblPr>
        <w:tblW w:w="5180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503"/>
        <w:gridCol w:w="1140"/>
        <w:gridCol w:w="984"/>
        <w:gridCol w:w="290"/>
        <w:gridCol w:w="573"/>
        <w:gridCol w:w="1122"/>
        <w:gridCol w:w="844"/>
        <w:gridCol w:w="850"/>
        <w:gridCol w:w="853"/>
        <w:gridCol w:w="707"/>
        <w:gridCol w:w="1277"/>
        <w:gridCol w:w="1274"/>
        <w:gridCol w:w="1134"/>
        <w:gridCol w:w="1283"/>
        <w:gridCol w:w="994"/>
        <w:gridCol w:w="1411"/>
      </w:tblGrid>
      <w:tr w:rsidR="00FB2EED" w:rsidRPr="00D97609" w:rsidTr="00FB2EED">
        <w:trPr>
          <w:trHeight w:val="1035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lastRenderedPageBreak/>
              <w:t>TC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Selektion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Random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I P O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Mod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IPO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All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Combi</w:t>
            </w:r>
            <w:r w:rsidR="008146AA"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-</w:t>
            </w: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nation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Selection</w:t>
            </w:r>
            <w:proofErr w:type="spellEnd"/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Single</w:t>
            </w:r>
            <w:r w:rsidR="00FB2EED"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Pair Test</w:t>
            </w:r>
            <w:r w:rsidR="00FB2EED"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case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By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Single Value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Simple Ad</w:t>
            </w:r>
            <w:r w:rsidR="00FB2EED"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here</w:t>
            </w:r>
            <w:proofErr w:type="spellEnd"/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By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Pair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FB2EE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Startpopu</w:t>
            </w:r>
            <w:proofErr w:type="spellEnd"/>
            <w:r w:rsidR="008146AA"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-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lation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Mutations- rate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8146AA" w:rsidP="008146AA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Über-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lebens</w:t>
            </w:r>
            <w:proofErr w:type="spellEnd"/>
            <w:r w:rsidR="00FB2EED"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-r</w:t>
            </w:r>
            <w:r w:rsidR="002F006B"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ate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8146AA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Generation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114C2D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Laufzeit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6B" w:rsidRPr="00D97609" w:rsidRDefault="002F006B" w:rsidP="008146AA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Fitness (Differenz :: Generation)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Elitismus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 :: 0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Elitismus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 :: 5000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Monte Carlo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 :: 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Monte Carlo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5000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 :: 5000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Selection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 :: 0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6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Elitismus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5000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Selection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5000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Monte Carlo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Selection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Elitismus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 :: 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Monte Carlo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129" w:rsidRPr="00D97609" w:rsidRDefault="006A4129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0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Elitismus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6B" w:rsidRPr="00D97609" w:rsidRDefault="002F006B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5000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  <w:tr w:rsidR="00FB2EED" w:rsidRPr="00D97609" w:rsidTr="0093101D">
        <w:trPr>
          <w:trHeight w:val="300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lastRenderedPageBreak/>
              <w:t>TC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Selektion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Random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I P O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Mod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IPO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All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Combi-nation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Selection</w:t>
            </w:r>
            <w:proofErr w:type="spellEnd"/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Single Pair Test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case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By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Single Value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Simple Ad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here</w:t>
            </w:r>
            <w:proofErr w:type="spellEnd"/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By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Pair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Startpopu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-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lation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Mutations- rate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Über-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lebens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-rate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Generation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Laufzeit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Fitness (Differenz :: Generation)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Monte Carlo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 :: 5000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Selection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 :: 5000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16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Selection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Monte Carlo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 :: 0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Elitismus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0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19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Elitismus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Monte Carlo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5000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21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Elitismus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22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Elitismus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 :: 5000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23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Monte Carlo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 :: 5000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24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5000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25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Selection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5000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lastRenderedPageBreak/>
              <w:t>TC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Selektion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Random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I P O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Mod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IPO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All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Combi-nation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Selection</w:t>
            </w:r>
            <w:proofErr w:type="spellEnd"/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Single Pair Test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case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By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Single Value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Simple Ad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here</w:t>
            </w:r>
            <w:proofErr w:type="spellEnd"/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By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One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 Pair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Startpopu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-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lation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Mutations- rate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 xml:space="preserve">Über- </w:t>
            </w:r>
            <w:proofErr w:type="spellStart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lebens</w:t>
            </w:r>
            <w:proofErr w:type="spellEnd"/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-rate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Generation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Laufzeit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EED" w:rsidRPr="00D97609" w:rsidRDefault="00FB2EED" w:rsidP="008E603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</w:pPr>
            <w:r w:rsidRPr="00D97609">
              <w:rPr>
                <w:rFonts w:ascii="Tahoma" w:hAnsi="Tahoma" w:cs="Tahoma"/>
                <w:b/>
                <w:bCs/>
                <w:color w:val="000000"/>
                <w:szCs w:val="22"/>
                <w:lang w:eastAsia="de-DE"/>
              </w:rPr>
              <w:t>Fitness (Differenz :: Generation)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26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Monte Carlo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27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Selection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28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Selection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 :: 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29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Selection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0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30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 :: 0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31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0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32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Rank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Selection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0 :: 5000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33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Elitismus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100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34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5000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35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36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0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37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 :: 0</w:t>
            </w:r>
          </w:p>
        </w:tc>
      </w:tr>
      <w:tr w:rsidR="00FB2EED" w:rsidRPr="00D97609" w:rsidTr="00FB2EED">
        <w:trPr>
          <w:trHeight w:val="600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38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Monte Carlo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5000 :: 5000</w:t>
            </w:r>
          </w:p>
        </w:tc>
      </w:tr>
      <w:tr w:rsidR="00FB2EED" w:rsidRPr="00D97609" w:rsidTr="00FB2EED">
        <w:trPr>
          <w:trHeight w:val="300"/>
        </w:trPr>
        <w:tc>
          <w:tcPr>
            <w:tcW w:w="1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right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39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-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aus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ED" w:rsidRPr="00D97609" w:rsidRDefault="00FB2EED" w:rsidP="006A4129">
            <w:pPr>
              <w:suppressAutoHyphens w:val="0"/>
              <w:spacing w:line="240" w:lineRule="auto"/>
              <w:jc w:val="center"/>
              <w:rPr>
                <w:rFonts w:ascii="Tahoma" w:hAnsi="Tahoma" w:cs="Tahoma"/>
                <w:color w:val="000000"/>
                <w:szCs w:val="20"/>
                <w:lang w:eastAsia="de-DE"/>
              </w:rPr>
            </w:pPr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:: 999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D97609">
              <w:rPr>
                <w:rFonts w:ascii="Tahoma" w:hAnsi="Tahoma" w:cs="Tahoma"/>
                <w:color w:val="000000"/>
                <w:szCs w:val="20"/>
                <w:lang w:eastAsia="de-DE"/>
              </w:rPr>
              <w:t>999</w:t>
            </w:r>
            <w:proofErr w:type="spellEnd"/>
          </w:p>
        </w:tc>
      </w:tr>
    </w:tbl>
    <w:p w:rsidR="006A4129" w:rsidRPr="00D97609" w:rsidRDefault="00E914C1">
      <w:pPr>
        <w:rPr>
          <w:rFonts w:ascii="Tahoma" w:hAnsi="Tahoma" w:cs="Tahoma"/>
        </w:rPr>
        <w:sectPr w:rsidR="006A4129" w:rsidRPr="00D97609" w:rsidSect="006A4129">
          <w:pgSz w:w="16837" w:h="11905" w:orient="landscape"/>
          <w:pgMar w:top="1134" w:right="1134" w:bottom="1418" w:left="1134" w:header="709" w:footer="709" w:gutter="0"/>
          <w:cols w:space="720"/>
          <w:docGrid w:linePitch="360"/>
        </w:sectPr>
      </w:pPr>
      <w:r w:rsidRPr="00D97609">
        <w:rPr>
          <w:rFonts w:ascii="Tahoma" w:hAnsi="Tahoma" w:cs="Tahoma"/>
        </w:rPr>
        <w:t>Tabelle 3.3.3: Aus Darwin² generierte Testfälle,</w:t>
      </w:r>
      <w:r w:rsidR="00A14A6A" w:rsidRPr="00D97609">
        <w:rPr>
          <w:rFonts w:ascii="Tahoma" w:hAnsi="Tahoma" w:cs="Tahoma"/>
        </w:rPr>
        <w:t xml:space="preserve"> für die ein Back- </w:t>
      </w:r>
      <w:proofErr w:type="spellStart"/>
      <w:r w:rsidR="00A14A6A" w:rsidRPr="00D97609">
        <w:rPr>
          <w:rFonts w:ascii="Tahoma" w:hAnsi="Tahoma" w:cs="Tahoma"/>
        </w:rPr>
        <w:t>to</w:t>
      </w:r>
      <w:proofErr w:type="spellEnd"/>
      <w:r w:rsidR="00A14A6A" w:rsidRPr="00D97609">
        <w:rPr>
          <w:rFonts w:ascii="Tahoma" w:hAnsi="Tahoma" w:cs="Tahoma"/>
        </w:rPr>
        <w:t>- Back Test</w:t>
      </w:r>
      <w:r w:rsidR="004C5990" w:rsidRPr="00D97609">
        <w:rPr>
          <w:rFonts w:ascii="Tahoma" w:hAnsi="Tahoma" w:cs="Tahoma"/>
        </w:rPr>
        <w:t xml:space="preserve"> de</w:t>
      </w:r>
      <w:r w:rsidR="00C71861" w:rsidRPr="00D97609">
        <w:rPr>
          <w:rFonts w:ascii="Tahoma" w:hAnsi="Tahoma" w:cs="Tahoma"/>
        </w:rPr>
        <w:t>s</w:t>
      </w:r>
      <w:r w:rsidR="004C5990" w:rsidRPr="00D97609">
        <w:rPr>
          <w:rFonts w:ascii="Tahoma" w:hAnsi="Tahoma" w:cs="Tahoma"/>
        </w:rPr>
        <w:t xml:space="preserve"> evolutionären Algorithmus </w:t>
      </w:r>
      <w:r w:rsidR="001E7B89" w:rsidRPr="00D97609">
        <w:rPr>
          <w:rFonts w:ascii="Tahoma" w:hAnsi="Tahoma" w:cs="Tahoma"/>
        </w:rPr>
        <w:t>stattfinden kann</w:t>
      </w:r>
    </w:p>
    <w:p w:rsidR="001E3D6A" w:rsidRPr="00D97609" w:rsidRDefault="009A5EB7" w:rsidP="001E3D6A">
      <w:pPr>
        <w:pStyle w:val="berschrift2"/>
        <w:rPr>
          <w:rFonts w:ascii="Tahoma" w:hAnsi="Tahoma" w:cs="Tahoma"/>
        </w:rPr>
      </w:pPr>
      <w:bookmarkStart w:id="11" w:name="_Toc290890895"/>
      <w:proofErr w:type="spellStart"/>
      <w:r w:rsidRPr="00D97609">
        <w:rPr>
          <w:rFonts w:ascii="Tahoma" w:hAnsi="Tahoma" w:cs="Tahoma"/>
        </w:rPr>
        <w:lastRenderedPageBreak/>
        <w:t>Konfigurations</w:t>
      </w:r>
      <w:proofErr w:type="spellEnd"/>
      <w:r w:rsidRPr="00D97609">
        <w:rPr>
          <w:rFonts w:ascii="Tahoma" w:hAnsi="Tahoma" w:cs="Tahoma"/>
        </w:rPr>
        <w:t xml:space="preserve"> - Dateien für Tests</w:t>
      </w:r>
      <w:bookmarkEnd w:id="11"/>
    </w:p>
    <w:p w:rsidR="001A3A09" w:rsidRPr="00D97609" w:rsidRDefault="001A3A09" w:rsidP="001A3A09">
      <w:pPr>
        <w:rPr>
          <w:rFonts w:ascii="Tahoma" w:hAnsi="Tahoma" w:cs="Tahoma"/>
        </w:rPr>
      </w:pPr>
      <w:r w:rsidRPr="00D97609">
        <w:rPr>
          <w:rFonts w:ascii="Tahoma" w:hAnsi="Tahoma" w:cs="Tahoma"/>
        </w:rPr>
        <w:t>Verzeichnis: SVN/</w:t>
      </w:r>
      <w:proofErr w:type="spellStart"/>
      <w:r w:rsidRPr="00D97609">
        <w:rPr>
          <w:rFonts w:ascii="Tahoma" w:hAnsi="Tahoma" w:cs="Tahoma"/>
        </w:rPr>
        <w:t>Aktuelle_Dokumente</w:t>
      </w:r>
      <w:proofErr w:type="spellEnd"/>
      <w:r w:rsidRPr="00D97609">
        <w:rPr>
          <w:rFonts w:ascii="Tahoma" w:hAnsi="Tahoma" w:cs="Tahoma"/>
        </w:rPr>
        <w:t>/Test/ :</w:t>
      </w:r>
    </w:p>
    <w:p w:rsidR="001A3A09" w:rsidRPr="00D97609" w:rsidRDefault="001A3A09" w:rsidP="00E80962">
      <w:pPr>
        <w:numPr>
          <w:ilvl w:val="0"/>
          <w:numId w:val="89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 xml:space="preserve">Konfiguration #1; legale Datei: </w:t>
      </w:r>
      <w:proofErr w:type="spellStart"/>
      <w:r w:rsidRPr="00D97609">
        <w:rPr>
          <w:rFonts w:ascii="Tahoma" w:hAnsi="Tahoma" w:cs="Tahoma"/>
        </w:rPr>
        <w:t>configuration</w:t>
      </w:r>
      <w:proofErr w:type="spellEnd"/>
      <w:r w:rsidRPr="00D97609">
        <w:rPr>
          <w:rFonts w:ascii="Tahoma" w:hAnsi="Tahoma" w:cs="Tahoma"/>
        </w:rPr>
        <w:t xml:space="preserve"> _3^4.xml</w:t>
      </w:r>
    </w:p>
    <w:p w:rsidR="001A3A09" w:rsidRPr="00D97609" w:rsidRDefault="001A3A09" w:rsidP="00E80962">
      <w:pPr>
        <w:numPr>
          <w:ilvl w:val="0"/>
          <w:numId w:val="89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 xml:space="preserve">Konfiguration #1; Tag nicht geschlossen: </w:t>
      </w:r>
      <w:proofErr w:type="spellStart"/>
      <w:r w:rsidRPr="00D97609">
        <w:rPr>
          <w:rFonts w:ascii="Tahoma" w:hAnsi="Tahoma" w:cs="Tahoma"/>
        </w:rPr>
        <w:t>configuration</w:t>
      </w:r>
      <w:proofErr w:type="spellEnd"/>
      <w:r w:rsidRPr="00D97609">
        <w:rPr>
          <w:rFonts w:ascii="Tahoma" w:hAnsi="Tahoma" w:cs="Tahoma"/>
        </w:rPr>
        <w:t xml:space="preserve"> _3^4_tag.xml</w:t>
      </w:r>
    </w:p>
    <w:p w:rsidR="001A3A09" w:rsidRPr="00D97609" w:rsidRDefault="001A3A09" w:rsidP="00E80962">
      <w:pPr>
        <w:numPr>
          <w:ilvl w:val="0"/>
          <w:numId w:val="89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 xml:space="preserve">Konfiguration #2; legale Datei: </w:t>
      </w:r>
      <w:proofErr w:type="spellStart"/>
      <w:r w:rsidRPr="00D97609">
        <w:rPr>
          <w:rFonts w:ascii="Tahoma" w:hAnsi="Tahoma" w:cs="Tahoma"/>
        </w:rPr>
        <w:t>configuration</w:t>
      </w:r>
      <w:proofErr w:type="spellEnd"/>
      <w:r w:rsidRPr="00D97609">
        <w:rPr>
          <w:rFonts w:ascii="Tahoma" w:hAnsi="Tahoma" w:cs="Tahoma"/>
        </w:rPr>
        <w:t xml:space="preserve"> _3^13.xml</w:t>
      </w:r>
    </w:p>
    <w:p w:rsidR="001A3A09" w:rsidRPr="00D97609" w:rsidRDefault="001A3A09" w:rsidP="00E80962">
      <w:pPr>
        <w:numPr>
          <w:ilvl w:val="0"/>
          <w:numId w:val="89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 xml:space="preserve">Konfiguration #2; Tag fehlt: </w:t>
      </w:r>
      <w:proofErr w:type="spellStart"/>
      <w:r w:rsidRPr="00D97609">
        <w:rPr>
          <w:rFonts w:ascii="Tahoma" w:hAnsi="Tahoma" w:cs="Tahoma"/>
        </w:rPr>
        <w:t>configuration</w:t>
      </w:r>
      <w:proofErr w:type="spellEnd"/>
      <w:r w:rsidRPr="00D97609">
        <w:rPr>
          <w:rFonts w:ascii="Tahoma" w:hAnsi="Tahoma" w:cs="Tahoma"/>
        </w:rPr>
        <w:t xml:space="preserve"> _3^13_unvollst.xml</w:t>
      </w:r>
    </w:p>
    <w:p w:rsidR="00F171F7" w:rsidRPr="00D97609" w:rsidRDefault="00F171F7" w:rsidP="00F171F7">
      <w:pPr>
        <w:numPr>
          <w:ilvl w:val="0"/>
          <w:numId w:val="89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 xml:space="preserve">Konfiguration #3; legale Datei: </w:t>
      </w:r>
      <w:proofErr w:type="spellStart"/>
      <w:r w:rsidRPr="00D97609">
        <w:rPr>
          <w:rFonts w:ascii="Tahoma" w:hAnsi="Tahoma" w:cs="Tahoma"/>
        </w:rPr>
        <w:t>configuration</w:t>
      </w:r>
      <w:proofErr w:type="spellEnd"/>
      <w:r w:rsidRPr="00D97609">
        <w:rPr>
          <w:rFonts w:ascii="Tahoma" w:hAnsi="Tahoma" w:cs="Tahoma"/>
        </w:rPr>
        <w:t xml:space="preserve"> _2^100.xml</w:t>
      </w:r>
    </w:p>
    <w:p w:rsidR="00F171F7" w:rsidRPr="00D97609" w:rsidRDefault="00F171F7" w:rsidP="00F171F7">
      <w:pPr>
        <w:numPr>
          <w:ilvl w:val="0"/>
          <w:numId w:val="89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 xml:space="preserve">Konfiguration #4; legale Datei: </w:t>
      </w:r>
      <w:proofErr w:type="spellStart"/>
      <w:r w:rsidRPr="00D97609">
        <w:rPr>
          <w:rFonts w:ascii="Tahoma" w:hAnsi="Tahoma" w:cs="Tahoma"/>
        </w:rPr>
        <w:t>configuration</w:t>
      </w:r>
      <w:proofErr w:type="spellEnd"/>
      <w:r w:rsidRPr="00D97609">
        <w:rPr>
          <w:rFonts w:ascii="Tahoma" w:hAnsi="Tahoma" w:cs="Tahoma"/>
        </w:rPr>
        <w:t xml:space="preserve"> _3^1_2^1_2^1.xml</w:t>
      </w:r>
    </w:p>
    <w:p w:rsidR="00F171F7" w:rsidRPr="00D97609" w:rsidRDefault="00F171F7" w:rsidP="00F171F7">
      <w:pPr>
        <w:numPr>
          <w:ilvl w:val="0"/>
          <w:numId w:val="89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 xml:space="preserve">Konfiguration #5; legale Datei: </w:t>
      </w:r>
      <w:proofErr w:type="spellStart"/>
      <w:r w:rsidRPr="00D97609">
        <w:rPr>
          <w:rFonts w:ascii="Tahoma" w:hAnsi="Tahoma" w:cs="Tahoma"/>
        </w:rPr>
        <w:t>configuration</w:t>
      </w:r>
      <w:proofErr w:type="spellEnd"/>
      <w:r w:rsidRPr="00D97609">
        <w:rPr>
          <w:rFonts w:ascii="Tahoma" w:hAnsi="Tahoma" w:cs="Tahoma"/>
        </w:rPr>
        <w:t xml:space="preserve"> _10^10.xml</w:t>
      </w:r>
    </w:p>
    <w:p w:rsidR="003739F5" w:rsidRPr="00D97609" w:rsidRDefault="003739F5" w:rsidP="001A3A09">
      <w:pPr>
        <w:ind w:left="720"/>
        <w:rPr>
          <w:rFonts w:ascii="Tahoma" w:hAnsi="Tahoma" w:cs="Tahoma"/>
        </w:rPr>
      </w:pPr>
    </w:p>
    <w:p w:rsidR="001E3D6A" w:rsidRPr="00D97609" w:rsidRDefault="001E3D6A" w:rsidP="001E3D6A">
      <w:pPr>
        <w:rPr>
          <w:rFonts w:ascii="Tahoma" w:hAnsi="Tahoma" w:cs="Tahoma"/>
        </w:rPr>
      </w:pPr>
    </w:p>
    <w:p w:rsidR="009A5EB7" w:rsidRPr="00D97609" w:rsidRDefault="009A5EB7" w:rsidP="009A5EB7">
      <w:pPr>
        <w:pStyle w:val="berschrift2"/>
        <w:rPr>
          <w:rFonts w:ascii="Tahoma" w:hAnsi="Tahoma" w:cs="Tahoma"/>
        </w:rPr>
      </w:pPr>
      <w:bookmarkStart w:id="12" w:name="_Toc290890896"/>
      <w:proofErr w:type="spellStart"/>
      <w:r w:rsidRPr="00D97609">
        <w:rPr>
          <w:rFonts w:ascii="Tahoma" w:hAnsi="Tahoma" w:cs="Tahoma"/>
        </w:rPr>
        <w:t>Einstellungs</w:t>
      </w:r>
      <w:proofErr w:type="spellEnd"/>
      <w:r w:rsidRPr="00D97609">
        <w:rPr>
          <w:rFonts w:ascii="Tahoma" w:hAnsi="Tahoma" w:cs="Tahoma"/>
        </w:rPr>
        <w:t xml:space="preserve"> – Dateien für Tests</w:t>
      </w:r>
      <w:bookmarkEnd w:id="12"/>
    </w:p>
    <w:p w:rsidR="001A3A09" w:rsidRPr="00D97609" w:rsidRDefault="001A3A09" w:rsidP="001A3A09">
      <w:pPr>
        <w:rPr>
          <w:rFonts w:ascii="Tahoma" w:hAnsi="Tahoma" w:cs="Tahoma"/>
        </w:rPr>
      </w:pPr>
      <w:r w:rsidRPr="00D97609">
        <w:rPr>
          <w:rFonts w:ascii="Tahoma" w:hAnsi="Tahoma" w:cs="Tahoma"/>
        </w:rPr>
        <w:t>Verzeichnis: SVN/</w:t>
      </w:r>
      <w:proofErr w:type="spellStart"/>
      <w:r w:rsidRPr="00D97609">
        <w:rPr>
          <w:rFonts w:ascii="Tahoma" w:hAnsi="Tahoma" w:cs="Tahoma"/>
        </w:rPr>
        <w:t>Aktuelle_Dokumente</w:t>
      </w:r>
      <w:proofErr w:type="spellEnd"/>
      <w:r w:rsidRPr="00D97609">
        <w:rPr>
          <w:rFonts w:ascii="Tahoma" w:hAnsi="Tahoma" w:cs="Tahoma"/>
        </w:rPr>
        <w:t>/Test/ :</w:t>
      </w:r>
    </w:p>
    <w:p w:rsidR="001A3A09" w:rsidRPr="00D97609" w:rsidRDefault="001A3A09" w:rsidP="00E80962">
      <w:pPr>
        <w:numPr>
          <w:ilvl w:val="0"/>
          <w:numId w:val="90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>Einstellung #1; legale Datei: settings_1.xml</w:t>
      </w:r>
      <w:r w:rsidR="00C70560" w:rsidRPr="00D97609">
        <w:rPr>
          <w:rFonts w:ascii="Tahoma" w:hAnsi="Tahoma" w:cs="Tahoma"/>
        </w:rPr>
        <w:tab/>
        <w:t>(IPO ausgewählt)</w:t>
      </w:r>
    </w:p>
    <w:p w:rsidR="001A3A09" w:rsidRPr="00D97609" w:rsidRDefault="001A3A09" w:rsidP="00E80962">
      <w:pPr>
        <w:numPr>
          <w:ilvl w:val="0"/>
          <w:numId w:val="90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>Einstellung #1; Tag nicht geschlossen: settings_1_tag.xml</w:t>
      </w:r>
    </w:p>
    <w:p w:rsidR="001A3A09" w:rsidRPr="00D97609" w:rsidRDefault="001A3A09" w:rsidP="00E80962">
      <w:pPr>
        <w:numPr>
          <w:ilvl w:val="0"/>
          <w:numId w:val="90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>Einstellung #2; legale Datei: settings_2.xml</w:t>
      </w:r>
      <w:r w:rsidR="00C70560" w:rsidRPr="00D97609">
        <w:rPr>
          <w:rFonts w:ascii="Tahoma" w:hAnsi="Tahoma" w:cs="Tahoma"/>
        </w:rPr>
        <w:tab/>
        <w:t>(IPO ausgewählt)</w:t>
      </w:r>
    </w:p>
    <w:p w:rsidR="003739F5" w:rsidRPr="00D97609" w:rsidRDefault="001A3A09" w:rsidP="00E80962">
      <w:pPr>
        <w:numPr>
          <w:ilvl w:val="0"/>
          <w:numId w:val="90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>Einstellung #2; Tag fehlt: settings_2_unvollst.xml</w:t>
      </w:r>
    </w:p>
    <w:p w:rsidR="009A5EB7" w:rsidRPr="00D97609" w:rsidRDefault="009A5EB7" w:rsidP="009A5EB7">
      <w:pPr>
        <w:rPr>
          <w:rFonts w:ascii="Tahoma" w:hAnsi="Tahoma" w:cs="Tahoma"/>
        </w:rPr>
      </w:pPr>
    </w:p>
    <w:p w:rsidR="00D03FF3" w:rsidRPr="00D97609" w:rsidRDefault="00D03FF3" w:rsidP="00D03FF3">
      <w:pPr>
        <w:pStyle w:val="berschrift2"/>
        <w:rPr>
          <w:rFonts w:ascii="Tahoma" w:hAnsi="Tahoma" w:cs="Tahoma"/>
        </w:rPr>
      </w:pPr>
      <w:bookmarkStart w:id="13" w:name="_Toc290890897"/>
      <w:proofErr w:type="spellStart"/>
      <w:r w:rsidRPr="00D97609">
        <w:rPr>
          <w:rFonts w:ascii="Tahoma" w:hAnsi="Tahoma" w:cs="Tahoma"/>
        </w:rPr>
        <w:t>Tests</w:t>
      </w:r>
      <w:r w:rsidR="009A01F9" w:rsidRPr="00D97609">
        <w:rPr>
          <w:rFonts w:ascii="Tahoma" w:hAnsi="Tahoma" w:cs="Tahoma"/>
        </w:rPr>
        <w:t>Case</w:t>
      </w:r>
      <w:proofErr w:type="spellEnd"/>
      <w:r w:rsidRPr="00D97609">
        <w:rPr>
          <w:rFonts w:ascii="Tahoma" w:hAnsi="Tahoma" w:cs="Tahoma"/>
        </w:rPr>
        <w:t xml:space="preserve"> – Dateien für </w:t>
      </w:r>
      <w:proofErr w:type="spellStart"/>
      <w:r w:rsidRPr="00D97609">
        <w:rPr>
          <w:rFonts w:ascii="Tahoma" w:hAnsi="Tahoma" w:cs="Tahoma"/>
        </w:rPr>
        <w:t>Test</w:t>
      </w:r>
      <w:r w:rsidR="009A01F9" w:rsidRPr="00D97609">
        <w:rPr>
          <w:rFonts w:ascii="Tahoma" w:hAnsi="Tahoma" w:cs="Tahoma"/>
        </w:rPr>
        <w:t>Code</w:t>
      </w:r>
      <w:proofErr w:type="spellEnd"/>
      <w:r w:rsidR="009A01F9" w:rsidRPr="00D97609">
        <w:rPr>
          <w:rFonts w:ascii="Tahoma" w:hAnsi="Tahoma" w:cs="Tahoma"/>
        </w:rPr>
        <w:t xml:space="preserve"> Generator</w:t>
      </w:r>
      <w:bookmarkEnd w:id="13"/>
    </w:p>
    <w:p w:rsidR="003739F5" w:rsidRPr="00D97609" w:rsidRDefault="003739F5" w:rsidP="00D03FF3">
      <w:pPr>
        <w:rPr>
          <w:rFonts w:ascii="Tahoma" w:hAnsi="Tahoma" w:cs="Tahoma"/>
        </w:rPr>
      </w:pPr>
    </w:p>
    <w:p w:rsidR="00D03FF3" w:rsidRPr="00D97609" w:rsidRDefault="003739F5" w:rsidP="00D03FF3">
      <w:pPr>
        <w:rPr>
          <w:rFonts w:ascii="Tahoma" w:hAnsi="Tahoma" w:cs="Tahoma"/>
        </w:rPr>
      </w:pPr>
      <w:r w:rsidRPr="00D97609">
        <w:rPr>
          <w:rFonts w:ascii="Tahoma" w:hAnsi="Tahoma" w:cs="Tahoma"/>
        </w:rPr>
        <w:t>Alle Testfälle wurden mit Einstellung</w:t>
      </w:r>
      <w:r w:rsidR="001A3A09" w:rsidRPr="00D97609">
        <w:rPr>
          <w:rFonts w:ascii="Tahoma" w:hAnsi="Tahoma" w:cs="Tahoma"/>
        </w:rPr>
        <w:t>#</w:t>
      </w:r>
      <w:r w:rsidRPr="00D97609">
        <w:rPr>
          <w:rFonts w:ascii="Tahoma" w:hAnsi="Tahoma" w:cs="Tahoma"/>
        </w:rPr>
        <w:t>1 (</w:t>
      </w:r>
      <w:r w:rsidR="001A3A09" w:rsidRPr="00D97609">
        <w:rPr>
          <w:rFonts w:ascii="Tahoma" w:hAnsi="Tahoma" w:cs="Tahoma"/>
        </w:rPr>
        <w:t>SVN/</w:t>
      </w:r>
      <w:proofErr w:type="spellStart"/>
      <w:r w:rsidR="001A3A09" w:rsidRPr="00D97609">
        <w:rPr>
          <w:rFonts w:ascii="Tahoma" w:hAnsi="Tahoma" w:cs="Tahoma"/>
        </w:rPr>
        <w:t>Aktuelle_Dokumente</w:t>
      </w:r>
      <w:proofErr w:type="spellEnd"/>
      <w:r w:rsidR="001A3A09" w:rsidRPr="00D97609">
        <w:rPr>
          <w:rFonts w:ascii="Tahoma" w:hAnsi="Tahoma" w:cs="Tahoma"/>
        </w:rPr>
        <w:t>/</w:t>
      </w:r>
      <w:r w:rsidRPr="00D97609">
        <w:rPr>
          <w:rFonts w:ascii="Tahoma" w:hAnsi="Tahoma" w:cs="Tahoma"/>
        </w:rPr>
        <w:t>/settings_1.xml) errechnet</w:t>
      </w:r>
    </w:p>
    <w:p w:rsidR="003739F5" w:rsidRPr="00D97609" w:rsidRDefault="00D03FF3" w:rsidP="00E80962">
      <w:pPr>
        <w:numPr>
          <w:ilvl w:val="0"/>
          <w:numId w:val="88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>3^4 Testfäll</w:t>
      </w:r>
      <w:r w:rsidR="003739F5" w:rsidRPr="00D97609">
        <w:rPr>
          <w:rFonts w:ascii="Tahoma" w:hAnsi="Tahoma" w:cs="Tahoma"/>
        </w:rPr>
        <w:t>e; legale Datei: Testscript_3^4.xml</w:t>
      </w:r>
    </w:p>
    <w:p w:rsidR="003739F5" w:rsidRPr="00D97609" w:rsidRDefault="003739F5" w:rsidP="00E80962">
      <w:pPr>
        <w:numPr>
          <w:ilvl w:val="0"/>
          <w:numId w:val="88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>3^4 Testfälle; Tag</w:t>
      </w:r>
      <w:r w:rsidR="001A3A09" w:rsidRPr="00D97609">
        <w:rPr>
          <w:rFonts w:ascii="Tahoma" w:hAnsi="Tahoma" w:cs="Tahoma"/>
        </w:rPr>
        <w:t xml:space="preserve"> nicht geschlossen</w:t>
      </w:r>
      <w:r w:rsidRPr="00D97609">
        <w:rPr>
          <w:rFonts w:ascii="Tahoma" w:hAnsi="Tahoma" w:cs="Tahoma"/>
        </w:rPr>
        <w:t>: Testscript_3^4_tag.xml</w:t>
      </w:r>
    </w:p>
    <w:p w:rsidR="003739F5" w:rsidRPr="00D97609" w:rsidRDefault="003739F5" w:rsidP="00E80962">
      <w:pPr>
        <w:numPr>
          <w:ilvl w:val="0"/>
          <w:numId w:val="88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 xml:space="preserve"> </w:t>
      </w:r>
      <w:r w:rsidR="00D03FF3" w:rsidRPr="00D97609">
        <w:rPr>
          <w:rFonts w:ascii="Tahoma" w:hAnsi="Tahoma" w:cs="Tahoma"/>
        </w:rPr>
        <w:t>3^13 Testfäll</w:t>
      </w:r>
      <w:r w:rsidRPr="00D97609">
        <w:rPr>
          <w:rFonts w:ascii="Tahoma" w:hAnsi="Tahoma" w:cs="Tahoma"/>
        </w:rPr>
        <w:t>e; legale Datei: Testscript_3^13.xml</w:t>
      </w:r>
    </w:p>
    <w:p w:rsidR="003739F5" w:rsidRPr="00D97609" w:rsidRDefault="003739F5" w:rsidP="00E80962">
      <w:pPr>
        <w:numPr>
          <w:ilvl w:val="0"/>
          <w:numId w:val="88"/>
        </w:numPr>
        <w:rPr>
          <w:rFonts w:ascii="Tahoma" w:hAnsi="Tahoma" w:cs="Tahoma"/>
        </w:rPr>
      </w:pPr>
      <w:r w:rsidRPr="00D97609">
        <w:rPr>
          <w:rFonts w:ascii="Tahoma" w:hAnsi="Tahoma" w:cs="Tahoma"/>
        </w:rPr>
        <w:t>3^13 Testfälle; Tag fehlt: Testscript_3^13_unvollst.xml</w:t>
      </w:r>
    </w:p>
    <w:p w:rsidR="00F171F7" w:rsidRPr="00D97609" w:rsidRDefault="00F171F7" w:rsidP="00F171F7">
      <w:pPr>
        <w:rPr>
          <w:rFonts w:ascii="Tahoma" w:hAnsi="Tahoma" w:cs="Tahoma"/>
        </w:rPr>
      </w:pPr>
    </w:p>
    <w:p w:rsidR="00F171F7" w:rsidRPr="00D97609" w:rsidRDefault="00F171F7" w:rsidP="00F171F7">
      <w:pPr>
        <w:pStyle w:val="berschrift2"/>
      </w:pPr>
      <w:bookmarkStart w:id="14" w:name="_Toc290890898"/>
      <w:r w:rsidRPr="00D97609">
        <w:t>Dateien ohne *.</w:t>
      </w:r>
      <w:proofErr w:type="spellStart"/>
      <w:r w:rsidRPr="00D97609">
        <w:t>xml</w:t>
      </w:r>
      <w:proofErr w:type="spellEnd"/>
      <w:r w:rsidRPr="00D97609">
        <w:t>- Endung</w:t>
      </w:r>
      <w:bookmarkEnd w:id="14"/>
    </w:p>
    <w:p w:rsidR="00F171F7" w:rsidRPr="00D97609" w:rsidRDefault="00F171F7" w:rsidP="00CD145D">
      <w:pPr>
        <w:numPr>
          <w:ilvl w:val="0"/>
          <w:numId w:val="157"/>
        </w:numPr>
      </w:pPr>
      <w:r w:rsidRPr="00D97609">
        <w:t>Leere Datei: notxml.txt</w:t>
      </w:r>
    </w:p>
    <w:p w:rsidR="00F171F7" w:rsidRPr="00D97609" w:rsidRDefault="00F171F7" w:rsidP="00CD145D">
      <w:pPr>
        <w:numPr>
          <w:ilvl w:val="0"/>
          <w:numId w:val="157"/>
        </w:numPr>
      </w:pPr>
      <w:r w:rsidRPr="00D97609">
        <w:t>Datei mit wahllosen Ausdrücken: Notxml_2.doc</w:t>
      </w:r>
    </w:p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/>
    <w:p w:rsidR="00B85CF9" w:rsidRPr="00D97609" w:rsidRDefault="00B85CF9" w:rsidP="00B85CF9">
      <w:pPr>
        <w:pStyle w:val="berschrift2"/>
      </w:pPr>
      <w:bookmarkStart w:id="15" w:name="_Toc290890899"/>
      <w:r w:rsidRPr="00D97609">
        <w:t>Erstellung neuer Konfigurationsdatei – Besondere Eingabewerten</w:t>
      </w:r>
      <w:bookmarkEnd w:id="15"/>
      <w:r w:rsidRPr="00D97609">
        <w:t xml:space="preserve"> </w:t>
      </w:r>
    </w:p>
    <w:p w:rsidR="00B85CF9" w:rsidRPr="00D97609" w:rsidRDefault="00B85CF9" w:rsidP="00B85CF9"/>
    <w:p w:rsidR="00B85CF9" w:rsidRPr="00D97609" w:rsidRDefault="00B85CF9" w:rsidP="00B85CF9">
      <w:r w:rsidRPr="00D97609">
        <w:t>Unterer Grenzwert = 0</w:t>
      </w:r>
    </w:p>
    <w:p w:rsidR="00B85CF9" w:rsidRPr="00D97609" w:rsidRDefault="00B85CF9" w:rsidP="00B85CF9">
      <w:r w:rsidRPr="00D97609">
        <w:t>Oberer Grenzwert = 100</w:t>
      </w:r>
    </w:p>
    <w:p w:rsidR="00B85CF9" w:rsidRPr="00D97609" w:rsidRDefault="00B85CF9" w:rsidP="00B85CF9">
      <w:r w:rsidRPr="00D97609">
        <w:t>0&lt;=Valide Wert&lt;=100</w:t>
      </w:r>
    </w:p>
    <w:p w:rsidR="00B85CF9" w:rsidRPr="00D97609" w:rsidRDefault="00B85CF9" w:rsidP="00B85CF9">
      <w:r w:rsidRPr="00D97609">
        <w:t>F1: Feld für Eingabe der Komponentenanzahl</w:t>
      </w:r>
    </w:p>
    <w:p w:rsidR="00B85CF9" w:rsidRPr="00D97609" w:rsidRDefault="00B85CF9" w:rsidP="00B85CF9">
      <w:r w:rsidRPr="00D97609">
        <w:t>F2: Feld für Eingabe der Variantenanzahl</w:t>
      </w:r>
    </w:p>
    <w:p w:rsidR="00B85CF9" w:rsidRPr="00D97609" w:rsidRDefault="00B85CF9" w:rsidP="00B85CF9">
      <w:r w:rsidRPr="00D97609">
        <w:t>Negativer Wert&lt;0</w:t>
      </w:r>
    </w:p>
    <w:p w:rsidR="00B85CF9" w:rsidRPr="00D97609" w:rsidRDefault="00B85CF9" w:rsidP="00B85CF9">
      <w:pPr>
        <w:rPr>
          <w:szCs w:val="20"/>
        </w:rPr>
      </w:pPr>
      <w:r w:rsidRPr="00D97609">
        <w:rPr>
          <w:szCs w:val="20"/>
        </w:rPr>
        <w:t xml:space="preserve">Spezielle </w:t>
      </w:r>
      <w:proofErr w:type="spellStart"/>
      <w:r w:rsidRPr="00D97609">
        <w:rPr>
          <w:szCs w:val="20"/>
        </w:rPr>
        <w:t>Chars</w:t>
      </w:r>
      <w:proofErr w:type="spellEnd"/>
      <w:r w:rsidRPr="00D97609">
        <w:rPr>
          <w:szCs w:val="20"/>
        </w:rPr>
        <w:t xml:space="preserve"> : &lt; &gt; ? , . / ; : ‘ “ [ ] { } \ | + = _ - ( ) * &amp; ^ % $ # @ ! ~ `</w:t>
      </w:r>
    </w:p>
    <w:p w:rsidR="00B85CF9" w:rsidRPr="00D97609" w:rsidRDefault="00B85CF9" w:rsidP="00B85CF9"/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2"/>
        <w:gridCol w:w="2410"/>
        <w:gridCol w:w="2268"/>
        <w:gridCol w:w="3969"/>
      </w:tblGrid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Nr.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F1:#Komponente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F2: # Variante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Output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1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Valide Wert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Valide Wert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Datei erstellt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2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Unterer Grenzwert -1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Unterer Grenzwert -1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F1 und F2 auf 0 gesetzt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3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Unterer Grenzwert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Unterer Grenzwert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Leere Datei erstellt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4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Unterer Grenzwert +1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Unterer Grenzwert +1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Datei erstellt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5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Oberer Grenzwert -1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Oberer Grenzwert -1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Datei erstellt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6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Oberer Grenzwert +1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Oberer Grenzwert +1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F1 und F2 auf 100 gesetzt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7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Nichts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Nichts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F1 und F2 auf 0 gesetzt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8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Negativer Wert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Negativer Wert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F1 und F2 auf 0 gesetzt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9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rPr>
                <w:szCs w:val="20"/>
              </w:rPr>
              <w:t xml:space="preserve">Spezielle </w:t>
            </w:r>
            <w:proofErr w:type="spellStart"/>
            <w:r w:rsidRPr="00D97609">
              <w:rPr>
                <w:szCs w:val="20"/>
              </w:rPr>
              <w:t>Chars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rPr>
                <w:szCs w:val="20"/>
              </w:rPr>
              <w:t xml:space="preserve">Spezielle </w:t>
            </w:r>
            <w:proofErr w:type="spellStart"/>
            <w:r w:rsidRPr="00D97609">
              <w:rPr>
                <w:szCs w:val="20"/>
              </w:rPr>
              <w:t>Chars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F1 und F2 auf 0 gesetzt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10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Große Buchstaben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Große Buchstaben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F1 und F2 auf 0 gesetzt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11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Kleine Buchstaben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Kleine Buchstaben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F1 und F2 auf 0 gesetzt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12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Leer und Wert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Leer und Wert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F1 und F2 auf 0 gesetzt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13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>Wert und Leer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>Wert und Leer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F1 und F2 auf 0 gesetzt</w:t>
            </w:r>
          </w:p>
        </w:tc>
      </w:tr>
      <w:tr w:rsidR="00B85CF9" w:rsidRPr="00D97609" w:rsidTr="00FB002C">
        <w:tc>
          <w:tcPr>
            <w:tcW w:w="1242" w:type="dxa"/>
            <w:shd w:val="clear" w:color="auto" w:fill="auto"/>
          </w:tcPr>
          <w:p w:rsidR="00B85CF9" w:rsidRPr="00D97609" w:rsidRDefault="00B85CF9" w:rsidP="00FB002C">
            <w:r w:rsidRPr="00D97609">
              <w:t>14</w:t>
            </w:r>
          </w:p>
        </w:tc>
        <w:tc>
          <w:tcPr>
            <w:tcW w:w="2410" w:type="dxa"/>
            <w:shd w:val="clear" w:color="auto" w:fill="auto"/>
          </w:tcPr>
          <w:p w:rsidR="00B85CF9" w:rsidRPr="00D97609" w:rsidRDefault="00B85CF9" w:rsidP="00FB002C">
            <w:r w:rsidRPr="00D97609">
              <w:t xml:space="preserve">Mischung aus Werte, </w:t>
            </w:r>
            <w:proofErr w:type="spellStart"/>
            <w:r w:rsidRPr="00D97609">
              <w:t>Chars</w:t>
            </w:r>
            <w:proofErr w:type="spellEnd"/>
            <w:r w:rsidRPr="00D97609">
              <w:t xml:space="preserve"> und Leer</w:t>
            </w:r>
          </w:p>
        </w:tc>
        <w:tc>
          <w:tcPr>
            <w:tcW w:w="2268" w:type="dxa"/>
            <w:shd w:val="clear" w:color="auto" w:fill="auto"/>
          </w:tcPr>
          <w:p w:rsidR="00B85CF9" w:rsidRPr="00D97609" w:rsidRDefault="00B85CF9" w:rsidP="00FB002C">
            <w:r w:rsidRPr="00D97609">
              <w:t xml:space="preserve">Mischung aus Werte, </w:t>
            </w:r>
            <w:proofErr w:type="spellStart"/>
            <w:r w:rsidRPr="00D97609">
              <w:t>Chars</w:t>
            </w:r>
            <w:proofErr w:type="spellEnd"/>
            <w:r w:rsidRPr="00D97609">
              <w:t xml:space="preserve"> und Leer</w:t>
            </w:r>
          </w:p>
        </w:tc>
        <w:tc>
          <w:tcPr>
            <w:tcW w:w="3969" w:type="dxa"/>
            <w:shd w:val="clear" w:color="auto" w:fill="auto"/>
          </w:tcPr>
          <w:p w:rsidR="00B85CF9" w:rsidRPr="00D97609" w:rsidRDefault="00B85CF9" w:rsidP="00FB002C">
            <w:r w:rsidRPr="00D97609">
              <w:t>F1 und F2 auf 0 gesetzt</w:t>
            </w:r>
          </w:p>
        </w:tc>
      </w:tr>
    </w:tbl>
    <w:p w:rsidR="00B85CF9" w:rsidRPr="00D97609" w:rsidRDefault="00B85CF9" w:rsidP="00B85CF9"/>
    <w:sectPr w:rsidR="00B85CF9" w:rsidRPr="00D97609" w:rsidSect="006A4129">
      <w:pgSz w:w="11905" w:h="16837"/>
      <w:pgMar w:top="1134" w:right="1134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874" w:rsidRDefault="00C40874">
      <w:pPr>
        <w:spacing w:line="240" w:lineRule="auto"/>
      </w:pPr>
      <w:r>
        <w:separator/>
      </w:r>
    </w:p>
  </w:endnote>
  <w:endnote w:type="continuationSeparator" w:id="0">
    <w:p w:rsidR="00C40874" w:rsidRDefault="00C40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E+H Weidemann Com Boo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>
    <w:r>
      <w:t xml:space="preserve">Seite </w:t>
    </w:r>
    <w:fldSimple w:instr=" PAGE ">
      <w:r w:rsidR="00D97609">
        <w:rPr>
          <w:noProof/>
        </w:rPr>
        <w:t>3</w:t>
      </w:r>
    </w:fldSimple>
    <w:r>
      <w:t xml:space="preserve"> von </w:t>
    </w:r>
    <w:fldSimple w:instr=" NUMPAGES \*Arabic ">
      <w:r w:rsidR="00D97609">
        <w:rPr>
          <w:noProof/>
        </w:rPr>
        <w:t>37</w:t>
      </w:r>
    </w:fldSimple>
  </w:p>
  <w:p w:rsidR="008146AA" w:rsidRDefault="008146A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/>
  <w:p w:rsidR="008146AA" w:rsidRDefault="008146AA"/>
  <w:p w:rsidR="008146AA" w:rsidRDefault="008146AA"/>
  <w:p w:rsidR="008146AA" w:rsidRDefault="008146AA"/>
  <w:p w:rsidR="008146AA" w:rsidRDefault="008146AA"/>
  <w:p w:rsidR="008146AA" w:rsidRDefault="008146AA"/>
  <w:p w:rsidR="008146AA" w:rsidRDefault="008146AA">
    <w:r>
      <w:t>**************************************************************************************************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874" w:rsidRDefault="00C40874">
      <w:pPr>
        <w:spacing w:line="240" w:lineRule="auto"/>
      </w:pPr>
      <w:r>
        <w:separator/>
      </w:r>
    </w:p>
  </w:footnote>
  <w:footnote w:type="continuationSeparator" w:id="0">
    <w:p w:rsidR="00C40874" w:rsidRDefault="00C408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>
    <w:pPr>
      <w:pStyle w:val="Kopfzeile"/>
    </w:pPr>
    <w:r>
      <w:t>Systemtests Darwin³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6AA" w:rsidRDefault="008146A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DFE1A38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3">
    <w:nsid w:val="0000000E"/>
    <w:multiLevelType w:val="single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6">
    <w:nsid w:val="00000012"/>
    <w:multiLevelType w:val="singleLevel"/>
    <w:tmpl w:val="00000012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7">
    <w:nsid w:val="00000013"/>
    <w:multiLevelType w:val="singleLevel"/>
    <w:tmpl w:val="00000013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8">
    <w:nsid w:val="00000015"/>
    <w:multiLevelType w:val="singleLevel"/>
    <w:tmpl w:val="00000015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9">
    <w:nsid w:val="00000016"/>
    <w:multiLevelType w:val="singleLevel"/>
    <w:tmpl w:val="00000016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0">
    <w:nsid w:val="00000017"/>
    <w:multiLevelType w:val="singleLevel"/>
    <w:tmpl w:val="00000017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1">
    <w:nsid w:val="00000018"/>
    <w:multiLevelType w:val="singleLevel"/>
    <w:tmpl w:val="00000018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2">
    <w:nsid w:val="00000019"/>
    <w:multiLevelType w:val="singleLevel"/>
    <w:tmpl w:val="00000019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3">
    <w:nsid w:val="0000001B"/>
    <w:multiLevelType w:val="singleLevel"/>
    <w:tmpl w:val="0000001B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4">
    <w:nsid w:val="0000001C"/>
    <w:multiLevelType w:val="singleLevel"/>
    <w:tmpl w:val="0000001C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">
    <w:nsid w:val="0000001D"/>
    <w:multiLevelType w:val="singleLevel"/>
    <w:tmpl w:val="0000001D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">
    <w:nsid w:val="0000001E"/>
    <w:multiLevelType w:val="singleLevel"/>
    <w:tmpl w:val="0000001E"/>
    <w:name w:val="WW8Num3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7">
    <w:nsid w:val="0000001F"/>
    <w:multiLevelType w:val="singleLevel"/>
    <w:tmpl w:val="0000001F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8">
    <w:nsid w:val="00000020"/>
    <w:multiLevelType w:val="singleLevel"/>
    <w:tmpl w:val="00000020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9">
    <w:nsid w:val="00000021"/>
    <w:multiLevelType w:val="multilevel"/>
    <w:tmpl w:val="00000021"/>
    <w:name w:val="WW8Num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00000022"/>
    <w:multiLevelType w:val="multilevel"/>
    <w:tmpl w:val="00000022"/>
    <w:name w:val="WW8Num5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00000023"/>
    <w:multiLevelType w:val="multilevel"/>
    <w:tmpl w:val="00000023"/>
    <w:name w:val="WW8Num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00000024"/>
    <w:multiLevelType w:val="multilevel"/>
    <w:tmpl w:val="00000024"/>
    <w:name w:val="WW8Num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00000025"/>
    <w:multiLevelType w:val="multilevel"/>
    <w:tmpl w:val="00000025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00000026"/>
    <w:multiLevelType w:val="multilevel"/>
    <w:tmpl w:val="00000026"/>
    <w:name w:val="WW8Num5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00000027"/>
    <w:multiLevelType w:val="multilevel"/>
    <w:tmpl w:val="00000027"/>
    <w:name w:val="WW8Num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00000028"/>
    <w:multiLevelType w:val="multilevel"/>
    <w:tmpl w:val="00000028"/>
    <w:name w:val="WW8Num6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00000029"/>
    <w:multiLevelType w:val="multilevel"/>
    <w:tmpl w:val="00000029"/>
    <w:name w:val="WW8Num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0000002A"/>
    <w:multiLevelType w:val="multilevel"/>
    <w:tmpl w:val="0000002A"/>
    <w:name w:val="WW8Num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0000002B"/>
    <w:multiLevelType w:val="multilevel"/>
    <w:tmpl w:val="0000002B"/>
    <w:name w:val="WW8Num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0000002C"/>
    <w:multiLevelType w:val="multilevel"/>
    <w:tmpl w:val="0000002C"/>
    <w:name w:val="WW8Num6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0000002D"/>
    <w:multiLevelType w:val="multilevel"/>
    <w:tmpl w:val="0000002D"/>
    <w:name w:val="WW8Num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0000002E"/>
    <w:multiLevelType w:val="multilevel"/>
    <w:tmpl w:val="0000002E"/>
    <w:name w:val="WW8Num6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0000002F"/>
    <w:multiLevelType w:val="multilevel"/>
    <w:tmpl w:val="0000002F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00000030"/>
    <w:multiLevelType w:val="multilevel"/>
    <w:tmpl w:val="00000030"/>
    <w:name w:val="WW8Num6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00000031"/>
    <w:multiLevelType w:val="multilevel"/>
    <w:tmpl w:val="00000031"/>
    <w:name w:val="WW8Num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00000032"/>
    <w:multiLevelType w:val="multilevel"/>
    <w:tmpl w:val="00000032"/>
    <w:name w:val="WW8Num7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00000033"/>
    <w:multiLevelType w:val="multilevel"/>
    <w:tmpl w:val="00000033"/>
    <w:name w:val="WW8Num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00000034"/>
    <w:multiLevelType w:val="multilevel"/>
    <w:tmpl w:val="00000034"/>
    <w:name w:val="WW8Num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00000035"/>
    <w:multiLevelType w:val="multilevel"/>
    <w:tmpl w:val="00000035"/>
    <w:name w:val="WW8Num7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00000036"/>
    <w:multiLevelType w:val="multilevel"/>
    <w:tmpl w:val="00000036"/>
    <w:name w:val="WW8Num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00000037"/>
    <w:multiLevelType w:val="multilevel"/>
    <w:tmpl w:val="00000037"/>
    <w:name w:val="WW8Num7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00000038"/>
    <w:multiLevelType w:val="multilevel"/>
    <w:tmpl w:val="00000038"/>
    <w:name w:val="WW8Num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0000003C"/>
    <w:multiLevelType w:val="multilevel"/>
    <w:tmpl w:val="0000003C"/>
    <w:name w:val="WW8Num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4">
    <w:nsid w:val="0000003D"/>
    <w:multiLevelType w:val="multilevel"/>
    <w:tmpl w:val="0000003D"/>
    <w:name w:val="WW8Num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5">
    <w:nsid w:val="0000003E"/>
    <w:multiLevelType w:val="multilevel"/>
    <w:tmpl w:val="0000003E"/>
    <w:name w:val="WW8Num1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6">
    <w:nsid w:val="0000003F"/>
    <w:multiLevelType w:val="multilevel"/>
    <w:tmpl w:val="0000003F"/>
    <w:name w:val="WW8Num1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7">
    <w:nsid w:val="00000040"/>
    <w:multiLevelType w:val="multilevel"/>
    <w:tmpl w:val="00000040"/>
    <w:name w:val="WW8Num1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8">
    <w:nsid w:val="00000041"/>
    <w:multiLevelType w:val="multilevel"/>
    <w:tmpl w:val="00000041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00000042"/>
    <w:multiLevelType w:val="multilevel"/>
    <w:tmpl w:val="00000042"/>
    <w:name w:val="WW8Num1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00000043"/>
    <w:multiLevelType w:val="multilevel"/>
    <w:tmpl w:val="00000043"/>
    <w:name w:val="WW8Num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00000044"/>
    <w:multiLevelType w:val="multilevel"/>
    <w:tmpl w:val="00000044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00000045"/>
    <w:multiLevelType w:val="multilevel"/>
    <w:tmpl w:val="00000045"/>
    <w:name w:val="WW8Num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00000046"/>
    <w:multiLevelType w:val="multilevel"/>
    <w:tmpl w:val="00000046"/>
    <w:name w:val="WW8Num1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00000047"/>
    <w:multiLevelType w:val="multilevel"/>
    <w:tmpl w:val="00000047"/>
    <w:name w:val="WW8Num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nsid w:val="00000048"/>
    <w:multiLevelType w:val="multilevel"/>
    <w:tmpl w:val="00000048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nsid w:val="00000049"/>
    <w:multiLevelType w:val="multilevel"/>
    <w:tmpl w:val="00000049"/>
    <w:name w:val="WW8Num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0000004A"/>
    <w:multiLevelType w:val="multilevel"/>
    <w:tmpl w:val="0000004A"/>
    <w:name w:val="WW8Num1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nsid w:val="0000004B"/>
    <w:multiLevelType w:val="multilevel"/>
    <w:tmpl w:val="0000004B"/>
    <w:name w:val="WW8Num1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9">
    <w:nsid w:val="0000004C"/>
    <w:multiLevelType w:val="multilevel"/>
    <w:tmpl w:val="0000004C"/>
    <w:name w:val="WW8Num1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nsid w:val="0000004D"/>
    <w:multiLevelType w:val="multilevel"/>
    <w:tmpl w:val="0000004D"/>
    <w:name w:val="WW8Num1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1">
    <w:nsid w:val="0000004E"/>
    <w:multiLevelType w:val="multilevel"/>
    <w:tmpl w:val="0000004E"/>
    <w:name w:val="WW8Num1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2">
    <w:nsid w:val="0000004F"/>
    <w:multiLevelType w:val="multilevel"/>
    <w:tmpl w:val="0000004F"/>
    <w:name w:val="WW8Num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>
    <w:nsid w:val="00000050"/>
    <w:multiLevelType w:val="multilevel"/>
    <w:tmpl w:val="00000050"/>
    <w:name w:val="WW8Num11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>
    <w:nsid w:val="00000051"/>
    <w:multiLevelType w:val="multilevel"/>
    <w:tmpl w:val="00000051"/>
    <w:name w:val="WW8Num1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5">
    <w:nsid w:val="00000052"/>
    <w:multiLevelType w:val="multilevel"/>
    <w:tmpl w:val="00000052"/>
    <w:name w:val="WW8Num1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6">
    <w:nsid w:val="00000053"/>
    <w:multiLevelType w:val="multilevel"/>
    <w:tmpl w:val="00000053"/>
    <w:name w:val="WW8Num1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>
    <w:nsid w:val="00000054"/>
    <w:multiLevelType w:val="multilevel"/>
    <w:tmpl w:val="00000054"/>
    <w:name w:val="WW8Num1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>
    <w:nsid w:val="00000055"/>
    <w:multiLevelType w:val="multilevel"/>
    <w:tmpl w:val="00000055"/>
    <w:name w:val="WW8Num1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9">
    <w:nsid w:val="00000056"/>
    <w:multiLevelType w:val="multilevel"/>
    <w:tmpl w:val="00000056"/>
    <w:name w:val="WW8Num1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0">
    <w:nsid w:val="00000057"/>
    <w:multiLevelType w:val="multilevel"/>
    <w:tmpl w:val="00000057"/>
    <w:name w:val="WW8Num1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1">
    <w:nsid w:val="00000058"/>
    <w:multiLevelType w:val="multilevel"/>
    <w:tmpl w:val="00000058"/>
    <w:name w:val="WW8Num1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2">
    <w:nsid w:val="00000059"/>
    <w:multiLevelType w:val="multilevel"/>
    <w:tmpl w:val="00000059"/>
    <w:name w:val="WW8Num1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3">
    <w:nsid w:val="0000005A"/>
    <w:multiLevelType w:val="singleLevel"/>
    <w:tmpl w:val="0000005A"/>
    <w:name w:val="WW8Num12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4">
    <w:nsid w:val="0000005B"/>
    <w:multiLevelType w:val="singleLevel"/>
    <w:tmpl w:val="0000005B"/>
    <w:name w:val="WW8Num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5">
    <w:nsid w:val="0000005C"/>
    <w:multiLevelType w:val="singleLevel"/>
    <w:tmpl w:val="0000005C"/>
    <w:name w:val="WW8Num1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86">
    <w:nsid w:val="0000005D"/>
    <w:multiLevelType w:val="multilevel"/>
    <w:tmpl w:val="0000005D"/>
    <w:name w:val="WW8Num1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7">
    <w:nsid w:val="0000005E"/>
    <w:multiLevelType w:val="singleLevel"/>
    <w:tmpl w:val="0000005E"/>
    <w:name w:val="WW8Num13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8">
    <w:nsid w:val="0000005F"/>
    <w:multiLevelType w:val="singleLevel"/>
    <w:tmpl w:val="0000005F"/>
    <w:name w:val="WW8Num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9">
    <w:nsid w:val="00000060"/>
    <w:multiLevelType w:val="singleLevel"/>
    <w:tmpl w:val="00000060"/>
    <w:name w:val="WW8Num13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0">
    <w:nsid w:val="00000061"/>
    <w:multiLevelType w:val="singleLevel"/>
    <w:tmpl w:val="00000061"/>
    <w:name w:val="WW8Num13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91">
    <w:nsid w:val="00000062"/>
    <w:multiLevelType w:val="singleLevel"/>
    <w:tmpl w:val="00000062"/>
    <w:name w:val="WW8Num1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92">
    <w:nsid w:val="00000063"/>
    <w:multiLevelType w:val="singleLevel"/>
    <w:tmpl w:val="00000063"/>
    <w:name w:val="WW8Num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3">
    <w:nsid w:val="00000064"/>
    <w:multiLevelType w:val="singleLevel"/>
    <w:tmpl w:val="00000064"/>
    <w:name w:val="WW8Num13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4">
    <w:nsid w:val="00000065"/>
    <w:multiLevelType w:val="singleLevel"/>
    <w:tmpl w:val="00000065"/>
    <w:name w:val="WW8Num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95">
    <w:nsid w:val="00000066"/>
    <w:multiLevelType w:val="singleLevel"/>
    <w:tmpl w:val="00000066"/>
    <w:name w:val="WW8Num1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6">
    <w:nsid w:val="00000067"/>
    <w:multiLevelType w:val="singleLevel"/>
    <w:tmpl w:val="00000067"/>
    <w:name w:val="WW8Num1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7">
    <w:nsid w:val="00000068"/>
    <w:multiLevelType w:val="singleLevel"/>
    <w:tmpl w:val="00000068"/>
    <w:name w:val="WW8Num14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8">
    <w:nsid w:val="00000069"/>
    <w:multiLevelType w:val="singleLevel"/>
    <w:tmpl w:val="00000069"/>
    <w:name w:val="WW8Num1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99">
    <w:nsid w:val="0000006A"/>
    <w:multiLevelType w:val="singleLevel"/>
    <w:tmpl w:val="0000006A"/>
    <w:name w:val="WW8Num1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0">
    <w:nsid w:val="0000006B"/>
    <w:multiLevelType w:val="singleLevel"/>
    <w:tmpl w:val="0000006B"/>
    <w:name w:val="WW8Num1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1">
    <w:nsid w:val="0000006C"/>
    <w:multiLevelType w:val="singleLevel"/>
    <w:tmpl w:val="0000006C"/>
    <w:name w:val="WW8Num14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</w:abstractNum>
  <w:abstractNum w:abstractNumId="102">
    <w:nsid w:val="0000006D"/>
    <w:multiLevelType w:val="singleLevel"/>
    <w:tmpl w:val="0000006D"/>
    <w:name w:val="WW8Num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03">
    <w:nsid w:val="0000006E"/>
    <w:multiLevelType w:val="singleLevel"/>
    <w:tmpl w:val="0000006E"/>
    <w:name w:val="WW8Num1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4">
    <w:nsid w:val="0000006F"/>
    <w:multiLevelType w:val="singleLevel"/>
    <w:tmpl w:val="0000006F"/>
    <w:name w:val="WW8Num1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5">
    <w:nsid w:val="00000070"/>
    <w:multiLevelType w:val="singleLevel"/>
    <w:tmpl w:val="00000070"/>
    <w:name w:val="WW8Num15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6">
    <w:nsid w:val="00000071"/>
    <w:multiLevelType w:val="singleLevel"/>
    <w:tmpl w:val="00000071"/>
    <w:name w:val="WW8Num1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7">
    <w:nsid w:val="00000072"/>
    <w:multiLevelType w:val="singleLevel"/>
    <w:tmpl w:val="00000072"/>
    <w:name w:val="WW8Num15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8">
    <w:nsid w:val="00000073"/>
    <w:multiLevelType w:val="singleLevel"/>
    <w:tmpl w:val="00000073"/>
    <w:name w:val="WW8Num1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9">
    <w:nsid w:val="00000074"/>
    <w:multiLevelType w:val="singleLevel"/>
    <w:tmpl w:val="00000074"/>
    <w:name w:val="WW8Num15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10">
    <w:nsid w:val="00000075"/>
    <w:multiLevelType w:val="singleLevel"/>
    <w:tmpl w:val="00000075"/>
    <w:name w:val="WW8Num1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1">
    <w:nsid w:val="00000076"/>
    <w:multiLevelType w:val="singleLevel"/>
    <w:tmpl w:val="00000076"/>
    <w:name w:val="WW8Num1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2">
    <w:nsid w:val="00000077"/>
    <w:multiLevelType w:val="singleLevel"/>
    <w:tmpl w:val="00000077"/>
    <w:name w:val="WW8Num1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13">
    <w:nsid w:val="00000078"/>
    <w:multiLevelType w:val="singleLevel"/>
    <w:tmpl w:val="00000078"/>
    <w:name w:val="WW8Num15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4">
    <w:nsid w:val="00000079"/>
    <w:multiLevelType w:val="singleLevel"/>
    <w:tmpl w:val="00000079"/>
    <w:name w:val="WW8Num16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5">
    <w:nsid w:val="0000007A"/>
    <w:multiLevelType w:val="singleLevel"/>
    <w:tmpl w:val="0000007A"/>
    <w:name w:val="WW8Num16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6">
    <w:nsid w:val="0000007B"/>
    <w:multiLevelType w:val="singleLevel"/>
    <w:tmpl w:val="0000007B"/>
    <w:name w:val="WW8Num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7">
    <w:nsid w:val="0000007C"/>
    <w:multiLevelType w:val="singleLevel"/>
    <w:tmpl w:val="0000007C"/>
    <w:name w:val="WW8Num16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8">
    <w:nsid w:val="0000007D"/>
    <w:multiLevelType w:val="singleLevel"/>
    <w:tmpl w:val="0000007D"/>
    <w:name w:val="WW8Num16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9">
    <w:nsid w:val="0000007E"/>
    <w:multiLevelType w:val="singleLevel"/>
    <w:tmpl w:val="0000007E"/>
    <w:name w:val="WW8Num16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0">
    <w:nsid w:val="0000007F"/>
    <w:multiLevelType w:val="singleLevel"/>
    <w:tmpl w:val="0000007F"/>
    <w:name w:val="WW8Num1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1">
    <w:nsid w:val="00000080"/>
    <w:multiLevelType w:val="singleLevel"/>
    <w:tmpl w:val="00000080"/>
    <w:name w:val="WW8Num16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2">
    <w:nsid w:val="00000081"/>
    <w:multiLevelType w:val="singleLevel"/>
    <w:tmpl w:val="00000081"/>
    <w:name w:val="WW8Num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3">
    <w:nsid w:val="00000082"/>
    <w:multiLevelType w:val="singleLevel"/>
    <w:tmpl w:val="00000082"/>
    <w:name w:val="WW8Num16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4">
    <w:nsid w:val="00000083"/>
    <w:multiLevelType w:val="singleLevel"/>
    <w:tmpl w:val="00000083"/>
    <w:name w:val="WW8Num1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25">
    <w:nsid w:val="00000084"/>
    <w:multiLevelType w:val="multilevel"/>
    <w:tmpl w:val="00000084"/>
    <w:name w:val="WW8Num17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6">
    <w:nsid w:val="00000085"/>
    <w:multiLevelType w:val="multilevel"/>
    <w:tmpl w:val="00000085"/>
    <w:name w:val="WW8Num1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7">
    <w:nsid w:val="00000086"/>
    <w:multiLevelType w:val="singleLevel"/>
    <w:tmpl w:val="00000086"/>
    <w:name w:val="WW8Num17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8">
    <w:nsid w:val="00000087"/>
    <w:multiLevelType w:val="singleLevel"/>
    <w:tmpl w:val="00000087"/>
    <w:name w:val="WW8Num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9">
    <w:nsid w:val="00000088"/>
    <w:multiLevelType w:val="singleLevel"/>
    <w:tmpl w:val="00000088"/>
    <w:name w:val="WW8Num17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0">
    <w:nsid w:val="00000089"/>
    <w:multiLevelType w:val="singleLevel"/>
    <w:tmpl w:val="00000089"/>
    <w:name w:val="WW8Num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1">
    <w:nsid w:val="0000008A"/>
    <w:multiLevelType w:val="singleLevel"/>
    <w:tmpl w:val="0000008A"/>
    <w:name w:val="WW8Num17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2">
    <w:nsid w:val="0000008B"/>
    <w:multiLevelType w:val="singleLevel"/>
    <w:tmpl w:val="0000008B"/>
    <w:name w:val="WW8Num1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3">
    <w:nsid w:val="0000008C"/>
    <w:multiLevelType w:val="singleLevel"/>
    <w:tmpl w:val="0000008C"/>
    <w:name w:val="WW8Num17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4">
    <w:nsid w:val="0000008D"/>
    <w:multiLevelType w:val="singleLevel"/>
    <w:tmpl w:val="0000008D"/>
    <w:name w:val="WW8Num18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5">
    <w:nsid w:val="0000008E"/>
    <w:multiLevelType w:val="singleLevel"/>
    <w:tmpl w:val="0000008E"/>
    <w:name w:val="WW8Num18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6">
    <w:nsid w:val="0000008F"/>
    <w:multiLevelType w:val="singleLevel"/>
    <w:tmpl w:val="0000008F"/>
    <w:name w:val="WW8Num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7">
    <w:nsid w:val="00000090"/>
    <w:multiLevelType w:val="singleLevel"/>
    <w:tmpl w:val="00000090"/>
    <w:name w:val="WW8Num18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8">
    <w:nsid w:val="00000091"/>
    <w:multiLevelType w:val="singleLevel"/>
    <w:tmpl w:val="00000091"/>
    <w:name w:val="WW8Num1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9">
    <w:nsid w:val="00000092"/>
    <w:multiLevelType w:val="singleLevel"/>
    <w:tmpl w:val="00000092"/>
    <w:name w:val="WW8Num18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40">
    <w:nsid w:val="00000093"/>
    <w:multiLevelType w:val="multilevel"/>
    <w:tmpl w:val="00000093"/>
    <w:name w:val="WW8Num1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1">
    <w:nsid w:val="00000094"/>
    <w:multiLevelType w:val="singleLevel"/>
    <w:tmpl w:val="00000094"/>
    <w:name w:val="WW8Num18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42">
    <w:nsid w:val="00000095"/>
    <w:multiLevelType w:val="singleLevel"/>
    <w:tmpl w:val="00000095"/>
    <w:name w:val="WW8Num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3">
    <w:nsid w:val="00000096"/>
    <w:multiLevelType w:val="singleLevel"/>
    <w:tmpl w:val="00000096"/>
    <w:name w:val="WW8Num18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4">
    <w:nsid w:val="00000097"/>
    <w:multiLevelType w:val="singleLevel"/>
    <w:tmpl w:val="00000097"/>
    <w:name w:val="WW8Num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</w:rPr>
    </w:lvl>
  </w:abstractNum>
  <w:abstractNum w:abstractNumId="145">
    <w:nsid w:val="00000098"/>
    <w:multiLevelType w:val="singleLevel"/>
    <w:tmpl w:val="00000098"/>
    <w:name w:val="WW8Num19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46">
    <w:nsid w:val="00000099"/>
    <w:multiLevelType w:val="singleLevel"/>
    <w:tmpl w:val="00000099"/>
    <w:name w:val="WW8Num1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7">
    <w:nsid w:val="0000009A"/>
    <w:multiLevelType w:val="multilevel"/>
    <w:tmpl w:val="0000009A"/>
    <w:name w:val="WW8Num19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48">
    <w:nsid w:val="0000009B"/>
    <w:multiLevelType w:val="multilevel"/>
    <w:tmpl w:val="0000009B"/>
    <w:name w:val="WW8Num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9">
    <w:nsid w:val="0000009C"/>
    <w:multiLevelType w:val="multilevel"/>
    <w:tmpl w:val="0000009C"/>
    <w:name w:val="WW8Num19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0">
    <w:nsid w:val="0000009D"/>
    <w:multiLevelType w:val="multilevel"/>
    <w:tmpl w:val="0000009D"/>
    <w:name w:val="WW8Num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151">
    <w:nsid w:val="0000009E"/>
    <w:multiLevelType w:val="multilevel"/>
    <w:tmpl w:val="0000009E"/>
    <w:name w:val="WW8Num19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152">
    <w:nsid w:val="0000009F"/>
    <w:multiLevelType w:val="multilevel"/>
    <w:tmpl w:val="0000009F"/>
    <w:name w:val="WW8Num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3">
    <w:nsid w:val="000000A0"/>
    <w:multiLevelType w:val="multilevel"/>
    <w:tmpl w:val="000000A0"/>
    <w:name w:val="WW8Num1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4">
    <w:nsid w:val="000000A1"/>
    <w:multiLevelType w:val="multilevel"/>
    <w:tmpl w:val="000000A1"/>
    <w:name w:val="WW8Num2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55">
    <w:nsid w:val="000000A2"/>
    <w:multiLevelType w:val="multilevel"/>
    <w:tmpl w:val="000000A2"/>
    <w:name w:val="WW8Num20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6">
    <w:nsid w:val="000000A3"/>
    <w:multiLevelType w:val="singleLevel"/>
    <w:tmpl w:val="000000A3"/>
    <w:name w:val="WW8Num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7">
    <w:nsid w:val="000000A4"/>
    <w:multiLevelType w:val="singleLevel"/>
    <w:tmpl w:val="000000A4"/>
    <w:name w:val="WW8Num2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8">
    <w:nsid w:val="000000A5"/>
    <w:multiLevelType w:val="singleLevel"/>
    <w:tmpl w:val="000000A5"/>
    <w:name w:val="WW8Num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9">
    <w:nsid w:val="000000A6"/>
    <w:multiLevelType w:val="singleLevel"/>
    <w:tmpl w:val="000000A6"/>
    <w:name w:val="WW8Num2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0">
    <w:nsid w:val="000000A7"/>
    <w:multiLevelType w:val="singleLevel"/>
    <w:tmpl w:val="000000A7"/>
    <w:name w:val="WW8Num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1">
    <w:nsid w:val="000000A8"/>
    <w:multiLevelType w:val="singleLevel"/>
    <w:tmpl w:val="000000A8"/>
    <w:name w:val="WW8Num2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2">
    <w:nsid w:val="000000A9"/>
    <w:multiLevelType w:val="singleLevel"/>
    <w:tmpl w:val="000000A9"/>
    <w:name w:val="WW8Num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3">
    <w:nsid w:val="000000AA"/>
    <w:multiLevelType w:val="singleLevel"/>
    <w:tmpl w:val="000000AA"/>
    <w:name w:val="WW8Num2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4">
    <w:nsid w:val="000000AB"/>
    <w:multiLevelType w:val="singleLevel"/>
    <w:tmpl w:val="000000AB"/>
    <w:name w:val="WW8Num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65">
    <w:nsid w:val="000000AC"/>
    <w:multiLevelType w:val="singleLevel"/>
    <w:tmpl w:val="000000AC"/>
    <w:name w:val="WW8Num2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6">
    <w:nsid w:val="000000AD"/>
    <w:multiLevelType w:val="singleLevel"/>
    <w:tmpl w:val="000000AD"/>
    <w:name w:val="WW8Num2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67">
    <w:nsid w:val="000000AE"/>
    <w:multiLevelType w:val="singleLevel"/>
    <w:tmpl w:val="000000AE"/>
    <w:name w:val="WW8Num2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8">
    <w:nsid w:val="000000AF"/>
    <w:multiLevelType w:val="singleLevel"/>
    <w:tmpl w:val="000000AF"/>
    <w:name w:val="WW8Num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9">
    <w:nsid w:val="000000B0"/>
    <w:multiLevelType w:val="singleLevel"/>
    <w:tmpl w:val="000000B0"/>
    <w:name w:val="WW8Num215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Tahoma"/>
        <w:sz w:val="20"/>
      </w:rPr>
    </w:lvl>
  </w:abstractNum>
  <w:abstractNum w:abstractNumId="170">
    <w:nsid w:val="000000B1"/>
    <w:multiLevelType w:val="singleLevel"/>
    <w:tmpl w:val="000000B1"/>
    <w:name w:val="WW8Num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1">
    <w:nsid w:val="000000B2"/>
    <w:multiLevelType w:val="singleLevel"/>
    <w:tmpl w:val="000000B2"/>
    <w:name w:val="WW8Num2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2">
    <w:nsid w:val="000000B3"/>
    <w:multiLevelType w:val="singleLevel"/>
    <w:tmpl w:val="000000B3"/>
    <w:name w:val="WW8Num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3">
    <w:nsid w:val="000000B4"/>
    <w:multiLevelType w:val="singleLevel"/>
    <w:tmpl w:val="000000B4"/>
    <w:name w:val="WW8Num2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4">
    <w:nsid w:val="000000B5"/>
    <w:multiLevelType w:val="singleLevel"/>
    <w:tmpl w:val="000000B5"/>
    <w:name w:val="WW8Num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5">
    <w:nsid w:val="000000B6"/>
    <w:multiLevelType w:val="singleLevel"/>
    <w:tmpl w:val="000000B6"/>
    <w:name w:val="WW8Num2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6">
    <w:nsid w:val="000000B7"/>
    <w:multiLevelType w:val="singleLevel"/>
    <w:tmpl w:val="000000B7"/>
    <w:name w:val="WW8Num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7">
    <w:nsid w:val="000000B8"/>
    <w:multiLevelType w:val="singleLevel"/>
    <w:tmpl w:val="000000B8"/>
    <w:name w:val="WW8Num2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8">
    <w:nsid w:val="000000B9"/>
    <w:multiLevelType w:val="singleLevel"/>
    <w:tmpl w:val="000000B9"/>
    <w:name w:val="WW8Num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9">
    <w:nsid w:val="000000BA"/>
    <w:multiLevelType w:val="singleLevel"/>
    <w:tmpl w:val="000000BA"/>
    <w:name w:val="WW8Num2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0">
    <w:nsid w:val="000000BB"/>
    <w:multiLevelType w:val="singleLevel"/>
    <w:tmpl w:val="000000BB"/>
    <w:name w:val="WW8Num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1">
    <w:nsid w:val="000000BC"/>
    <w:multiLevelType w:val="singleLevel"/>
    <w:tmpl w:val="000000BC"/>
    <w:name w:val="WW8Num2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2">
    <w:nsid w:val="000000BD"/>
    <w:multiLevelType w:val="singleLevel"/>
    <w:tmpl w:val="000000BD"/>
    <w:name w:val="WW8Num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3">
    <w:nsid w:val="000000BE"/>
    <w:multiLevelType w:val="singleLevel"/>
    <w:tmpl w:val="000000BE"/>
    <w:name w:val="WW8Num2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4">
    <w:nsid w:val="000000BF"/>
    <w:multiLevelType w:val="singleLevel"/>
    <w:tmpl w:val="000000BF"/>
    <w:name w:val="WW8Num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5">
    <w:nsid w:val="000000C0"/>
    <w:multiLevelType w:val="singleLevel"/>
    <w:tmpl w:val="000000C0"/>
    <w:name w:val="WW8Num2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6">
    <w:nsid w:val="000000C1"/>
    <w:multiLevelType w:val="singleLevel"/>
    <w:tmpl w:val="000000C1"/>
    <w:name w:val="WW8Num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7">
    <w:nsid w:val="000000C2"/>
    <w:multiLevelType w:val="singleLevel"/>
    <w:tmpl w:val="000000C2"/>
    <w:name w:val="WW8Num23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188">
    <w:nsid w:val="000000C3"/>
    <w:multiLevelType w:val="singleLevel"/>
    <w:tmpl w:val="000000C3"/>
    <w:name w:val="WW8Num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9">
    <w:nsid w:val="000000C4"/>
    <w:multiLevelType w:val="singleLevel"/>
    <w:tmpl w:val="000000C4"/>
    <w:name w:val="WW8Num2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0">
    <w:nsid w:val="000000C5"/>
    <w:multiLevelType w:val="singleLevel"/>
    <w:tmpl w:val="000000C5"/>
    <w:name w:val="WW8Num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1">
    <w:nsid w:val="000000C6"/>
    <w:multiLevelType w:val="singleLevel"/>
    <w:tmpl w:val="000000C6"/>
    <w:name w:val="WW8Num2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2">
    <w:nsid w:val="000000C7"/>
    <w:multiLevelType w:val="singleLevel"/>
    <w:tmpl w:val="000000C7"/>
    <w:name w:val="WW8Num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3">
    <w:nsid w:val="000000C8"/>
    <w:multiLevelType w:val="singleLevel"/>
    <w:tmpl w:val="000000C8"/>
    <w:name w:val="WW8Num2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4">
    <w:nsid w:val="000000C9"/>
    <w:multiLevelType w:val="singleLevel"/>
    <w:tmpl w:val="000000C9"/>
    <w:name w:val="WW8Num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5">
    <w:nsid w:val="000000CA"/>
    <w:multiLevelType w:val="singleLevel"/>
    <w:tmpl w:val="000000CA"/>
    <w:name w:val="WW8Num24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196">
    <w:nsid w:val="000000CB"/>
    <w:multiLevelType w:val="singleLevel"/>
    <w:tmpl w:val="000000CB"/>
    <w:name w:val="WW8Num24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197">
    <w:nsid w:val="000000CC"/>
    <w:multiLevelType w:val="singleLevel"/>
    <w:tmpl w:val="000000CC"/>
    <w:name w:val="WW8Num2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8">
    <w:nsid w:val="000000CD"/>
    <w:multiLevelType w:val="singleLevel"/>
    <w:tmpl w:val="000000CD"/>
    <w:name w:val="WW8Num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9">
    <w:nsid w:val="000000CE"/>
    <w:multiLevelType w:val="singleLevel"/>
    <w:tmpl w:val="000000CE"/>
    <w:name w:val="WW8Num2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0">
    <w:nsid w:val="000000CF"/>
    <w:multiLevelType w:val="singleLevel"/>
    <w:tmpl w:val="000000CF"/>
    <w:name w:val="WW8Num24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201">
    <w:nsid w:val="000000D0"/>
    <w:multiLevelType w:val="singleLevel"/>
    <w:tmpl w:val="000000D0"/>
    <w:name w:val="WW8Num2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2">
    <w:nsid w:val="000000D1"/>
    <w:multiLevelType w:val="singleLevel"/>
    <w:tmpl w:val="000000D1"/>
    <w:name w:val="WW8Num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3">
    <w:nsid w:val="000000D2"/>
    <w:multiLevelType w:val="singleLevel"/>
    <w:tmpl w:val="000000D2"/>
    <w:name w:val="WW8Num249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204">
    <w:nsid w:val="000000D3"/>
    <w:multiLevelType w:val="singleLevel"/>
    <w:tmpl w:val="000000D3"/>
    <w:name w:val="WW8Num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5">
    <w:nsid w:val="000000D4"/>
    <w:multiLevelType w:val="singleLevel"/>
    <w:tmpl w:val="000000D4"/>
    <w:name w:val="WW8Num2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6">
    <w:nsid w:val="000000D5"/>
    <w:multiLevelType w:val="singleLevel"/>
    <w:tmpl w:val="000000D5"/>
    <w:name w:val="WW8Num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7">
    <w:nsid w:val="000000D6"/>
    <w:multiLevelType w:val="singleLevel"/>
    <w:tmpl w:val="000000D6"/>
    <w:name w:val="WW8Num25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08">
    <w:nsid w:val="000000D7"/>
    <w:multiLevelType w:val="singleLevel"/>
    <w:tmpl w:val="000000D7"/>
    <w:name w:val="WW8Num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9">
    <w:nsid w:val="000000D8"/>
    <w:multiLevelType w:val="singleLevel"/>
    <w:tmpl w:val="000000D8"/>
    <w:name w:val="WW8Num25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0">
    <w:nsid w:val="000000D9"/>
    <w:multiLevelType w:val="singleLevel"/>
    <w:tmpl w:val="000000D9"/>
    <w:name w:val="WW8Num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1">
    <w:nsid w:val="00992088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12">
    <w:nsid w:val="0283111B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13">
    <w:nsid w:val="0475209E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14">
    <w:nsid w:val="068B3F9F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15">
    <w:nsid w:val="06CB3B01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16">
    <w:nsid w:val="081C5341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17">
    <w:nsid w:val="08460FFE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18">
    <w:nsid w:val="08CC31E9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19">
    <w:nsid w:val="099F5231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20">
    <w:nsid w:val="0B074CDF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21">
    <w:nsid w:val="0B8227E3"/>
    <w:multiLevelType w:val="hybridMultilevel"/>
    <w:tmpl w:val="AF88A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0BCD58D2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23">
    <w:nsid w:val="0CA535FC"/>
    <w:multiLevelType w:val="hybridMultilevel"/>
    <w:tmpl w:val="7E24C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104C53EF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25">
    <w:nsid w:val="1071753D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26">
    <w:nsid w:val="10FE1895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27">
    <w:nsid w:val="11674F8B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28">
    <w:nsid w:val="11E37266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29">
    <w:nsid w:val="120E5280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30">
    <w:nsid w:val="121C6E9B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31">
    <w:nsid w:val="126D12AA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32">
    <w:nsid w:val="127F432A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33">
    <w:nsid w:val="1337672B"/>
    <w:multiLevelType w:val="hybridMultilevel"/>
    <w:tmpl w:val="90662408"/>
    <w:lvl w:ilvl="0" w:tplc="000000D6">
      <w:start w:val="1"/>
      <w:numFmt w:val="decimal"/>
      <w:lvlText w:val="%1."/>
      <w:lvlJc w:val="left"/>
      <w:pPr>
        <w:tabs>
          <w:tab w:val="num" w:pos="60"/>
        </w:tabs>
        <w:ind w:left="780" w:hanging="360"/>
      </w:p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4">
    <w:nsid w:val="134C6EDF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35">
    <w:nsid w:val="13705BCF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36">
    <w:nsid w:val="13D051DD"/>
    <w:multiLevelType w:val="hybridMultilevel"/>
    <w:tmpl w:val="8C0C30FA"/>
    <w:lvl w:ilvl="0" w:tplc="000000D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14070DC2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38">
    <w:nsid w:val="14413B74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18"/>
        </w:tabs>
        <w:ind w:left="738" w:hanging="360"/>
      </w:pPr>
    </w:lvl>
  </w:abstractNum>
  <w:abstractNum w:abstractNumId="239">
    <w:nsid w:val="1452452E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40">
    <w:nsid w:val="152E2F0A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41">
    <w:nsid w:val="153971F9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42">
    <w:nsid w:val="15FD3C39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43">
    <w:nsid w:val="160A42C3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44">
    <w:nsid w:val="170B2498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45">
    <w:nsid w:val="17EC7ADA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46">
    <w:nsid w:val="188017DE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47">
    <w:nsid w:val="195A441E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48">
    <w:nsid w:val="1A21081D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49">
    <w:nsid w:val="1C50722E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0">
    <w:nsid w:val="1E40373E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1">
    <w:nsid w:val="20C42A9D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2">
    <w:nsid w:val="211A134D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3">
    <w:nsid w:val="22A00BA9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4">
    <w:nsid w:val="232B629E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5">
    <w:nsid w:val="23ED6B47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6">
    <w:nsid w:val="24C134D0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7">
    <w:nsid w:val="259C0B74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8">
    <w:nsid w:val="27E11CA7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9">
    <w:nsid w:val="287D096E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0">
    <w:nsid w:val="28B85507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1">
    <w:nsid w:val="28E7736E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2">
    <w:nsid w:val="29276DF3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3">
    <w:nsid w:val="29C941A6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4">
    <w:nsid w:val="2A257791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5">
    <w:nsid w:val="2DAC6758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6">
    <w:nsid w:val="2EC27436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7">
    <w:nsid w:val="2F06283B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8">
    <w:nsid w:val="2FAB6BF9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9">
    <w:nsid w:val="2FB73372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70">
    <w:nsid w:val="2FEB74BB"/>
    <w:multiLevelType w:val="hybridMultilevel"/>
    <w:tmpl w:val="DA4E9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314E4891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72">
    <w:nsid w:val="31EC6968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73">
    <w:nsid w:val="320C36DD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74">
    <w:nsid w:val="32D72D0D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75">
    <w:nsid w:val="33156801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76">
    <w:nsid w:val="33615394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77">
    <w:nsid w:val="33C372E4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78">
    <w:nsid w:val="37922A34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79">
    <w:nsid w:val="37E80900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80">
    <w:nsid w:val="38D5107F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81">
    <w:nsid w:val="392D373C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82">
    <w:nsid w:val="39E0168A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83">
    <w:nsid w:val="3A3368D0"/>
    <w:multiLevelType w:val="hybridMultilevel"/>
    <w:tmpl w:val="6390F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3B490FF3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85">
    <w:nsid w:val="3B6A096C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6">
    <w:nsid w:val="3D617A74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7">
    <w:nsid w:val="3DA8137A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88">
    <w:nsid w:val="3F1A11F4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89">
    <w:nsid w:val="3F2B1AEF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90">
    <w:nsid w:val="3FD32FD9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91">
    <w:nsid w:val="405E128F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92">
    <w:nsid w:val="40A94A13"/>
    <w:multiLevelType w:val="hybridMultilevel"/>
    <w:tmpl w:val="E8F21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40C462EB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94">
    <w:nsid w:val="433871A1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95">
    <w:nsid w:val="43777AEB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96">
    <w:nsid w:val="439D1D59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97">
    <w:nsid w:val="43CD5208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98">
    <w:nsid w:val="442D3F18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99">
    <w:nsid w:val="452145C4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00">
    <w:nsid w:val="459B0860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01">
    <w:nsid w:val="45C67E64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02">
    <w:nsid w:val="45D715BF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03">
    <w:nsid w:val="461A225A"/>
    <w:multiLevelType w:val="hybridMultilevel"/>
    <w:tmpl w:val="6F105CEA"/>
    <w:lvl w:ilvl="0" w:tplc="000000D6">
      <w:start w:val="1"/>
      <w:numFmt w:val="decimal"/>
      <w:lvlText w:val="%1."/>
      <w:lvlJc w:val="left"/>
      <w:pPr>
        <w:tabs>
          <w:tab w:val="num" w:pos="60"/>
        </w:tabs>
        <w:ind w:left="780" w:hanging="360"/>
      </w:p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4">
    <w:nsid w:val="467008C5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05">
    <w:nsid w:val="48A92E1D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06">
    <w:nsid w:val="49964C39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07">
    <w:nsid w:val="4C8F5C83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08">
    <w:nsid w:val="4D851BE6"/>
    <w:multiLevelType w:val="hybridMultilevel"/>
    <w:tmpl w:val="1ABE2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4DAA26F2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10">
    <w:nsid w:val="50313540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11">
    <w:nsid w:val="50DD6679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12">
    <w:nsid w:val="52194DBE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13">
    <w:nsid w:val="521F344A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14">
    <w:nsid w:val="5234665C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15">
    <w:nsid w:val="54BD0D58"/>
    <w:multiLevelType w:val="hybridMultilevel"/>
    <w:tmpl w:val="1F7ADFB2"/>
    <w:lvl w:ilvl="0" w:tplc="000000D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568F05F8"/>
    <w:multiLevelType w:val="multilevel"/>
    <w:tmpl w:val="A88818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7">
    <w:nsid w:val="56D865CB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18">
    <w:nsid w:val="57675914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19">
    <w:nsid w:val="584B1072"/>
    <w:multiLevelType w:val="singleLevel"/>
    <w:tmpl w:val="77AC85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20">
    <w:nsid w:val="585A3C72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21">
    <w:nsid w:val="58A21814"/>
    <w:multiLevelType w:val="hybridMultilevel"/>
    <w:tmpl w:val="6F105CEA"/>
    <w:lvl w:ilvl="0" w:tplc="000000D6">
      <w:start w:val="1"/>
      <w:numFmt w:val="decimal"/>
      <w:lvlText w:val="%1."/>
      <w:lvlJc w:val="left"/>
      <w:pPr>
        <w:tabs>
          <w:tab w:val="num" w:pos="60"/>
        </w:tabs>
        <w:ind w:left="780" w:hanging="360"/>
      </w:p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2">
    <w:nsid w:val="58BA24E6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23">
    <w:nsid w:val="595B3E65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24">
    <w:nsid w:val="596F4297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25">
    <w:nsid w:val="5AA119DE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26">
    <w:nsid w:val="5B2B4BBF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27">
    <w:nsid w:val="5C0333CA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28">
    <w:nsid w:val="5C5D2FD8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29">
    <w:nsid w:val="5EC56856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30">
    <w:nsid w:val="5F627536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31">
    <w:nsid w:val="5F771FB2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32">
    <w:nsid w:val="6018492E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33">
    <w:nsid w:val="604B79BF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34">
    <w:nsid w:val="60A97F5C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35">
    <w:nsid w:val="60D50E83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36">
    <w:nsid w:val="61222986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37">
    <w:nsid w:val="61D860E9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38">
    <w:nsid w:val="62D54FB4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39">
    <w:nsid w:val="636A2755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40">
    <w:nsid w:val="636E2D0F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41">
    <w:nsid w:val="6392251B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42">
    <w:nsid w:val="63BC65EE"/>
    <w:multiLevelType w:val="hybridMultilevel"/>
    <w:tmpl w:val="90662408"/>
    <w:lvl w:ilvl="0" w:tplc="000000D6">
      <w:start w:val="1"/>
      <w:numFmt w:val="decimal"/>
      <w:lvlText w:val="%1."/>
      <w:lvlJc w:val="left"/>
      <w:pPr>
        <w:tabs>
          <w:tab w:val="num" w:pos="60"/>
        </w:tabs>
        <w:ind w:left="780" w:hanging="360"/>
      </w:p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3">
    <w:nsid w:val="66FE5AFA"/>
    <w:multiLevelType w:val="hybridMultilevel"/>
    <w:tmpl w:val="FA982222"/>
    <w:lvl w:ilvl="0" w:tplc="000000D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>
    <w:nsid w:val="69CB67E4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45">
    <w:nsid w:val="69E30572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46">
    <w:nsid w:val="6B8D55DF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47">
    <w:nsid w:val="6D077047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48">
    <w:nsid w:val="6DEC44AE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49">
    <w:nsid w:val="6DF05012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50">
    <w:nsid w:val="6DFD5C2C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51">
    <w:nsid w:val="6F2E015A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52">
    <w:nsid w:val="71B74BB1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53">
    <w:nsid w:val="71BE4BDA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54">
    <w:nsid w:val="71F64057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55">
    <w:nsid w:val="73420BFB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56">
    <w:nsid w:val="73A137FA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57">
    <w:nsid w:val="73E56186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58">
    <w:nsid w:val="74B21132"/>
    <w:multiLevelType w:val="multilevel"/>
    <w:tmpl w:val="DFB82E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6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9">
    <w:nsid w:val="75C84387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60">
    <w:nsid w:val="762360D3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61">
    <w:nsid w:val="76A02CEF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62">
    <w:nsid w:val="76E16AE0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63">
    <w:nsid w:val="776F3788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64">
    <w:nsid w:val="780B22AE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65">
    <w:nsid w:val="78DC702B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66">
    <w:nsid w:val="79F3344F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67">
    <w:nsid w:val="7C290946"/>
    <w:multiLevelType w:val="singleLevel"/>
    <w:tmpl w:val="00000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68">
    <w:nsid w:val="7DB27040"/>
    <w:multiLevelType w:val="singleLevel"/>
    <w:tmpl w:val="000000AD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69">
    <w:nsid w:val="7E874C91"/>
    <w:multiLevelType w:val="singleLevel"/>
    <w:tmpl w:val="77AC85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66"/>
  </w:num>
  <w:num w:numId="3">
    <w:abstractNumId w:val="182"/>
  </w:num>
  <w:num w:numId="4">
    <w:abstractNumId w:val="207"/>
  </w:num>
  <w:num w:numId="5">
    <w:abstractNumId w:val="324"/>
  </w:num>
  <w:num w:numId="6">
    <w:abstractNumId w:val="331"/>
  </w:num>
  <w:num w:numId="7">
    <w:abstractNumId w:val="239"/>
  </w:num>
  <w:num w:numId="8">
    <w:abstractNumId w:val="299"/>
  </w:num>
  <w:num w:numId="9">
    <w:abstractNumId w:val="341"/>
  </w:num>
  <w:num w:numId="10">
    <w:abstractNumId w:val="255"/>
  </w:num>
  <w:num w:numId="11">
    <w:abstractNumId w:val="310"/>
  </w:num>
  <w:num w:numId="12">
    <w:abstractNumId w:val="247"/>
  </w:num>
  <w:num w:numId="13">
    <w:abstractNumId w:val="317"/>
  </w:num>
  <w:num w:numId="14">
    <w:abstractNumId w:val="353"/>
  </w:num>
  <w:num w:numId="15">
    <w:abstractNumId w:val="271"/>
  </w:num>
  <w:num w:numId="16">
    <w:abstractNumId w:val="322"/>
  </w:num>
  <w:num w:numId="17">
    <w:abstractNumId w:val="286"/>
  </w:num>
  <w:num w:numId="18">
    <w:abstractNumId w:val="361"/>
  </w:num>
  <w:num w:numId="19">
    <w:abstractNumId w:val="326"/>
  </w:num>
  <w:num w:numId="20">
    <w:abstractNumId w:val="257"/>
  </w:num>
  <w:num w:numId="21">
    <w:abstractNumId w:val="360"/>
  </w:num>
  <w:num w:numId="22">
    <w:abstractNumId w:val="278"/>
  </w:num>
  <w:num w:numId="23">
    <w:abstractNumId w:val="305"/>
  </w:num>
  <w:num w:numId="24">
    <w:abstractNumId w:val="215"/>
  </w:num>
  <w:num w:numId="25">
    <w:abstractNumId w:val="217"/>
  </w:num>
  <w:num w:numId="26">
    <w:abstractNumId w:val="272"/>
  </w:num>
  <w:num w:numId="27">
    <w:abstractNumId w:val="366"/>
  </w:num>
  <w:num w:numId="28">
    <w:abstractNumId w:val="359"/>
  </w:num>
  <w:num w:numId="29">
    <w:abstractNumId w:val="296"/>
  </w:num>
  <w:num w:numId="30">
    <w:abstractNumId w:val="307"/>
  </w:num>
  <w:num w:numId="31">
    <w:abstractNumId w:val="347"/>
  </w:num>
  <w:num w:numId="32">
    <w:abstractNumId w:val="256"/>
  </w:num>
  <w:num w:numId="33">
    <w:abstractNumId w:val="319"/>
  </w:num>
  <w:num w:numId="34">
    <w:abstractNumId w:val="243"/>
  </w:num>
  <w:num w:numId="35">
    <w:abstractNumId w:val="213"/>
  </w:num>
  <w:num w:numId="36">
    <w:abstractNumId w:val="220"/>
  </w:num>
  <w:num w:numId="37">
    <w:abstractNumId w:val="314"/>
  </w:num>
  <w:num w:numId="38">
    <w:abstractNumId w:val="283"/>
  </w:num>
  <w:num w:numId="39">
    <w:abstractNumId w:val="365"/>
  </w:num>
  <w:num w:numId="40">
    <w:abstractNumId w:val="212"/>
  </w:num>
  <w:num w:numId="41">
    <w:abstractNumId w:val="264"/>
  </w:num>
  <w:num w:numId="42">
    <w:abstractNumId w:val="344"/>
  </w:num>
  <w:num w:numId="43">
    <w:abstractNumId w:val="211"/>
  </w:num>
  <w:num w:numId="44">
    <w:abstractNumId w:val="268"/>
  </w:num>
  <w:num w:numId="45">
    <w:abstractNumId w:val="261"/>
  </w:num>
  <w:num w:numId="46">
    <w:abstractNumId w:val="230"/>
  </w:num>
  <w:num w:numId="47">
    <w:abstractNumId w:val="214"/>
  </w:num>
  <w:num w:numId="48">
    <w:abstractNumId w:val="327"/>
  </w:num>
  <w:num w:numId="49">
    <w:abstractNumId w:val="216"/>
  </w:num>
  <w:num w:numId="50">
    <w:abstractNumId w:val="280"/>
  </w:num>
  <w:num w:numId="51">
    <w:abstractNumId w:val="252"/>
  </w:num>
  <w:num w:numId="52">
    <w:abstractNumId w:val="328"/>
  </w:num>
  <w:num w:numId="53">
    <w:abstractNumId w:val="276"/>
  </w:num>
  <w:num w:numId="54">
    <w:abstractNumId w:val="238"/>
  </w:num>
  <w:num w:numId="55">
    <w:abstractNumId w:val="254"/>
  </w:num>
  <w:num w:numId="56">
    <w:abstractNumId w:val="300"/>
  </w:num>
  <w:num w:numId="57">
    <w:abstractNumId w:val="358"/>
  </w:num>
  <w:num w:numId="58">
    <w:abstractNumId w:val="258"/>
  </w:num>
  <w:num w:numId="59">
    <w:abstractNumId w:val="348"/>
  </w:num>
  <w:num w:numId="60">
    <w:abstractNumId w:val="249"/>
  </w:num>
  <w:num w:numId="61">
    <w:abstractNumId w:val="289"/>
  </w:num>
  <w:num w:numId="62">
    <w:abstractNumId w:val="355"/>
  </w:num>
  <w:num w:numId="63">
    <w:abstractNumId w:val="246"/>
  </w:num>
  <w:num w:numId="64">
    <w:abstractNumId w:val="281"/>
  </w:num>
  <w:num w:numId="65">
    <w:abstractNumId w:val="316"/>
  </w:num>
  <w:num w:numId="66">
    <w:abstractNumId w:val="368"/>
  </w:num>
  <w:num w:numId="67">
    <w:abstractNumId w:val="235"/>
  </w:num>
  <w:num w:numId="68">
    <w:abstractNumId w:val="325"/>
  </w:num>
  <w:num w:numId="69">
    <w:abstractNumId w:val="350"/>
  </w:num>
  <w:num w:numId="70">
    <w:abstractNumId w:val="277"/>
  </w:num>
  <w:num w:numId="71">
    <w:abstractNumId w:val="295"/>
  </w:num>
  <w:num w:numId="72">
    <w:abstractNumId w:val="274"/>
  </w:num>
  <w:num w:numId="73">
    <w:abstractNumId w:val="356"/>
  </w:num>
  <w:num w:numId="74">
    <w:abstractNumId w:val="250"/>
  </w:num>
  <w:num w:numId="75">
    <w:abstractNumId w:val="369"/>
  </w:num>
  <w:num w:numId="76">
    <w:abstractNumId w:val="336"/>
  </w:num>
  <w:num w:numId="77">
    <w:abstractNumId w:val="303"/>
  </w:num>
  <w:num w:numId="78">
    <w:abstractNumId w:val="233"/>
  </w:num>
  <w:num w:numId="79">
    <w:abstractNumId w:val="342"/>
  </w:num>
  <w:num w:numId="80">
    <w:abstractNumId w:val="343"/>
  </w:num>
  <w:num w:numId="81">
    <w:abstractNumId w:val="321"/>
  </w:num>
  <w:num w:numId="82">
    <w:abstractNumId w:val="236"/>
  </w:num>
  <w:num w:numId="83">
    <w:abstractNumId w:val="315"/>
  </w:num>
  <w:num w:numId="84">
    <w:abstractNumId w:val="234"/>
  </w:num>
  <w:num w:numId="85">
    <w:abstractNumId w:val="266"/>
  </w:num>
  <w:num w:numId="86">
    <w:abstractNumId w:val="226"/>
  </w:num>
  <w:num w:numId="87">
    <w:abstractNumId w:val="287"/>
  </w:num>
  <w:num w:numId="88">
    <w:abstractNumId w:val="221"/>
  </w:num>
  <w:num w:numId="89">
    <w:abstractNumId w:val="292"/>
  </w:num>
  <w:num w:numId="90">
    <w:abstractNumId w:val="308"/>
  </w:num>
  <w:num w:numId="91">
    <w:abstractNumId w:val="351"/>
  </w:num>
  <w:num w:numId="92">
    <w:abstractNumId w:val="227"/>
  </w:num>
  <w:num w:numId="93">
    <w:abstractNumId w:val="318"/>
  </w:num>
  <w:num w:numId="94">
    <w:abstractNumId w:val="267"/>
  </w:num>
  <w:num w:numId="95">
    <w:abstractNumId w:val="260"/>
  </w:num>
  <w:num w:numId="96">
    <w:abstractNumId w:val="259"/>
  </w:num>
  <w:num w:numId="97">
    <w:abstractNumId w:val="338"/>
  </w:num>
  <w:num w:numId="98">
    <w:abstractNumId w:val="345"/>
  </w:num>
  <w:num w:numId="99">
    <w:abstractNumId w:val="333"/>
  </w:num>
  <w:num w:numId="100">
    <w:abstractNumId w:val="364"/>
  </w:num>
  <w:num w:numId="101">
    <w:abstractNumId w:val="265"/>
  </w:num>
  <w:num w:numId="102">
    <w:abstractNumId w:val="311"/>
  </w:num>
  <w:num w:numId="103">
    <w:abstractNumId w:val="354"/>
  </w:num>
  <w:num w:numId="104">
    <w:abstractNumId w:val="245"/>
  </w:num>
  <w:num w:numId="105">
    <w:abstractNumId w:val="309"/>
  </w:num>
  <w:num w:numId="106">
    <w:abstractNumId w:val="306"/>
  </w:num>
  <w:num w:numId="107">
    <w:abstractNumId w:val="362"/>
  </w:num>
  <w:num w:numId="108">
    <w:abstractNumId w:val="335"/>
  </w:num>
  <w:num w:numId="109">
    <w:abstractNumId w:val="329"/>
  </w:num>
  <w:num w:numId="110">
    <w:abstractNumId w:val="219"/>
  </w:num>
  <w:num w:numId="111">
    <w:abstractNumId w:val="323"/>
  </w:num>
  <w:num w:numId="112">
    <w:abstractNumId w:val="349"/>
  </w:num>
  <w:num w:numId="113">
    <w:abstractNumId w:val="232"/>
  </w:num>
  <w:num w:numId="114">
    <w:abstractNumId w:val="339"/>
  </w:num>
  <w:num w:numId="115">
    <w:abstractNumId w:val="330"/>
  </w:num>
  <w:num w:numId="116">
    <w:abstractNumId w:val="301"/>
  </w:num>
  <w:num w:numId="117">
    <w:abstractNumId w:val="229"/>
  </w:num>
  <w:num w:numId="118">
    <w:abstractNumId w:val="275"/>
  </w:num>
  <w:num w:numId="119">
    <w:abstractNumId w:val="288"/>
  </w:num>
  <w:num w:numId="120">
    <w:abstractNumId w:val="332"/>
  </w:num>
  <w:num w:numId="121">
    <w:abstractNumId w:val="262"/>
  </w:num>
  <w:num w:numId="122">
    <w:abstractNumId w:val="320"/>
  </w:num>
  <w:num w:numId="123">
    <w:abstractNumId w:val="334"/>
  </w:num>
  <w:num w:numId="124">
    <w:abstractNumId w:val="297"/>
  </w:num>
  <w:num w:numId="125">
    <w:abstractNumId w:val="293"/>
  </w:num>
  <w:num w:numId="126">
    <w:abstractNumId w:val="224"/>
  </w:num>
  <w:num w:numId="127">
    <w:abstractNumId w:val="244"/>
  </w:num>
  <w:num w:numId="128">
    <w:abstractNumId w:val="225"/>
  </w:num>
  <w:num w:numId="129">
    <w:abstractNumId w:val="284"/>
  </w:num>
  <w:num w:numId="130">
    <w:abstractNumId w:val="218"/>
  </w:num>
  <w:num w:numId="131">
    <w:abstractNumId w:val="241"/>
  </w:num>
  <w:num w:numId="132">
    <w:abstractNumId w:val="298"/>
  </w:num>
  <w:num w:numId="133">
    <w:abstractNumId w:val="223"/>
  </w:num>
  <w:num w:numId="134">
    <w:abstractNumId w:val="313"/>
  </w:num>
  <w:num w:numId="135">
    <w:abstractNumId w:val="357"/>
  </w:num>
  <w:num w:numId="136">
    <w:abstractNumId w:val="269"/>
  </w:num>
  <w:num w:numId="137">
    <w:abstractNumId w:val="282"/>
  </w:num>
  <w:num w:numId="138">
    <w:abstractNumId w:val="352"/>
  </w:num>
  <w:num w:numId="139">
    <w:abstractNumId w:val="242"/>
  </w:num>
  <w:num w:numId="140">
    <w:abstractNumId w:val="222"/>
  </w:num>
  <w:num w:numId="141">
    <w:abstractNumId w:val="346"/>
  </w:num>
  <w:num w:numId="142">
    <w:abstractNumId w:val="290"/>
  </w:num>
  <w:num w:numId="143">
    <w:abstractNumId w:val="291"/>
  </w:num>
  <w:num w:numId="144">
    <w:abstractNumId w:val="304"/>
  </w:num>
  <w:num w:numId="145">
    <w:abstractNumId w:val="279"/>
  </w:num>
  <w:num w:numId="146">
    <w:abstractNumId w:val="340"/>
  </w:num>
  <w:num w:numId="147">
    <w:abstractNumId w:val="237"/>
  </w:num>
  <w:num w:numId="148">
    <w:abstractNumId w:val="263"/>
  </w:num>
  <w:num w:numId="149">
    <w:abstractNumId w:val="253"/>
  </w:num>
  <w:num w:numId="150">
    <w:abstractNumId w:val="337"/>
  </w:num>
  <w:num w:numId="151">
    <w:abstractNumId w:val="367"/>
  </w:num>
  <w:num w:numId="152">
    <w:abstractNumId w:val="240"/>
  </w:num>
  <w:num w:numId="153">
    <w:abstractNumId w:val="312"/>
  </w:num>
  <w:num w:numId="154">
    <w:abstractNumId w:val="231"/>
  </w:num>
  <w:num w:numId="155">
    <w:abstractNumId w:val="294"/>
  </w:num>
  <w:num w:numId="156">
    <w:abstractNumId w:val="363"/>
  </w:num>
  <w:num w:numId="157">
    <w:abstractNumId w:val="270"/>
  </w:num>
  <w:num w:numId="158">
    <w:abstractNumId w:val="251"/>
  </w:num>
  <w:num w:numId="159">
    <w:abstractNumId w:val="273"/>
  </w:num>
  <w:num w:numId="160">
    <w:abstractNumId w:val="228"/>
  </w:num>
  <w:num w:numId="161">
    <w:abstractNumId w:val="302"/>
  </w:num>
  <w:num w:numId="162">
    <w:abstractNumId w:val="285"/>
  </w:num>
  <w:num w:numId="163">
    <w:abstractNumId w:val="248"/>
  </w:num>
  <w:numIdMacAtCleanup w:val="1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10FF"/>
    <w:rsid w:val="000070EF"/>
    <w:rsid w:val="000162D8"/>
    <w:rsid w:val="00016D59"/>
    <w:rsid w:val="00042422"/>
    <w:rsid w:val="00044759"/>
    <w:rsid w:val="00050BC3"/>
    <w:rsid w:val="00097F82"/>
    <w:rsid w:val="000B1AA7"/>
    <w:rsid w:val="000C0E2D"/>
    <w:rsid w:val="00100328"/>
    <w:rsid w:val="0010419B"/>
    <w:rsid w:val="00104573"/>
    <w:rsid w:val="00114C2D"/>
    <w:rsid w:val="0012350F"/>
    <w:rsid w:val="00157CB0"/>
    <w:rsid w:val="0017172A"/>
    <w:rsid w:val="00172BBD"/>
    <w:rsid w:val="00173EBC"/>
    <w:rsid w:val="00183330"/>
    <w:rsid w:val="001A3A09"/>
    <w:rsid w:val="001E3D6A"/>
    <w:rsid w:val="001E7B89"/>
    <w:rsid w:val="002058B8"/>
    <w:rsid w:val="00231E3A"/>
    <w:rsid w:val="0024133F"/>
    <w:rsid w:val="00244BCE"/>
    <w:rsid w:val="00252D34"/>
    <w:rsid w:val="00256A48"/>
    <w:rsid w:val="002805C6"/>
    <w:rsid w:val="00284AF9"/>
    <w:rsid w:val="002876E5"/>
    <w:rsid w:val="002B1BCC"/>
    <w:rsid w:val="002D4ABD"/>
    <w:rsid w:val="002D5C83"/>
    <w:rsid w:val="002F006B"/>
    <w:rsid w:val="002F7A7A"/>
    <w:rsid w:val="003152FF"/>
    <w:rsid w:val="00355DEF"/>
    <w:rsid w:val="003739F5"/>
    <w:rsid w:val="0037581F"/>
    <w:rsid w:val="00380A84"/>
    <w:rsid w:val="00382706"/>
    <w:rsid w:val="00387C02"/>
    <w:rsid w:val="00393EFB"/>
    <w:rsid w:val="003A731E"/>
    <w:rsid w:val="003A76C7"/>
    <w:rsid w:val="003B53E5"/>
    <w:rsid w:val="003C75ED"/>
    <w:rsid w:val="003F1826"/>
    <w:rsid w:val="003F7630"/>
    <w:rsid w:val="00402088"/>
    <w:rsid w:val="00403439"/>
    <w:rsid w:val="0041367D"/>
    <w:rsid w:val="00416250"/>
    <w:rsid w:val="00424D90"/>
    <w:rsid w:val="00441126"/>
    <w:rsid w:val="004609FB"/>
    <w:rsid w:val="00462728"/>
    <w:rsid w:val="004813E5"/>
    <w:rsid w:val="00485D4C"/>
    <w:rsid w:val="00494EAE"/>
    <w:rsid w:val="004963DF"/>
    <w:rsid w:val="004976CE"/>
    <w:rsid w:val="004C5990"/>
    <w:rsid w:val="004E110B"/>
    <w:rsid w:val="004E1CA3"/>
    <w:rsid w:val="004E451B"/>
    <w:rsid w:val="004F58E4"/>
    <w:rsid w:val="00500026"/>
    <w:rsid w:val="005245A8"/>
    <w:rsid w:val="0053108F"/>
    <w:rsid w:val="00561A3C"/>
    <w:rsid w:val="00567692"/>
    <w:rsid w:val="005E00F2"/>
    <w:rsid w:val="005E38DD"/>
    <w:rsid w:val="005E3A30"/>
    <w:rsid w:val="006303CE"/>
    <w:rsid w:val="00635406"/>
    <w:rsid w:val="00640CE3"/>
    <w:rsid w:val="00642C99"/>
    <w:rsid w:val="006701C9"/>
    <w:rsid w:val="00696556"/>
    <w:rsid w:val="006A4129"/>
    <w:rsid w:val="006B17A3"/>
    <w:rsid w:val="006C04DD"/>
    <w:rsid w:val="006C31ED"/>
    <w:rsid w:val="006D5C72"/>
    <w:rsid w:val="006E4D66"/>
    <w:rsid w:val="006F0727"/>
    <w:rsid w:val="006F7BD9"/>
    <w:rsid w:val="006F7FD4"/>
    <w:rsid w:val="0071209E"/>
    <w:rsid w:val="007210FF"/>
    <w:rsid w:val="00750C83"/>
    <w:rsid w:val="00756831"/>
    <w:rsid w:val="00780DD4"/>
    <w:rsid w:val="007832D9"/>
    <w:rsid w:val="00793DF0"/>
    <w:rsid w:val="007A25D3"/>
    <w:rsid w:val="007B415F"/>
    <w:rsid w:val="007D00B9"/>
    <w:rsid w:val="007D017A"/>
    <w:rsid w:val="007F71E4"/>
    <w:rsid w:val="008059A4"/>
    <w:rsid w:val="00811912"/>
    <w:rsid w:val="00811FC7"/>
    <w:rsid w:val="008146AA"/>
    <w:rsid w:val="0082243D"/>
    <w:rsid w:val="008321AD"/>
    <w:rsid w:val="0083611E"/>
    <w:rsid w:val="008458AD"/>
    <w:rsid w:val="008476E1"/>
    <w:rsid w:val="00876855"/>
    <w:rsid w:val="00887A08"/>
    <w:rsid w:val="008B0CAE"/>
    <w:rsid w:val="008D18C1"/>
    <w:rsid w:val="008D7919"/>
    <w:rsid w:val="008F6EDE"/>
    <w:rsid w:val="00903523"/>
    <w:rsid w:val="00935080"/>
    <w:rsid w:val="0093655E"/>
    <w:rsid w:val="00942D3A"/>
    <w:rsid w:val="00945BDC"/>
    <w:rsid w:val="0095068B"/>
    <w:rsid w:val="009533C0"/>
    <w:rsid w:val="009538F2"/>
    <w:rsid w:val="0097249E"/>
    <w:rsid w:val="009A01F9"/>
    <w:rsid w:val="009A1D87"/>
    <w:rsid w:val="009A5EB7"/>
    <w:rsid w:val="009B2815"/>
    <w:rsid w:val="009B34C9"/>
    <w:rsid w:val="009C7F17"/>
    <w:rsid w:val="009D1377"/>
    <w:rsid w:val="009D1D98"/>
    <w:rsid w:val="009D4AB4"/>
    <w:rsid w:val="009E50B8"/>
    <w:rsid w:val="009E7DED"/>
    <w:rsid w:val="009F3E85"/>
    <w:rsid w:val="009F4F95"/>
    <w:rsid w:val="009F7DF7"/>
    <w:rsid w:val="00A10772"/>
    <w:rsid w:val="00A14A6A"/>
    <w:rsid w:val="00A20B10"/>
    <w:rsid w:val="00A37911"/>
    <w:rsid w:val="00A4293B"/>
    <w:rsid w:val="00A5666B"/>
    <w:rsid w:val="00A640E8"/>
    <w:rsid w:val="00A70682"/>
    <w:rsid w:val="00A94346"/>
    <w:rsid w:val="00AB4D5B"/>
    <w:rsid w:val="00AB5E6B"/>
    <w:rsid w:val="00AC468C"/>
    <w:rsid w:val="00AF6EA2"/>
    <w:rsid w:val="00AF6F24"/>
    <w:rsid w:val="00B0494A"/>
    <w:rsid w:val="00B110C9"/>
    <w:rsid w:val="00B24E55"/>
    <w:rsid w:val="00B2558B"/>
    <w:rsid w:val="00B44E58"/>
    <w:rsid w:val="00B5395E"/>
    <w:rsid w:val="00B71391"/>
    <w:rsid w:val="00B85CF9"/>
    <w:rsid w:val="00B86B1E"/>
    <w:rsid w:val="00B87683"/>
    <w:rsid w:val="00B91319"/>
    <w:rsid w:val="00B93ED0"/>
    <w:rsid w:val="00BB04A8"/>
    <w:rsid w:val="00BF5DAC"/>
    <w:rsid w:val="00C11E78"/>
    <w:rsid w:val="00C316D7"/>
    <w:rsid w:val="00C40874"/>
    <w:rsid w:val="00C4467D"/>
    <w:rsid w:val="00C510D6"/>
    <w:rsid w:val="00C70560"/>
    <w:rsid w:val="00C71861"/>
    <w:rsid w:val="00C75514"/>
    <w:rsid w:val="00C82305"/>
    <w:rsid w:val="00C904C0"/>
    <w:rsid w:val="00CA5A4C"/>
    <w:rsid w:val="00CD145D"/>
    <w:rsid w:val="00CE3D61"/>
    <w:rsid w:val="00CF0476"/>
    <w:rsid w:val="00D03FF3"/>
    <w:rsid w:val="00D5297A"/>
    <w:rsid w:val="00D56742"/>
    <w:rsid w:val="00D6007D"/>
    <w:rsid w:val="00D66417"/>
    <w:rsid w:val="00D97609"/>
    <w:rsid w:val="00DA30D1"/>
    <w:rsid w:val="00DB007D"/>
    <w:rsid w:val="00DB1D85"/>
    <w:rsid w:val="00DF2923"/>
    <w:rsid w:val="00DF4635"/>
    <w:rsid w:val="00E04F30"/>
    <w:rsid w:val="00E06692"/>
    <w:rsid w:val="00E20B30"/>
    <w:rsid w:val="00E30AF0"/>
    <w:rsid w:val="00E33383"/>
    <w:rsid w:val="00E57D7D"/>
    <w:rsid w:val="00E61077"/>
    <w:rsid w:val="00E643BF"/>
    <w:rsid w:val="00E64B49"/>
    <w:rsid w:val="00E650EB"/>
    <w:rsid w:val="00E74FDD"/>
    <w:rsid w:val="00E80962"/>
    <w:rsid w:val="00E914C1"/>
    <w:rsid w:val="00EB4F21"/>
    <w:rsid w:val="00EC7EE2"/>
    <w:rsid w:val="00ED1584"/>
    <w:rsid w:val="00ED2F8D"/>
    <w:rsid w:val="00F10739"/>
    <w:rsid w:val="00F171F7"/>
    <w:rsid w:val="00F27155"/>
    <w:rsid w:val="00F27FC5"/>
    <w:rsid w:val="00F35F60"/>
    <w:rsid w:val="00F36E93"/>
    <w:rsid w:val="00F4611D"/>
    <w:rsid w:val="00F6774D"/>
    <w:rsid w:val="00F82FD2"/>
    <w:rsid w:val="00F904B2"/>
    <w:rsid w:val="00FA5038"/>
    <w:rsid w:val="00FB2EED"/>
    <w:rsid w:val="00FB35E4"/>
    <w:rsid w:val="00FB3D52"/>
    <w:rsid w:val="00FC1AF0"/>
    <w:rsid w:val="00FD7428"/>
    <w:rsid w:val="00FD7C72"/>
    <w:rsid w:val="00FE4EA1"/>
    <w:rsid w:val="00FE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10FF"/>
    <w:pPr>
      <w:suppressAutoHyphens/>
      <w:spacing w:line="276" w:lineRule="auto"/>
    </w:pPr>
    <w:rPr>
      <w:rFonts w:ascii="Arial" w:eastAsia="Times New Roman" w:hAnsi="Arial" w:cs="Arial"/>
      <w:szCs w:val="24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7210FF"/>
    <w:pPr>
      <w:keepNext/>
      <w:pageBreakBefore/>
      <w:numPr>
        <w:numId w:val="1"/>
      </w:numPr>
      <w:outlineLvl w:val="0"/>
    </w:pPr>
    <w:rPr>
      <w:rFonts w:cs="Times New Roman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210FF"/>
    <w:pPr>
      <w:keepNext/>
      <w:numPr>
        <w:ilvl w:val="1"/>
        <w:numId w:val="1"/>
      </w:numPr>
      <w:spacing w:before="240" w:after="60"/>
      <w:outlineLvl w:val="1"/>
    </w:pPr>
    <w:rPr>
      <w:rFonts w:cs="Times New Roman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7210FF"/>
    <w:pPr>
      <w:keepNext/>
      <w:tabs>
        <w:tab w:val="num" w:pos="0"/>
      </w:tabs>
      <w:spacing w:before="240" w:after="60"/>
      <w:outlineLvl w:val="2"/>
    </w:pPr>
    <w:rPr>
      <w:rFonts w:cs="Times New Roman"/>
      <w:b/>
      <w:bCs/>
      <w:sz w:val="24"/>
      <w:szCs w:val="26"/>
    </w:rPr>
  </w:style>
  <w:style w:type="paragraph" w:styleId="berschrift5">
    <w:name w:val="heading 5"/>
    <w:basedOn w:val="Standard"/>
    <w:next w:val="Standard"/>
    <w:link w:val="berschrift5Zchn"/>
    <w:qFormat/>
    <w:rsid w:val="007210FF"/>
    <w:pPr>
      <w:tabs>
        <w:tab w:val="num" w:pos="0"/>
      </w:tabs>
      <w:spacing w:before="240" w:after="60"/>
      <w:outlineLvl w:val="4"/>
    </w:pPr>
    <w:rPr>
      <w:rFonts w:cs="Times New Roman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7210FF"/>
    <w:pPr>
      <w:spacing w:before="240" w:after="60"/>
      <w:outlineLvl w:val="5"/>
    </w:pPr>
    <w:rPr>
      <w:rFonts w:cs="Times New Roman"/>
      <w:b/>
      <w:bCs/>
      <w:szCs w:val="20"/>
    </w:rPr>
  </w:style>
  <w:style w:type="paragraph" w:styleId="berschrift7">
    <w:name w:val="heading 7"/>
    <w:basedOn w:val="Standard"/>
    <w:next w:val="Standard"/>
    <w:link w:val="berschrift7Zchn"/>
    <w:qFormat/>
    <w:rsid w:val="007210FF"/>
    <w:pPr>
      <w:spacing w:before="240" w:after="60"/>
      <w:outlineLvl w:val="6"/>
    </w:pPr>
    <w:rPr>
      <w:rFonts w:cs="Times New Roman"/>
      <w:b/>
    </w:rPr>
  </w:style>
  <w:style w:type="paragraph" w:styleId="berschrift8">
    <w:name w:val="heading 8"/>
    <w:basedOn w:val="Standard"/>
    <w:next w:val="Standard"/>
    <w:link w:val="berschrift8Zchn"/>
    <w:qFormat/>
    <w:rsid w:val="007210FF"/>
    <w:pPr>
      <w:spacing w:before="240" w:after="60"/>
      <w:outlineLvl w:val="7"/>
    </w:pPr>
    <w:rPr>
      <w:rFonts w:cs="Times New Roman"/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7210FF"/>
    <w:pPr>
      <w:spacing w:before="240" w:after="60"/>
      <w:outlineLvl w:val="8"/>
    </w:pPr>
    <w:rPr>
      <w:rFonts w:cs="Times New Roman"/>
      <w:b/>
      <w:i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7210FF"/>
    <w:rPr>
      <w:rFonts w:ascii="Arial" w:eastAsia="Times New Roman" w:hAnsi="Arial"/>
      <w:b/>
      <w:bCs/>
      <w:kern w:val="1"/>
      <w:sz w:val="32"/>
      <w:szCs w:val="32"/>
      <w:lang w:eastAsia="ar-SA"/>
    </w:rPr>
  </w:style>
  <w:style w:type="character" w:customStyle="1" w:styleId="berschrift2Zchn">
    <w:name w:val="Überschrift 2 Zchn"/>
    <w:link w:val="berschrift2"/>
    <w:rsid w:val="007210FF"/>
    <w:rPr>
      <w:rFonts w:ascii="Arial" w:eastAsia="Times New Roman" w:hAnsi="Arial"/>
      <w:b/>
      <w:bCs/>
      <w:iCs/>
      <w:sz w:val="28"/>
      <w:szCs w:val="28"/>
      <w:lang w:eastAsia="ar-SA"/>
    </w:rPr>
  </w:style>
  <w:style w:type="character" w:customStyle="1" w:styleId="berschrift3Zchn">
    <w:name w:val="Überschrift 3 Zchn"/>
    <w:link w:val="berschrift3"/>
    <w:rsid w:val="007210FF"/>
    <w:rPr>
      <w:rFonts w:ascii="Arial" w:eastAsia="Times New Roman" w:hAnsi="Arial" w:cs="Arial"/>
      <w:b/>
      <w:bCs/>
      <w:sz w:val="24"/>
      <w:szCs w:val="26"/>
      <w:lang w:eastAsia="ar-SA"/>
    </w:rPr>
  </w:style>
  <w:style w:type="character" w:customStyle="1" w:styleId="berschrift5Zchn">
    <w:name w:val="Überschrift 5 Zchn"/>
    <w:link w:val="berschrift5"/>
    <w:rsid w:val="007210FF"/>
    <w:rPr>
      <w:rFonts w:ascii="Arial" w:eastAsia="Times New Roman" w:hAnsi="Arial" w:cs="Arial"/>
      <w:b/>
      <w:bCs/>
      <w:iCs/>
      <w:sz w:val="24"/>
      <w:szCs w:val="26"/>
      <w:lang w:eastAsia="ar-SA"/>
    </w:rPr>
  </w:style>
  <w:style w:type="character" w:customStyle="1" w:styleId="berschrift6Zchn">
    <w:name w:val="Überschrift 6 Zchn"/>
    <w:link w:val="berschrift6"/>
    <w:rsid w:val="007210FF"/>
    <w:rPr>
      <w:rFonts w:ascii="Arial" w:eastAsia="Times New Roman" w:hAnsi="Arial" w:cs="Arial"/>
      <w:b/>
      <w:bCs/>
      <w:sz w:val="20"/>
      <w:lang w:eastAsia="ar-SA"/>
    </w:rPr>
  </w:style>
  <w:style w:type="character" w:customStyle="1" w:styleId="berschrift7Zchn">
    <w:name w:val="Überschrift 7 Zchn"/>
    <w:link w:val="berschrift7"/>
    <w:rsid w:val="007210FF"/>
    <w:rPr>
      <w:rFonts w:ascii="Arial" w:eastAsia="Times New Roman" w:hAnsi="Arial" w:cs="Arial"/>
      <w:b/>
      <w:sz w:val="20"/>
      <w:szCs w:val="24"/>
      <w:lang w:eastAsia="ar-SA"/>
    </w:rPr>
  </w:style>
  <w:style w:type="character" w:customStyle="1" w:styleId="berschrift8Zchn">
    <w:name w:val="Überschrift 8 Zchn"/>
    <w:link w:val="berschrift8"/>
    <w:rsid w:val="007210FF"/>
    <w:rPr>
      <w:rFonts w:ascii="Arial" w:eastAsia="Times New Roman" w:hAnsi="Arial" w:cs="Arial"/>
      <w:b/>
      <w:iCs/>
      <w:sz w:val="20"/>
      <w:szCs w:val="24"/>
      <w:lang w:eastAsia="ar-SA"/>
    </w:rPr>
  </w:style>
  <w:style w:type="character" w:customStyle="1" w:styleId="berschrift9Zchn">
    <w:name w:val="Überschrift 9 Zchn"/>
    <w:link w:val="berschrift9"/>
    <w:rsid w:val="007210FF"/>
    <w:rPr>
      <w:rFonts w:ascii="Arial" w:eastAsia="Times New Roman" w:hAnsi="Arial" w:cs="Arial"/>
      <w:b/>
      <w:i/>
      <w:sz w:val="20"/>
      <w:lang w:eastAsia="ar-SA"/>
    </w:rPr>
  </w:style>
  <w:style w:type="character" w:customStyle="1" w:styleId="WW8Num6z0">
    <w:name w:val="WW8Num6z0"/>
    <w:rsid w:val="007210FF"/>
    <w:rPr>
      <w:rFonts w:ascii="Symbol" w:hAnsi="Symbol"/>
    </w:rPr>
  </w:style>
  <w:style w:type="character" w:customStyle="1" w:styleId="WW8Num13z0">
    <w:name w:val="WW8Num13z0"/>
    <w:rsid w:val="007210FF"/>
    <w:rPr>
      <w:rFonts w:ascii="Symbol" w:hAnsi="Symbol"/>
    </w:rPr>
  </w:style>
  <w:style w:type="character" w:customStyle="1" w:styleId="WW8Num23z0">
    <w:name w:val="WW8Num23z0"/>
    <w:rsid w:val="007210FF"/>
    <w:rPr>
      <w:rFonts w:ascii="Symbol" w:hAnsi="Symbol"/>
    </w:rPr>
  </w:style>
  <w:style w:type="character" w:customStyle="1" w:styleId="WW8Num33z0">
    <w:name w:val="WW8Num33z0"/>
    <w:rsid w:val="007210FF"/>
    <w:rPr>
      <w:rFonts w:ascii="Symbol" w:hAnsi="Symbol"/>
    </w:rPr>
  </w:style>
  <w:style w:type="character" w:customStyle="1" w:styleId="WW8Num79z0">
    <w:name w:val="WW8Num79z0"/>
    <w:rsid w:val="007210FF"/>
    <w:rPr>
      <w:rFonts w:ascii="Symbol" w:hAnsi="Symbol" w:cs="OpenSymbol"/>
    </w:rPr>
  </w:style>
  <w:style w:type="character" w:customStyle="1" w:styleId="WW8Num79z1">
    <w:name w:val="WW8Num79z1"/>
    <w:rsid w:val="007210FF"/>
    <w:rPr>
      <w:rFonts w:ascii="OpenSymbol" w:hAnsi="OpenSymbol" w:cs="OpenSymbol"/>
    </w:rPr>
  </w:style>
  <w:style w:type="character" w:customStyle="1" w:styleId="WW8Num80z0">
    <w:name w:val="WW8Num80z0"/>
    <w:rsid w:val="007210FF"/>
    <w:rPr>
      <w:rFonts w:ascii="Symbol" w:hAnsi="Symbol" w:cs="OpenSymbol"/>
    </w:rPr>
  </w:style>
  <w:style w:type="character" w:customStyle="1" w:styleId="WW8Num80z1">
    <w:name w:val="WW8Num80z1"/>
    <w:rsid w:val="007210FF"/>
    <w:rPr>
      <w:rFonts w:ascii="OpenSymbol" w:hAnsi="OpenSymbol" w:cs="OpenSymbol"/>
    </w:rPr>
  </w:style>
  <w:style w:type="character" w:customStyle="1" w:styleId="WW8Num81z0">
    <w:name w:val="WW8Num81z0"/>
    <w:rsid w:val="007210FF"/>
    <w:rPr>
      <w:rFonts w:ascii="Symbol" w:hAnsi="Symbol" w:cs="OpenSymbol"/>
    </w:rPr>
  </w:style>
  <w:style w:type="character" w:customStyle="1" w:styleId="WW8Num81z1">
    <w:name w:val="WW8Num81z1"/>
    <w:rsid w:val="007210FF"/>
    <w:rPr>
      <w:rFonts w:ascii="OpenSymbol" w:hAnsi="OpenSymbol" w:cs="OpenSymbol"/>
    </w:rPr>
  </w:style>
  <w:style w:type="character" w:customStyle="1" w:styleId="WW8Num82z0">
    <w:name w:val="WW8Num82z0"/>
    <w:rsid w:val="007210FF"/>
    <w:rPr>
      <w:rFonts w:ascii="Symbol" w:hAnsi="Symbol" w:cs="OpenSymbol"/>
    </w:rPr>
  </w:style>
  <w:style w:type="character" w:customStyle="1" w:styleId="WW8Num82z1">
    <w:name w:val="WW8Num82z1"/>
    <w:rsid w:val="007210FF"/>
    <w:rPr>
      <w:rFonts w:ascii="OpenSymbol" w:hAnsi="OpenSymbol" w:cs="OpenSymbol"/>
    </w:rPr>
  </w:style>
  <w:style w:type="character" w:customStyle="1" w:styleId="WW8Num83z0">
    <w:name w:val="WW8Num83z0"/>
    <w:rsid w:val="007210FF"/>
    <w:rPr>
      <w:rFonts w:ascii="Symbol" w:hAnsi="Symbol" w:cs="OpenSymbol"/>
    </w:rPr>
  </w:style>
  <w:style w:type="character" w:customStyle="1" w:styleId="WW8Num83z1">
    <w:name w:val="WW8Num83z1"/>
    <w:rsid w:val="007210FF"/>
    <w:rPr>
      <w:rFonts w:ascii="OpenSymbol" w:hAnsi="OpenSymbol" w:cs="OpenSymbol"/>
    </w:rPr>
  </w:style>
  <w:style w:type="character" w:customStyle="1" w:styleId="WW8Num84z0">
    <w:name w:val="WW8Num84z0"/>
    <w:rsid w:val="007210FF"/>
    <w:rPr>
      <w:rFonts w:ascii="Symbol" w:hAnsi="Symbol" w:cs="OpenSymbol"/>
    </w:rPr>
  </w:style>
  <w:style w:type="character" w:customStyle="1" w:styleId="WW8Num84z1">
    <w:name w:val="WW8Num84z1"/>
    <w:rsid w:val="007210FF"/>
    <w:rPr>
      <w:rFonts w:ascii="OpenSymbol" w:hAnsi="OpenSymbol" w:cs="OpenSymbol"/>
    </w:rPr>
  </w:style>
  <w:style w:type="character" w:customStyle="1" w:styleId="WW8Num85z0">
    <w:name w:val="WW8Num85z0"/>
    <w:rsid w:val="007210FF"/>
    <w:rPr>
      <w:rFonts w:ascii="Symbol" w:hAnsi="Symbol" w:cs="OpenSymbol"/>
    </w:rPr>
  </w:style>
  <w:style w:type="character" w:customStyle="1" w:styleId="WW8Num85z1">
    <w:name w:val="WW8Num85z1"/>
    <w:rsid w:val="007210FF"/>
    <w:rPr>
      <w:rFonts w:ascii="OpenSymbol" w:hAnsi="OpenSymbol" w:cs="OpenSymbol"/>
    </w:rPr>
  </w:style>
  <w:style w:type="character" w:customStyle="1" w:styleId="WW8Num86z0">
    <w:name w:val="WW8Num86z0"/>
    <w:rsid w:val="007210FF"/>
    <w:rPr>
      <w:rFonts w:ascii="Symbol" w:hAnsi="Symbol" w:cs="OpenSymbol"/>
    </w:rPr>
  </w:style>
  <w:style w:type="character" w:customStyle="1" w:styleId="WW8Num86z1">
    <w:name w:val="WW8Num86z1"/>
    <w:rsid w:val="007210FF"/>
    <w:rPr>
      <w:rFonts w:ascii="OpenSymbol" w:hAnsi="OpenSymbol" w:cs="OpenSymbol"/>
    </w:rPr>
  </w:style>
  <w:style w:type="character" w:customStyle="1" w:styleId="WW8Num87z0">
    <w:name w:val="WW8Num87z0"/>
    <w:rsid w:val="007210FF"/>
    <w:rPr>
      <w:rFonts w:ascii="Symbol" w:hAnsi="Symbol" w:cs="OpenSymbol"/>
    </w:rPr>
  </w:style>
  <w:style w:type="character" w:customStyle="1" w:styleId="WW8Num87z1">
    <w:name w:val="WW8Num87z1"/>
    <w:rsid w:val="007210FF"/>
    <w:rPr>
      <w:rFonts w:ascii="OpenSymbol" w:hAnsi="OpenSymbol" w:cs="OpenSymbol"/>
    </w:rPr>
  </w:style>
  <w:style w:type="character" w:customStyle="1" w:styleId="WW8Num88z0">
    <w:name w:val="WW8Num88z0"/>
    <w:rsid w:val="007210FF"/>
    <w:rPr>
      <w:rFonts w:ascii="Symbol" w:hAnsi="Symbol" w:cs="OpenSymbol"/>
    </w:rPr>
  </w:style>
  <w:style w:type="character" w:customStyle="1" w:styleId="WW8Num88z1">
    <w:name w:val="WW8Num88z1"/>
    <w:rsid w:val="007210FF"/>
    <w:rPr>
      <w:rFonts w:ascii="OpenSymbol" w:hAnsi="OpenSymbol" w:cs="OpenSymbol"/>
    </w:rPr>
  </w:style>
  <w:style w:type="character" w:customStyle="1" w:styleId="WW8Num89z0">
    <w:name w:val="WW8Num89z0"/>
    <w:rsid w:val="007210FF"/>
    <w:rPr>
      <w:rFonts w:ascii="Symbol" w:hAnsi="Symbol" w:cs="OpenSymbol"/>
    </w:rPr>
  </w:style>
  <w:style w:type="character" w:customStyle="1" w:styleId="WW8Num89z1">
    <w:name w:val="WW8Num89z1"/>
    <w:rsid w:val="007210FF"/>
    <w:rPr>
      <w:rFonts w:ascii="OpenSymbol" w:hAnsi="OpenSymbol" w:cs="OpenSymbol"/>
    </w:rPr>
  </w:style>
  <w:style w:type="character" w:customStyle="1" w:styleId="WW8Num90z0">
    <w:name w:val="WW8Num90z0"/>
    <w:rsid w:val="007210FF"/>
    <w:rPr>
      <w:rFonts w:ascii="Symbol" w:hAnsi="Symbol" w:cs="OpenSymbol"/>
    </w:rPr>
  </w:style>
  <w:style w:type="character" w:customStyle="1" w:styleId="WW8Num90z1">
    <w:name w:val="WW8Num90z1"/>
    <w:rsid w:val="007210FF"/>
    <w:rPr>
      <w:rFonts w:ascii="OpenSymbol" w:hAnsi="OpenSymbol" w:cs="OpenSymbol"/>
    </w:rPr>
  </w:style>
  <w:style w:type="character" w:customStyle="1" w:styleId="WW8Num91z0">
    <w:name w:val="WW8Num91z0"/>
    <w:rsid w:val="007210FF"/>
    <w:rPr>
      <w:rFonts w:ascii="Symbol" w:hAnsi="Symbol" w:cs="OpenSymbol"/>
    </w:rPr>
  </w:style>
  <w:style w:type="character" w:customStyle="1" w:styleId="WW8Num91z1">
    <w:name w:val="WW8Num91z1"/>
    <w:rsid w:val="007210FF"/>
    <w:rPr>
      <w:rFonts w:ascii="OpenSymbol" w:hAnsi="OpenSymbol" w:cs="OpenSymbol"/>
    </w:rPr>
  </w:style>
  <w:style w:type="character" w:customStyle="1" w:styleId="WW8Num92z0">
    <w:name w:val="WW8Num92z0"/>
    <w:rsid w:val="007210FF"/>
    <w:rPr>
      <w:rFonts w:ascii="Symbol" w:hAnsi="Symbol" w:cs="OpenSymbol"/>
    </w:rPr>
  </w:style>
  <w:style w:type="character" w:customStyle="1" w:styleId="WW8Num92z1">
    <w:name w:val="WW8Num92z1"/>
    <w:rsid w:val="007210FF"/>
    <w:rPr>
      <w:rFonts w:ascii="OpenSymbol" w:hAnsi="OpenSymbol" w:cs="OpenSymbol"/>
    </w:rPr>
  </w:style>
  <w:style w:type="character" w:customStyle="1" w:styleId="WW8Num93z0">
    <w:name w:val="WW8Num93z0"/>
    <w:rsid w:val="007210FF"/>
    <w:rPr>
      <w:rFonts w:ascii="Symbol" w:hAnsi="Symbol" w:cs="OpenSymbol"/>
    </w:rPr>
  </w:style>
  <w:style w:type="character" w:customStyle="1" w:styleId="WW8Num93z1">
    <w:name w:val="WW8Num93z1"/>
    <w:rsid w:val="007210FF"/>
    <w:rPr>
      <w:rFonts w:ascii="OpenSymbol" w:hAnsi="OpenSymbol" w:cs="OpenSymbol"/>
    </w:rPr>
  </w:style>
  <w:style w:type="character" w:customStyle="1" w:styleId="WW8Num94z0">
    <w:name w:val="WW8Num94z0"/>
    <w:rsid w:val="007210FF"/>
    <w:rPr>
      <w:rFonts w:ascii="Symbol" w:hAnsi="Symbol" w:cs="OpenSymbol"/>
    </w:rPr>
  </w:style>
  <w:style w:type="character" w:customStyle="1" w:styleId="WW8Num94z1">
    <w:name w:val="WW8Num94z1"/>
    <w:rsid w:val="007210FF"/>
    <w:rPr>
      <w:rFonts w:ascii="OpenSymbol" w:hAnsi="OpenSymbol" w:cs="OpenSymbol"/>
    </w:rPr>
  </w:style>
  <w:style w:type="character" w:customStyle="1" w:styleId="WW8Num95z0">
    <w:name w:val="WW8Num95z0"/>
    <w:rsid w:val="007210FF"/>
    <w:rPr>
      <w:rFonts w:ascii="Symbol" w:hAnsi="Symbol" w:cs="OpenSymbol"/>
    </w:rPr>
  </w:style>
  <w:style w:type="character" w:customStyle="1" w:styleId="WW8Num95z1">
    <w:name w:val="WW8Num95z1"/>
    <w:rsid w:val="007210FF"/>
    <w:rPr>
      <w:rFonts w:ascii="OpenSymbol" w:hAnsi="OpenSymbol" w:cs="OpenSymbol"/>
    </w:rPr>
  </w:style>
  <w:style w:type="character" w:customStyle="1" w:styleId="WW8Num96z0">
    <w:name w:val="WW8Num96z0"/>
    <w:rsid w:val="007210FF"/>
    <w:rPr>
      <w:rFonts w:ascii="Symbol" w:hAnsi="Symbol" w:cs="OpenSymbol"/>
    </w:rPr>
  </w:style>
  <w:style w:type="character" w:customStyle="1" w:styleId="WW8Num96z1">
    <w:name w:val="WW8Num96z1"/>
    <w:rsid w:val="007210FF"/>
    <w:rPr>
      <w:rFonts w:ascii="OpenSymbol" w:hAnsi="OpenSymbol" w:cs="OpenSymbol"/>
    </w:rPr>
  </w:style>
  <w:style w:type="character" w:customStyle="1" w:styleId="WW8Num97z0">
    <w:name w:val="WW8Num97z0"/>
    <w:rsid w:val="007210FF"/>
    <w:rPr>
      <w:rFonts w:ascii="Symbol" w:hAnsi="Symbol" w:cs="OpenSymbol"/>
    </w:rPr>
  </w:style>
  <w:style w:type="character" w:customStyle="1" w:styleId="WW8Num97z1">
    <w:name w:val="WW8Num97z1"/>
    <w:rsid w:val="007210FF"/>
    <w:rPr>
      <w:rFonts w:ascii="OpenSymbol" w:hAnsi="OpenSymbol" w:cs="OpenSymbol"/>
    </w:rPr>
  </w:style>
  <w:style w:type="character" w:customStyle="1" w:styleId="WW8Num98z0">
    <w:name w:val="WW8Num98z0"/>
    <w:rsid w:val="007210FF"/>
    <w:rPr>
      <w:rFonts w:ascii="Symbol" w:hAnsi="Symbol" w:cs="OpenSymbol"/>
    </w:rPr>
  </w:style>
  <w:style w:type="character" w:customStyle="1" w:styleId="WW8Num98z1">
    <w:name w:val="WW8Num98z1"/>
    <w:rsid w:val="007210FF"/>
    <w:rPr>
      <w:rFonts w:ascii="OpenSymbol" w:hAnsi="OpenSymbol" w:cs="OpenSymbol"/>
    </w:rPr>
  </w:style>
  <w:style w:type="character" w:customStyle="1" w:styleId="WW8Num99z0">
    <w:name w:val="WW8Num99z0"/>
    <w:rsid w:val="007210FF"/>
    <w:rPr>
      <w:rFonts w:ascii="Symbol" w:hAnsi="Symbol" w:cs="OpenSymbol"/>
    </w:rPr>
  </w:style>
  <w:style w:type="character" w:customStyle="1" w:styleId="WW8Num99z1">
    <w:name w:val="WW8Num99z1"/>
    <w:rsid w:val="007210FF"/>
    <w:rPr>
      <w:rFonts w:ascii="OpenSymbol" w:hAnsi="OpenSymbol" w:cs="OpenSymbol"/>
    </w:rPr>
  </w:style>
  <w:style w:type="character" w:customStyle="1" w:styleId="WW8Num100z0">
    <w:name w:val="WW8Num100z0"/>
    <w:rsid w:val="007210FF"/>
    <w:rPr>
      <w:rFonts w:ascii="Symbol" w:hAnsi="Symbol" w:cs="OpenSymbol"/>
    </w:rPr>
  </w:style>
  <w:style w:type="character" w:customStyle="1" w:styleId="WW8Num100z1">
    <w:name w:val="WW8Num100z1"/>
    <w:rsid w:val="007210FF"/>
    <w:rPr>
      <w:rFonts w:ascii="OpenSymbol" w:hAnsi="OpenSymbol" w:cs="OpenSymbol"/>
    </w:rPr>
  </w:style>
  <w:style w:type="character" w:customStyle="1" w:styleId="WW8Num101z0">
    <w:name w:val="WW8Num101z0"/>
    <w:rsid w:val="007210FF"/>
    <w:rPr>
      <w:rFonts w:ascii="Symbol" w:hAnsi="Symbol" w:cs="OpenSymbol"/>
    </w:rPr>
  </w:style>
  <w:style w:type="character" w:customStyle="1" w:styleId="WW8Num101z1">
    <w:name w:val="WW8Num101z1"/>
    <w:rsid w:val="007210FF"/>
    <w:rPr>
      <w:rFonts w:ascii="OpenSymbol" w:hAnsi="OpenSymbol" w:cs="OpenSymbol"/>
    </w:rPr>
  </w:style>
  <w:style w:type="character" w:customStyle="1" w:styleId="WW8Num116z2">
    <w:name w:val="WW8Num116z2"/>
    <w:rsid w:val="007210FF"/>
    <w:rPr>
      <w:rFonts w:ascii="Symbol" w:hAnsi="Symbol" w:cs="OpenSymbol"/>
    </w:rPr>
  </w:style>
  <w:style w:type="character" w:customStyle="1" w:styleId="WW8Num120z1">
    <w:name w:val="WW8Num120z1"/>
    <w:rsid w:val="007210FF"/>
    <w:rPr>
      <w:rFonts w:ascii="OpenSymbol" w:hAnsi="OpenSymbol" w:cs="OpenSymbol"/>
    </w:rPr>
  </w:style>
  <w:style w:type="character" w:customStyle="1" w:styleId="WW8Num120z3">
    <w:name w:val="WW8Num120z3"/>
    <w:rsid w:val="007210FF"/>
    <w:rPr>
      <w:rFonts w:ascii="Symbol" w:hAnsi="Symbol" w:cs="OpenSymbol"/>
    </w:rPr>
  </w:style>
  <w:style w:type="character" w:customStyle="1" w:styleId="WW8Num124z1">
    <w:name w:val="WW8Num124z1"/>
    <w:rsid w:val="007210FF"/>
    <w:rPr>
      <w:rFonts w:ascii="OpenSymbol" w:hAnsi="OpenSymbol" w:cs="OpenSymbol"/>
    </w:rPr>
  </w:style>
  <w:style w:type="character" w:customStyle="1" w:styleId="WW8Num124z3">
    <w:name w:val="WW8Num124z3"/>
    <w:rsid w:val="007210FF"/>
    <w:rPr>
      <w:rFonts w:ascii="Symbol" w:hAnsi="Symbol" w:cs="OpenSymbol"/>
    </w:rPr>
  </w:style>
  <w:style w:type="character" w:customStyle="1" w:styleId="WW8Num126z1">
    <w:name w:val="WW8Num126z1"/>
    <w:rsid w:val="007210FF"/>
    <w:rPr>
      <w:rFonts w:ascii="OpenSymbol" w:hAnsi="OpenSymbol" w:cs="OpenSymbol"/>
    </w:rPr>
  </w:style>
  <w:style w:type="character" w:customStyle="1" w:styleId="WW8Num126z3">
    <w:name w:val="WW8Num126z3"/>
    <w:rsid w:val="007210FF"/>
    <w:rPr>
      <w:rFonts w:ascii="Symbol" w:hAnsi="Symbol" w:cs="OpenSymbol"/>
    </w:rPr>
  </w:style>
  <w:style w:type="character" w:customStyle="1" w:styleId="WW8Num128z1">
    <w:name w:val="WW8Num128z1"/>
    <w:rsid w:val="007210FF"/>
    <w:rPr>
      <w:rFonts w:ascii="OpenSymbol" w:hAnsi="OpenSymbol" w:cs="OpenSymbol"/>
    </w:rPr>
  </w:style>
  <w:style w:type="character" w:customStyle="1" w:styleId="WW8Num128z3">
    <w:name w:val="WW8Num128z3"/>
    <w:rsid w:val="007210FF"/>
    <w:rPr>
      <w:rFonts w:ascii="Symbol" w:hAnsi="Symbol" w:cs="OpenSymbol"/>
    </w:rPr>
  </w:style>
  <w:style w:type="character" w:customStyle="1" w:styleId="WW8Num131z0">
    <w:name w:val="WW8Num131z0"/>
    <w:rsid w:val="007210FF"/>
    <w:rPr>
      <w:rFonts w:ascii="Times New Roman" w:eastAsia="Times New Roman" w:hAnsi="Times New Roman" w:cs="Times New Roman"/>
    </w:rPr>
  </w:style>
  <w:style w:type="character" w:customStyle="1" w:styleId="WW8Num132z1">
    <w:name w:val="WW8Num132z1"/>
    <w:rsid w:val="007210FF"/>
    <w:rPr>
      <w:rFonts w:ascii="Times New Roman" w:eastAsia="Times New Roman" w:hAnsi="Times New Roman" w:cs="Times New Roman"/>
    </w:rPr>
  </w:style>
  <w:style w:type="character" w:customStyle="1" w:styleId="WW8Num136z0">
    <w:name w:val="WW8Num136z0"/>
    <w:rsid w:val="007210FF"/>
    <w:rPr>
      <w:rFonts w:ascii="Times New Roman" w:eastAsia="Times New Roman" w:hAnsi="Times New Roman" w:cs="Times New Roman"/>
    </w:rPr>
  </w:style>
  <w:style w:type="character" w:customStyle="1" w:styleId="WW8Num137z0">
    <w:name w:val="WW8Num137z0"/>
    <w:rsid w:val="007210FF"/>
    <w:rPr>
      <w:rFonts w:ascii="Times New Roman" w:eastAsia="Times New Roman" w:hAnsi="Times New Roman" w:cs="Times New Roman"/>
    </w:rPr>
  </w:style>
  <w:style w:type="character" w:customStyle="1" w:styleId="WW8Num138z0">
    <w:name w:val="WW8Num138z0"/>
    <w:rsid w:val="007210FF"/>
    <w:rPr>
      <w:rFonts w:ascii="Symbol" w:hAnsi="Symbol"/>
    </w:rPr>
  </w:style>
  <w:style w:type="character" w:customStyle="1" w:styleId="WW8Num140z0">
    <w:name w:val="WW8Num140z0"/>
    <w:rsid w:val="007210FF"/>
    <w:rPr>
      <w:rFonts w:ascii="Times New Roman" w:eastAsia="Times New Roman" w:hAnsi="Times New Roman" w:cs="Times New Roman"/>
    </w:rPr>
  </w:style>
  <w:style w:type="character" w:customStyle="1" w:styleId="WW8Num144z0">
    <w:name w:val="WW8Num144z0"/>
    <w:rsid w:val="007210FF"/>
    <w:rPr>
      <w:rFonts w:ascii="Times New Roman" w:eastAsia="Times New Roman" w:hAnsi="Times New Roman" w:cs="Times New Roman"/>
    </w:rPr>
  </w:style>
  <w:style w:type="character" w:customStyle="1" w:styleId="WW8Num147z0">
    <w:name w:val="WW8Num147z0"/>
    <w:rsid w:val="007210FF"/>
    <w:rPr>
      <w:rFonts w:ascii="Symbol" w:hAnsi="Symbol" w:cs="OpenSymbol"/>
    </w:rPr>
  </w:style>
  <w:style w:type="character" w:customStyle="1" w:styleId="WW8Num148z0">
    <w:name w:val="WW8Num148z0"/>
    <w:rsid w:val="007210FF"/>
    <w:rPr>
      <w:rFonts w:ascii="Times New Roman" w:eastAsia="Times New Roman" w:hAnsi="Times New Roman" w:cs="Times New Roman"/>
    </w:rPr>
  </w:style>
  <w:style w:type="character" w:customStyle="1" w:styleId="WW8Num155z0">
    <w:name w:val="WW8Num155z0"/>
    <w:rsid w:val="007210FF"/>
    <w:rPr>
      <w:rFonts w:ascii="Times New Roman" w:eastAsia="Times New Roman" w:hAnsi="Times New Roman" w:cs="Times New Roman"/>
    </w:rPr>
  </w:style>
  <w:style w:type="character" w:customStyle="1" w:styleId="WW8Num158z0">
    <w:name w:val="WW8Num158z0"/>
    <w:rsid w:val="007210FF"/>
    <w:rPr>
      <w:rFonts w:ascii="Times New Roman" w:eastAsia="Times New Roman" w:hAnsi="Times New Roman" w:cs="Times New Roman"/>
    </w:rPr>
  </w:style>
  <w:style w:type="character" w:customStyle="1" w:styleId="WW8Num168z0">
    <w:name w:val="WW8Num168z0"/>
    <w:rsid w:val="007210FF"/>
    <w:rPr>
      <w:rFonts w:ascii="Symbol" w:hAnsi="Symbol" w:cs="Times New Roman"/>
    </w:rPr>
  </w:style>
  <w:style w:type="character" w:customStyle="1" w:styleId="WW8Num170z0">
    <w:name w:val="WW8Num170z0"/>
    <w:rsid w:val="007210FF"/>
    <w:rPr>
      <w:rFonts w:ascii="Times New Roman" w:eastAsia="Times New Roman" w:hAnsi="Times New Roman" w:cs="Times New Roman"/>
    </w:rPr>
  </w:style>
  <w:style w:type="character" w:customStyle="1" w:styleId="WW8Num171z1">
    <w:name w:val="WW8Num171z1"/>
    <w:rsid w:val="007210FF"/>
    <w:rPr>
      <w:rFonts w:ascii="Times New Roman" w:eastAsia="Times New Roman" w:hAnsi="Times New Roman" w:cs="Times New Roman"/>
    </w:rPr>
  </w:style>
  <w:style w:type="character" w:customStyle="1" w:styleId="WW8Num172z1">
    <w:name w:val="WW8Num172z1"/>
    <w:rsid w:val="007210FF"/>
    <w:rPr>
      <w:rFonts w:ascii="Times New Roman" w:eastAsia="Times New Roman" w:hAnsi="Times New Roman" w:cs="Times New Roman"/>
    </w:rPr>
  </w:style>
  <w:style w:type="character" w:customStyle="1" w:styleId="WW8Num173z0">
    <w:name w:val="WW8Num173z0"/>
    <w:rsid w:val="007210FF"/>
    <w:rPr>
      <w:rFonts w:ascii="Symbol" w:hAnsi="Symbol"/>
    </w:rPr>
  </w:style>
  <w:style w:type="character" w:customStyle="1" w:styleId="WW8Num176z0">
    <w:name w:val="WW8Num176z0"/>
    <w:rsid w:val="007210FF"/>
    <w:rPr>
      <w:rFonts w:ascii="Symbol" w:hAnsi="Symbol"/>
    </w:rPr>
  </w:style>
  <w:style w:type="character" w:customStyle="1" w:styleId="WW8Num177z0">
    <w:name w:val="WW8Num177z0"/>
    <w:rsid w:val="007210FF"/>
    <w:rPr>
      <w:rFonts w:ascii="Symbol" w:hAnsi="Symbol"/>
    </w:rPr>
  </w:style>
  <w:style w:type="character" w:customStyle="1" w:styleId="WW8Num185z0">
    <w:name w:val="WW8Num185z0"/>
    <w:rsid w:val="007210FF"/>
    <w:rPr>
      <w:rFonts w:ascii="Times New Roman" w:eastAsia="Times New Roman" w:hAnsi="Times New Roman" w:cs="Times New Roman"/>
    </w:rPr>
  </w:style>
  <w:style w:type="character" w:customStyle="1" w:styleId="WW8Num186z1">
    <w:name w:val="WW8Num186z1"/>
    <w:rsid w:val="007210FF"/>
    <w:rPr>
      <w:rFonts w:ascii="Times New Roman" w:eastAsia="Times New Roman" w:hAnsi="Times New Roman" w:cs="Times New Roman"/>
    </w:rPr>
  </w:style>
  <w:style w:type="character" w:customStyle="1" w:styleId="WW8Num187z0">
    <w:name w:val="WW8Num187z0"/>
    <w:rsid w:val="007210FF"/>
    <w:rPr>
      <w:rFonts w:ascii="Times New Roman" w:eastAsia="Times New Roman" w:hAnsi="Times New Roman" w:cs="Times New Roman"/>
    </w:rPr>
  </w:style>
  <w:style w:type="character" w:customStyle="1" w:styleId="WW8Num190z0">
    <w:name w:val="WW8Num190z0"/>
    <w:rsid w:val="007210FF"/>
    <w:rPr>
      <w:rFonts w:ascii="Tahoma" w:hAnsi="Tahoma" w:cs="Tahoma"/>
      <w:sz w:val="20"/>
    </w:rPr>
  </w:style>
  <w:style w:type="character" w:customStyle="1" w:styleId="WW8Num193z0">
    <w:name w:val="WW8Num193z0"/>
    <w:rsid w:val="007210FF"/>
    <w:rPr>
      <w:rFonts w:ascii="Symbol" w:hAnsi="Symbol"/>
    </w:rPr>
  </w:style>
  <w:style w:type="character" w:customStyle="1" w:styleId="WW8Num193z1">
    <w:name w:val="WW8Num193z1"/>
    <w:rsid w:val="007210FF"/>
    <w:rPr>
      <w:rFonts w:ascii="Courier New" w:hAnsi="Courier New" w:cs="Courier New"/>
    </w:rPr>
  </w:style>
  <w:style w:type="character" w:customStyle="1" w:styleId="WW8Num194z0">
    <w:name w:val="WW8Num194z0"/>
    <w:rsid w:val="007210FF"/>
    <w:rPr>
      <w:rFonts w:ascii="Symbol" w:hAnsi="Symbol" w:cs="OpenSymbol"/>
    </w:rPr>
  </w:style>
  <w:style w:type="character" w:customStyle="1" w:styleId="WW8Num194z1">
    <w:name w:val="WW8Num194z1"/>
    <w:rsid w:val="007210FF"/>
    <w:rPr>
      <w:rFonts w:ascii="OpenSymbol" w:hAnsi="OpenSymbol" w:cs="OpenSymbol"/>
    </w:rPr>
  </w:style>
  <w:style w:type="character" w:customStyle="1" w:styleId="WW8Num195z0">
    <w:name w:val="WW8Num195z0"/>
    <w:rsid w:val="007210FF"/>
    <w:rPr>
      <w:rFonts w:ascii="Times New Roman" w:eastAsia="Times New Roman" w:hAnsi="Times New Roman" w:cs="Times New Roman"/>
    </w:rPr>
  </w:style>
  <w:style w:type="character" w:customStyle="1" w:styleId="WW8Num195z1">
    <w:name w:val="WW8Num195z1"/>
    <w:rsid w:val="007210FF"/>
    <w:rPr>
      <w:rFonts w:ascii="OpenSymbol" w:hAnsi="OpenSymbol" w:cs="OpenSymbol"/>
    </w:rPr>
  </w:style>
  <w:style w:type="character" w:customStyle="1" w:styleId="WW8Num196z0">
    <w:name w:val="WW8Num196z0"/>
    <w:rsid w:val="007210FF"/>
    <w:rPr>
      <w:rFonts w:ascii="Symbol" w:hAnsi="Symbol" w:cs="OpenSymbol"/>
    </w:rPr>
  </w:style>
  <w:style w:type="character" w:customStyle="1" w:styleId="WW8Num196z1">
    <w:name w:val="WW8Num196z1"/>
    <w:rsid w:val="007210FF"/>
    <w:rPr>
      <w:rFonts w:ascii="Times New Roman" w:eastAsia="Times New Roman" w:hAnsi="Times New Roman" w:cs="Times New Roman"/>
    </w:rPr>
  </w:style>
  <w:style w:type="character" w:customStyle="1" w:styleId="WW8Num197z0">
    <w:name w:val="WW8Num197z0"/>
    <w:rsid w:val="007210FF"/>
    <w:rPr>
      <w:rFonts w:ascii="Symbol" w:hAnsi="Symbol" w:cs="OpenSymbol"/>
    </w:rPr>
  </w:style>
  <w:style w:type="character" w:customStyle="1" w:styleId="WW8Num197z1">
    <w:name w:val="WW8Num197z1"/>
    <w:rsid w:val="007210FF"/>
    <w:rPr>
      <w:rFonts w:ascii="Times New Roman" w:eastAsia="Times New Roman" w:hAnsi="Times New Roman" w:cs="Times New Roman"/>
    </w:rPr>
  </w:style>
  <w:style w:type="character" w:customStyle="1" w:styleId="WW8Num198z0">
    <w:name w:val="WW8Num198z0"/>
    <w:rsid w:val="007210FF"/>
    <w:rPr>
      <w:rFonts w:ascii="Times New Roman" w:eastAsia="Times New Roman" w:hAnsi="Times New Roman" w:cs="Times New Roman"/>
    </w:rPr>
  </w:style>
  <w:style w:type="character" w:customStyle="1" w:styleId="WW8Num198z1">
    <w:name w:val="WW8Num198z1"/>
    <w:rsid w:val="007210FF"/>
    <w:rPr>
      <w:rFonts w:ascii="OpenSymbol" w:hAnsi="OpenSymbol" w:cs="OpenSymbol"/>
    </w:rPr>
  </w:style>
  <w:style w:type="character" w:customStyle="1" w:styleId="WW8Num199z0">
    <w:name w:val="WW8Num199z0"/>
    <w:rsid w:val="007210FF"/>
    <w:rPr>
      <w:rFonts w:ascii="Symbol" w:hAnsi="Symbol" w:cs="OpenSymbol"/>
    </w:rPr>
  </w:style>
  <w:style w:type="character" w:customStyle="1" w:styleId="WW8Num199z1">
    <w:name w:val="WW8Num199z1"/>
    <w:rsid w:val="007210FF"/>
    <w:rPr>
      <w:rFonts w:ascii="OpenSymbol" w:hAnsi="OpenSymbol" w:cs="OpenSymbol"/>
    </w:rPr>
  </w:style>
  <w:style w:type="character" w:customStyle="1" w:styleId="WW8Num206z0">
    <w:name w:val="WW8Num206z0"/>
    <w:rsid w:val="007210FF"/>
    <w:rPr>
      <w:rFonts w:ascii="Symbol" w:hAnsi="Symbol"/>
    </w:rPr>
  </w:style>
  <w:style w:type="character" w:customStyle="1" w:styleId="WW8Num206z1">
    <w:name w:val="WW8Num206z1"/>
    <w:rsid w:val="007210FF"/>
    <w:rPr>
      <w:rFonts w:ascii="Courier New" w:hAnsi="Courier New" w:cs="Courier New"/>
    </w:rPr>
  </w:style>
  <w:style w:type="character" w:customStyle="1" w:styleId="WW8Num206z2">
    <w:name w:val="WW8Num206z2"/>
    <w:rsid w:val="007210FF"/>
    <w:rPr>
      <w:rFonts w:ascii="Wingdings" w:hAnsi="Wingdings"/>
    </w:rPr>
  </w:style>
  <w:style w:type="character" w:customStyle="1" w:styleId="WW8Num207z0">
    <w:name w:val="WW8Num207z0"/>
    <w:rsid w:val="007210FF"/>
    <w:rPr>
      <w:rFonts w:ascii="Symbol" w:hAnsi="Symbol"/>
    </w:rPr>
  </w:style>
  <w:style w:type="character" w:customStyle="1" w:styleId="WW8Num207z1">
    <w:name w:val="WW8Num207z1"/>
    <w:rsid w:val="007210FF"/>
    <w:rPr>
      <w:rFonts w:ascii="Courier New" w:hAnsi="Courier New" w:cs="Courier New"/>
    </w:rPr>
  </w:style>
  <w:style w:type="character" w:customStyle="1" w:styleId="WW8Num207z2">
    <w:name w:val="WW8Num207z2"/>
    <w:rsid w:val="007210FF"/>
    <w:rPr>
      <w:rFonts w:ascii="Wingdings" w:hAnsi="Wingdings"/>
    </w:rPr>
  </w:style>
  <w:style w:type="character" w:customStyle="1" w:styleId="WW8Num209z1">
    <w:name w:val="WW8Num209z1"/>
    <w:rsid w:val="007210FF"/>
    <w:rPr>
      <w:rFonts w:ascii="Symbol" w:hAnsi="Symbol"/>
    </w:rPr>
  </w:style>
  <w:style w:type="character" w:customStyle="1" w:styleId="WW8Num210z0">
    <w:name w:val="WW8Num210z0"/>
    <w:rsid w:val="007210FF"/>
    <w:rPr>
      <w:rFonts w:ascii="Times New Roman" w:eastAsia="Times New Roman" w:hAnsi="Times New Roman" w:cs="Times New Roman"/>
    </w:rPr>
  </w:style>
  <w:style w:type="character" w:customStyle="1" w:styleId="WW8Num210z1">
    <w:name w:val="WW8Num210z1"/>
    <w:rsid w:val="007210FF"/>
    <w:rPr>
      <w:rFonts w:ascii="Courier New" w:hAnsi="Courier New" w:cs="Courier New"/>
    </w:rPr>
  </w:style>
  <w:style w:type="character" w:customStyle="1" w:styleId="WW8Num210z2">
    <w:name w:val="WW8Num210z2"/>
    <w:rsid w:val="007210FF"/>
    <w:rPr>
      <w:rFonts w:ascii="Wingdings" w:hAnsi="Wingdings"/>
    </w:rPr>
  </w:style>
  <w:style w:type="character" w:customStyle="1" w:styleId="WW8Num212z1">
    <w:name w:val="WW8Num212z1"/>
    <w:rsid w:val="007210FF"/>
    <w:rPr>
      <w:rFonts w:ascii="Symbol" w:hAnsi="Symbol"/>
    </w:rPr>
  </w:style>
  <w:style w:type="character" w:customStyle="1" w:styleId="WW8Num214z0">
    <w:name w:val="WW8Num214z0"/>
    <w:rsid w:val="007210FF"/>
    <w:rPr>
      <w:rFonts w:ascii="Symbol" w:hAnsi="Symbol"/>
    </w:rPr>
  </w:style>
  <w:style w:type="character" w:customStyle="1" w:styleId="WW8Num214z1">
    <w:name w:val="WW8Num214z1"/>
    <w:rsid w:val="007210FF"/>
    <w:rPr>
      <w:rFonts w:ascii="Courier New" w:hAnsi="Courier New" w:cs="Courier New"/>
    </w:rPr>
  </w:style>
  <w:style w:type="character" w:customStyle="1" w:styleId="WW8Num214z2">
    <w:name w:val="WW8Num214z2"/>
    <w:rsid w:val="007210FF"/>
    <w:rPr>
      <w:rFonts w:ascii="Wingdings" w:hAnsi="Wingdings"/>
    </w:rPr>
  </w:style>
  <w:style w:type="character" w:customStyle="1" w:styleId="WW8Num215z0">
    <w:name w:val="WW8Num215z0"/>
    <w:rsid w:val="007210FF"/>
    <w:rPr>
      <w:rFonts w:ascii="Tahoma" w:hAnsi="Tahoma" w:cs="Tahoma"/>
      <w:sz w:val="20"/>
    </w:rPr>
  </w:style>
  <w:style w:type="character" w:customStyle="1" w:styleId="WW8Num215z1">
    <w:name w:val="WW8Num215z1"/>
    <w:rsid w:val="007210FF"/>
    <w:rPr>
      <w:rFonts w:ascii="Courier New" w:hAnsi="Courier New" w:cs="Courier New"/>
    </w:rPr>
  </w:style>
  <w:style w:type="character" w:customStyle="1" w:styleId="WW8Num215z2">
    <w:name w:val="WW8Num215z2"/>
    <w:rsid w:val="007210FF"/>
    <w:rPr>
      <w:rFonts w:ascii="Wingdings" w:hAnsi="Wingdings"/>
    </w:rPr>
  </w:style>
  <w:style w:type="character" w:customStyle="1" w:styleId="WW8Num221z0">
    <w:name w:val="WW8Num221z0"/>
    <w:rsid w:val="007210FF"/>
    <w:rPr>
      <w:rFonts w:ascii="Symbol" w:hAnsi="Symbol"/>
    </w:rPr>
  </w:style>
  <w:style w:type="character" w:customStyle="1" w:styleId="WW8Num221z1">
    <w:name w:val="WW8Num221z1"/>
    <w:rsid w:val="007210FF"/>
    <w:rPr>
      <w:rFonts w:ascii="Courier New" w:hAnsi="Courier New" w:cs="Courier New"/>
    </w:rPr>
  </w:style>
  <w:style w:type="character" w:customStyle="1" w:styleId="WW8Num221z2">
    <w:name w:val="WW8Num221z2"/>
    <w:rsid w:val="007210FF"/>
    <w:rPr>
      <w:rFonts w:ascii="Wingdings" w:hAnsi="Wingdings"/>
    </w:rPr>
  </w:style>
  <w:style w:type="character" w:customStyle="1" w:styleId="WW8Num228z0">
    <w:name w:val="WW8Num228z0"/>
    <w:rsid w:val="007210FF"/>
    <w:rPr>
      <w:rFonts w:ascii="Symbol" w:hAnsi="Symbol"/>
    </w:rPr>
  </w:style>
  <w:style w:type="character" w:customStyle="1" w:styleId="WW8Num228z1">
    <w:name w:val="WW8Num228z1"/>
    <w:rsid w:val="007210FF"/>
    <w:rPr>
      <w:rFonts w:ascii="Courier New" w:hAnsi="Courier New" w:cs="Courier New"/>
    </w:rPr>
  </w:style>
  <w:style w:type="character" w:customStyle="1" w:styleId="WW8Num228z2">
    <w:name w:val="WW8Num228z2"/>
    <w:rsid w:val="007210FF"/>
    <w:rPr>
      <w:rFonts w:ascii="Wingdings" w:hAnsi="Wingdings"/>
    </w:rPr>
  </w:style>
  <w:style w:type="character" w:customStyle="1" w:styleId="WW8Num230z0">
    <w:name w:val="WW8Num230z0"/>
    <w:rsid w:val="007210FF"/>
    <w:rPr>
      <w:rFonts w:ascii="Symbol" w:hAnsi="Symbol"/>
    </w:rPr>
  </w:style>
  <w:style w:type="character" w:customStyle="1" w:styleId="WW8Num230z1">
    <w:name w:val="WW8Num230z1"/>
    <w:rsid w:val="007210FF"/>
    <w:rPr>
      <w:rFonts w:ascii="Courier New" w:hAnsi="Courier New" w:cs="Courier New"/>
    </w:rPr>
  </w:style>
  <w:style w:type="character" w:customStyle="1" w:styleId="WW8Num230z2">
    <w:name w:val="WW8Num230z2"/>
    <w:rsid w:val="007210FF"/>
    <w:rPr>
      <w:rFonts w:ascii="Wingdings" w:hAnsi="Wingdings"/>
    </w:rPr>
  </w:style>
  <w:style w:type="character" w:customStyle="1" w:styleId="WW8Num231z0">
    <w:name w:val="WW8Num231z0"/>
    <w:rsid w:val="007210FF"/>
    <w:rPr>
      <w:rFonts w:ascii="Symbol" w:hAnsi="Symbol"/>
    </w:rPr>
  </w:style>
  <w:style w:type="character" w:customStyle="1" w:styleId="WW8Num231z1">
    <w:name w:val="WW8Num231z1"/>
    <w:rsid w:val="007210FF"/>
    <w:rPr>
      <w:rFonts w:ascii="Courier New" w:hAnsi="Courier New" w:cs="Courier New"/>
    </w:rPr>
  </w:style>
  <w:style w:type="character" w:customStyle="1" w:styleId="WW8Num231z2">
    <w:name w:val="WW8Num231z2"/>
    <w:rsid w:val="007210FF"/>
    <w:rPr>
      <w:rFonts w:ascii="Wingdings" w:hAnsi="Wingdings"/>
    </w:rPr>
  </w:style>
  <w:style w:type="character" w:customStyle="1" w:styleId="WW8Num232z0">
    <w:name w:val="WW8Num232z0"/>
    <w:rsid w:val="007210FF"/>
    <w:rPr>
      <w:rFonts w:ascii="Symbol" w:hAnsi="Symbol"/>
    </w:rPr>
  </w:style>
  <w:style w:type="character" w:customStyle="1" w:styleId="WW8Num232z1">
    <w:name w:val="WW8Num232z1"/>
    <w:rsid w:val="007210FF"/>
    <w:rPr>
      <w:rFonts w:ascii="Courier New" w:hAnsi="Courier New" w:cs="Courier New"/>
    </w:rPr>
  </w:style>
  <w:style w:type="character" w:customStyle="1" w:styleId="WW8Num232z2">
    <w:name w:val="WW8Num232z2"/>
    <w:rsid w:val="007210FF"/>
    <w:rPr>
      <w:rFonts w:ascii="Wingdings" w:hAnsi="Wingdings"/>
    </w:rPr>
  </w:style>
  <w:style w:type="character" w:customStyle="1" w:styleId="WW8Num233z0">
    <w:name w:val="WW8Num233z0"/>
    <w:rsid w:val="007210FF"/>
    <w:rPr>
      <w:rFonts w:ascii="Symbol" w:hAnsi="Symbol"/>
    </w:rPr>
  </w:style>
  <w:style w:type="character" w:customStyle="1" w:styleId="WW8Num233z1">
    <w:name w:val="WW8Num233z1"/>
    <w:rsid w:val="007210FF"/>
    <w:rPr>
      <w:rFonts w:ascii="Courier New" w:hAnsi="Courier New" w:cs="Courier New"/>
    </w:rPr>
  </w:style>
  <w:style w:type="character" w:customStyle="1" w:styleId="WW8Num233z2">
    <w:name w:val="WW8Num233z2"/>
    <w:rsid w:val="007210FF"/>
    <w:rPr>
      <w:rFonts w:ascii="Wingdings" w:hAnsi="Wingdings"/>
    </w:rPr>
  </w:style>
  <w:style w:type="character" w:customStyle="1" w:styleId="WW8Num236z0">
    <w:name w:val="WW8Num236z0"/>
    <w:rsid w:val="007210FF"/>
    <w:rPr>
      <w:rFonts w:ascii="Symbol" w:hAnsi="Symbol"/>
    </w:rPr>
  </w:style>
  <w:style w:type="character" w:customStyle="1" w:styleId="WW8Num236z1">
    <w:name w:val="WW8Num236z1"/>
    <w:rsid w:val="007210FF"/>
    <w:rPr>
      <w:rFonts w:ascii="Courier New" w:hAnsi="Courier New" w:cs="Courier New"/>
    </w:rPr>
  </w:style>
  <w:style w:type="character" w:customStyle="1" w:styleId="WW8Num236z2">
    <w:name w:val="WW8Num236z2"/>
    <w:rsid w:val="007210FF"/>
    <w:rPr>
      <w:rFonts w:ascii="Wingdings" w:hAnsi="Wingdings"/>
    </w:rPr>
  </w:style>
  <w:style w:type="character" w:customStyle="1" w:styleId="WW8Num241z0">
    <w:name w:val="WW8Num241z0"/>
    <w:rsid w:val="007210FF"/>
    <w:rPr>
      <w:rFonts w:ascii="Symbol" w:hAnsi="Symbol"/>
    </w:rPr>
  </w:style>
  <w:style w:type="character" w:customStyle="1" w:styleId="WW8Num241z1">
    <w:name w:val="WW8Num241z1"/>
    <w:rsid w:val="007210FF"/>
    <w:rPr>
      <w:rFonts w:ascii="Courier New" w:hAnsi="Courier New" w:cs="Courier New"/>
    </w:rPr>
  </w:style>
  <w:style w:type="character" w:customStyle="1" w:styleId="WW8Num241z2">
    <w:name w:val="WW8Num241z2"/>
    <w:rsid w:val="007210FF"/>
    <w:rPr>
      <w:rFonts w:ascii="Wingdings" w:hAnsi="Wingdings"/>
    </w:rPr>
  </w:style>
  <w:style w:type="character" w:customStyle="1" w:styleId="WW8Num242z0">
    <w:name w:val="WW8Num242z0"/>
    <w:rsid w:val="007210FF"/>
    <w:rPr>
      <w:rFonts w:ascii="Symbol" w:hAnsi="Symbol"/>
    </w:rPr>
  </w:style>
  <w:style w:type="character" w:customStyle="1" w:styleId="WW8Num242z1">
    <w:name w:val="WW8Num242z1"/>
    <w:rsid w:val="007210FF"/>
    <w:rPr>
      <w:rFonts w:ascii="Courier New" w:hAnsi="Courier New" w:cs="Courier New"/>
    </w:rPr>
  </w:style>
  <w:style w:type="character" w:customStyle="1" w:styleId="WW8Num242z2">
    <w:name w:val="WW8Num242z2"/>
    <w:rsid w:val="007210FF"/>
    <w:rPr>
      <w:rFonts w:ascii="Wingdings" w:hAnsi="Wingdings"/>
    </w:rPr>
  </w:style>
  <w:style w:type="character" w:customStyle="1" w:styleId="WW8Num243z1">
    <w:name w:val="WW8Num243z1"/>
    <w:rsid w:val="007210FF"/>
    <w:rPr>
      <w:rFonts w:ascii="Symbol" w:hAnsi="Symbol"/>
    </w:rPr>
  </w:style>
  <w:style w:type="character" w:customStyle="1" w:styleId="WW8Num244z0">
    <w:name w:val="WW8Num244z0"/>
    <w:rsid w:val="007210FF"/>
    <w:rPr>
      <w:rFonts w:ascii="Symbol" w:hAnsi="Symbol"/>
    </w:rPr>
  </w:style>
  <w:style w:type="character" w:customStyle="1" w:styleId="WW8Num244z1">
    <w:name w:val="WW8Num244z1"/>
    <w:rsid w:val="007210FF"/>
    <w:rPr>
      <w:rFonts w:ascii="Courier New" w:hAnsi="Courier New" w:cs="Courier New"/>
    </w:rPr>
  </w:style>
  <w:style w:type="character" w:customStyle="1" w:styleId="WW8Num244z2">
    <w:name w:val="WW8Num244z2"/>
    <w:rsid w:val="007210FF"/>
    <w:rPr>
      <w:rFonts w:ascii="Wingdings" w:hAnsi="Wingdings"/>
    </w:rPr>
  </w:style>
  <w:style w:type="character" w:customStyle="1" w:styleId="WW8Num246z0">
    <w:name w:val="WW8Num246z0"/>
    <w:rsid w:val="007210FF"/>
    <w:rPr>
      <w:rFonts w:ascii="Symbol" w:hAnsi="Symbol"/>
    </w:rPr>
  </w:style>
  <w:style w:type="character" w:customStyle="1" w:styleId="WW8Num246z1">
    <w:name w:val="WW8Num246z1"/>
    <w:rsid w:val="007210FF"/>
    <w:rPr>
      <w:rFonts w:ascii="Courier New" w:hAnsi="Courier New" w:cs="Courier New"/>
    </w:rPr>
  </w:style>
  <w:style w:type="character" w:customStyle="1" w:styleId="WW8Num246z2">
    <w:name w:val="WW8Num246z2"/>
    <w:rsid w:val="007210FF"/>
    <w:rPr>
      <w:rFonts w:ascii="Wingdings" w:hAnsi="Wingdings"/>
    </w:rPr>
  </w:style>
  <w:style w:type="character" w:customStyle="1" w:styleId="WW8Num249z0">
    <w:name w:val="WW8Num249z0"/>
    <w:rsid w:val="007210FF"/>
    <w:rPr>
      <w:rFonts w:ascii="Symbol" w:hAnsi="Symbol"/>
    </w:rPr>
  </w:style>
  <w:style w:type="character" w:customStyle="1" w:styleId="WW8Num249z1">
    <w:name w:val="WW8Num249z1"/>
    <w:rsid w:val="007210FF"/>
    <w:rPr>
      <w:rFonts w:ascii="Courier New" w:hAnsi="Courier New" w:cs="Courier New"/>
    </w:rPr>
  </w:style>
  <w:style w:type="character" w:customStyle="1" w:styleId="WW8Num249z2">
    <w:name w:val="WW8Num249z2"/>
    <w:rsid w:val="007210FF"/>
    <w:rPr>
      <w:rFonts w:ascii="Wingdings" w:hAnsi="Wingdings"/>
    </w:rPr>
  </w:style>
  <w:style w:type="character" w:customStyle="1" w:styleId="Absatz-Standardschriftart3">
    <w:name w:val="Absatz-Standardschriftart3"/>
    <w:rsid w:val="007210FF"/>
  </w:style>
  <w:style w:type="character" w:customStyle="1" w:styleId="WW8Num117z2">
    <w:name w:val="WW8Num117z2"/>
    <w:rsid w:val="007210FF"/>
    <w:rPr>
      <w:rFonts w:ascii="Symbol" w:hAnsi="Symbol" w:cs="OpenSymbol"/>
    </w:rPr>
  </w:style>
  <w:style w:type="character" w:customStyle="1" w:styleId="WW8Num121z1">
    <w:name w:val="WW8Num121z1"/>
    <w:rsid w:val="007210FF"/>
    <w:rPr>
      <w:rFonts w:ascii="OpenSymbol" w:hAnsi="OpenSymbol" w:cs="OpenSymbol"/>
    </w:rPr>
  </w:style>
  <w:style w:type="character" w:customStyle="1" w:styleId="WW8Num121z3">
    <w:name w:val="WW8Num121z3"/>
    <w:rsid w:val="007210FF"/>
    <w:rPr>
      <w:rFonts w:ascii="Symbol" w:hAnsi="Symbol" w:cs="OpenSymbol"/>
    </w:rPr>
  </w:style>
  <w:style w:type="character" w:customStyle="1" w:styleId="WW8Num125z1">
    <w:name w:val="WW8Num125z1"/>
    <w:rsid w:val="007210FF"/>
    <w:rPr>
      <w:rFonts w:ascii="OpenSymbol" w:hAnsi="OpenSymbol" w:cs="OpenSymbol"/>
    </w:rPr>
  </w:style>
  <w:style w:type="character" w:customStyle="1" w:styleId="WW8Num125z3">
    <w:name w:val="WW8Num125z3"/>
    <w:rsid w:val="007210FF"/>
    <w:rPr>
      <w:rFonts w:ascii="Symbol" w:hAnsi="Symbol" w:cs="OpenSymbol"/>
    </w:rPr>
  </w:style>
  <w:style w:type="character" w:customStyle="1" w:styleId="WW8Num127z1">
    <w:name w:val="WW8Num127z1"/>
    <w:rsid w:val="007210FF"/>
    <w:rPr>
      <w:rFonts w:ascii="OpenSymbol" w:hAnsi="OpenSymbol" w:cs="OpenSymbol"/>
    </w:rPr>
  </w:style>
  <w:style w:type="character" w:customStyle="1" w:styleId="WW8Num127z3">
    <w:name w:val="WW8Num127z3"/>
    <w:rsid w:val="007210FF"/>
    <w:rPr>
      <w:rFonts w:ascii="Symbol" w:hAnsi="Symbol" w:cs="OpenSymbol"/>
    </w:rPr>
  </w:style>
  <w:style w:type="character" w:customStyle="1" w:styleId="WW8Num129z1">
    <w:name w:val="WW8Num129z1"/>
    <w:rsid w:val="007210FF"/>
    <w:rPr>
      <w:rFonts w:ascii="OpenSymbol" w:hAnsi="OpenSymbol" w:cs="OpenSymbol"/>
    </w:rPr>
  </w:style>
  <w:style w:type="character" w:customStyle="1" w:styleId="WW8Num129z3">
    <w:name w:val="WW8Num129z3"/>
    <w:rsid w:val="007210FF"/>
    <w:rPr>
      <w:rFonts w:ascii="Symbol" w:hAnsi="Symbol" w:cs="OpenSymbol"/>
    </w:rPr>
  </w:style>
  <w:style w:type="character" w:customStyle="1" w:styleId="WW8Num132z0">
    <w:name w:val="WW8Num132z0"/>
    <w:rsid w:val="007210FF"/>
    <w:rPr>
      <w:rFonts w:ascii="Times New Roman" w:eastAsia="Times New Roman" w:hAnsi="Times New Roman" w:cs="Times New Roman"/>
    </w:rPr>
  </w:style>
  <w:style w:type="character" w:customStyle="1" w:styleId="WW8Num133z1">
    <w:name w:val="WW8Num133z1"/>
    <w:rsid w:val="007210FF"/>
    <w:rPr>
      <w:rFonts w:ascii="Times New Roman" w:eastAsia="Times New Roman" w:hAnsi="Times New Roman" w:cs="Times New Roman"/>
    </w:rPr>
  </w:style>
  <w:style w:type="character" w:customStyle="1" w:styleId="WW8Num139z0">
    <w:name w:val="WW8Num139z0"/>
    <w:rsid w:val="007210FF"/>
    <w:rPr>
      <w:rFonts w:ascii="Symbol" w:hAnsi="Symbol"/>
    </w:rPr>
  </w:style>
  <w:style w:type="character" w:customStyle="1" w:styleId="WW8Num141z0">
    <w:name w:val="WW8Num141z0"/>
    <w:rsid w:val="007210FF"/>
    <w:rPr>
      <w:rFonts w:ascii="Times New Roman" w:eastAsia="Times New Roman" w:hAnsi="Times New Roman" w:cs="Times New Roman"/>
    </w:rPr>
  </w:style>
  <w:style w:type="character" w:customStyle="1" w:styleId="WW8Num145z0">
    <w:name w:val="WW8Num145z0"/>
    <w:rsid w:val="007210FF"/>
    <w:rPr>
      <w:rFonts w:ascii="Times New Roman" w:eastAsia="Times New Roman" w:hAnsi="Times New Roman" w:cs="Times New Roman"/>
    </w:rPr>
  </w:style>
  <w:style w:type="character" w:customStyle="1" w:styleId="WW8Num149z0">
    <w:name w:val="WW8Num149z0"/>
    <w:rsid w:val="007210FF"/>
    <w:rPr>
      <w:rFonts w:ascii="Symbol" w:hAnsi="Symbol"/>
    </w:rPr>
  </w:style>
  <w:style w:type="character" w:customStyle="1" w:styleId="WW8Num156z0">
    <w:name w:val="WW8Num156z0"/>
    <w:rsid w:val="007210FF"/>
    <w:rPr>
      <w:rFonts w:ascii="Times New Roman" w:eastAsia="Times New Roman" w:hAnsi="Times New Roman" w:cs="Times New Roman"/>
    </w:rPr>
  </w:style>
  <w:style w:type="character" w:customStyle="1" w:styleId="WW8Num159z0">
    <w:name w:val="WW8Num159z0"/>
    <w:rsid w:val="007210FF"/>
    <w:rPr>
      <w:rFonts w:ascii="Times New Roman" w:eastAsia="Times New Roman" w:hAnsi="Times New Roman" w:cs="Times New Roman"/>
    </w:rPr>
  </w:style>
  <w:style w:type="character" w:customStyle="1" w:styleId="WW8Num169z0">
    <w:name w:val="WW8Num169z0"/>
    <w:rsid w:val="007210FF"/>
    <w:rPr>
      <w:rFonts w:ascii="Times New Roman" w:eastAsia="Times New Roman" w:hAnsi="Times New Roman" w:cs="Times New Roman"/>
    </w:rPr>
  </w:style>
  <w:style w:type="character" w:customStyle="1" w:styleId="WW8Num171z0">
    <w:name w:val="WW8Num171z0"/>
    <w:rsid w:val="007210FF"/>
    <w:rPr>
      <w:rFonts w:ascii="Times New Roman" w:eastAsia="Times New Roman" w:hAnsi="Times New Roman" w:cs="Times New Roman"/>
    </w:rPr>
  </w:style>
  <w:style w:type="character" w:customStyle="1" w:styleId="WW8Num173z1">
    <w:name w:val="WW8Num173z1"/>
    <w:rsid w:val="007210FF"/>
    <w:rPr>
      <w:rFonts w:ascii="Courier New" w:hAnsi="Courier New" w:cs="Courier New"/>
    </w:rPr>
  </w:style>
  <w:style w:type="character" w:customStyle="1" w:styleId="WW8Num174z0">
    <w:name w:val="WW8Num174z0"/>
    <w:rsid w:val="007210FF"/>
    <w:rPr>
      <w:rFonts w:ascii="Times New Roman" w:eastAsia="Times New Roman" w:hAnsi="Times New Roman" w:cs="Times New Roman"/>
    </w:rPr>
  </w:style>
  <w:style w:type="character" w:customStyle="1" w:styleId="WW8Num178z0">
    <w:name w:val="WW8Num178z0"/>
    <w:rsid w:val="007210FF"/>
    <w:rPr>
      <w:rFonts w:ascii="Symbol" w:hAnsi="Symbol"/>
    </w:rPr>
  </w:style>
  <w:style w:type="character" w:customStyle="1" w:styleId="WW8Num186z0">
    <w:name w:val="WW8Num186z0"/>
    <w:rsid w:val="007210FF"/>
    <w:rPr>
      <w:rFonts w:ascii="Times New Roman" w:eastAsia="Times New Roman" w:hAnsi="Times New Roman" w:cs="Times New Roman"/>
    </w:rPr>
  </w:style>
  <w:style w:type="character" w:customStyle="1" w:styleId="WW8Num187z1">
    <w:name w:val="WW8Num187z1"/>
    <w:rsid w:val="007210FF"/>
    <w:rPr>
      <w:rFonts w:ascii="Times New Roman" w:eastAsia="Times New Roman" w:hAnsi="Times New Roman" w:cs="Times New Roman"/>
    </w:rPr>
  </w:style>
  <w:style w:type="character" w:customStyle="1" w:styleId="WW8Num188z0">
    <w:name w:val="WW8Num188z0"/>
    <w:rsid w:val="007210FF"/>
    <w:rPr>
      <w:rFonts w:ascii="Times New Roman" w:eastAsia="Times New Roman" w:hAnsi="Times New Roman" w:cs="Times New Roman"/>
    </w:rPr>
  </w:style>
  <w:style w:type="character" w:customStyle="1" w:styleId="WW8Num191z0">
    <w:name w:val="WW8Num191z0"/>
    <w:rsid w:val="007210FF"/>
    <w:rPr>
      <w:rFonts w:ascii="Tahoma" w:hAnsi="Tahoma" w:cs="Tahoma"/>
      <w:sz w:val="20"/>
    </w:rPr>
  </w:style>
  <w:style w:type="character" w:customStyle="1" w:styleId="WW8Num200z0">
    <w:name w:val="WW8Num200z0"/>
    <w:rsid w:val="007210FF"/>
    <w:rPr>
      <w:rFonts w:ascii="Symbol" w:hAnsi="Symbol" w:cs="OpenSymbol"/>
    </w:rPr>
  </w:style>
  <w:style w:type="character" w:customStyle="1" w:styleId="WW8Num200z1">
    <w:name w:val="WW8Num200z1"/>
    <w:rsid w:val="007210FF"/>
    <w:rPr>
      <w:rFonts w:ascii="OpenSymbol" w:hAnsi="OpenSymbol" w:cs="OpenSymbol"/>
    </w:rPr>
  </w:style>
  <w:style w:type="character" w:customStyle="1" w:styleId="Absatz-Standardschriftart2">
    <w:name w:val="Absatz-Standardschriftart2"/>
    <w:rsid w:val="007210FF"/>
  </w:style>
  <w:style w:type="character" w:customStyle="1" w:styleId="WW8Num11z0">
    <w:name w:val="WW8Num11z0"/>
    <w:rsid w:val="007210FF"/>
    <w:rPr>
      <w:rFonts w:ascii="Symbol" w:hAnsi="Symbol"/>
    </w:rPr>
  </w:style>
  <w:style w:type="character" w:customStyle="1" w:styleId="WW8Num22z0">
    <w:name w:val="WW8Num22z0"/>
    <w:rsid w:val="007210FF"/>
    <w:rPr>
      <w:rFonts w:ascii="Symbol" w:hAnsi="Symbol"/>
    </w:rPr>
  </w:style>
  <w:style w:type="character" w:customStyle="1" w:styleId="WW8Num40z0">
    <w:name w:val="WW8Num40z0"/>
    <w:rsid w:val="007210FF"/>
    <w:rPr>
      <w:rFonts w:ascii="Symbol" w:hAnsi="Symbol"/>
    </w:rPr>
  </w:style>
  <w:style w:type="character" w:customStyle="1" w:styleId="WW8Num53z0">
    <w:name w:val="WW8Num53z0"/>
    <w:rsid w:val="007210FF"/>
    <w:rPr>
      <w:rFonts w:ascii="Symbol" w:hAnsi="Symbol"/>
    </w:rPr>
  </w:style>
  <w:style w:type="character" w:customStyle="1" w:styleId="WW8Num102z0">
    <w:name w:val="WW8Num102z0"/>
    <w:rsid w:val="007210FF"/>
    <w:rPr>
      <w:rFonts w:ascii="Symbol" w:hAnsi="Symbol" w:cs="OpenSymbol"/>
    </w:rPr>
  </w:style>
  <w:style w:type="character" w:customStyle="1" w:styleId="WW8Num102z1">
    <w:name w:val="WW8Num102z1"/>
    <w:rsid w:val="007210FF"/>
    <w:rPr>
      <w:rFonts w:ascii="OpenSymbol" w:hAnsi="OpenSymbol" w:cs="OpenSymbol"/>
    </w:rPr>
  </w:style>
  <w:style w:type="character" w:customStyle="1" w:styleId="WW8Num103z0">
    <w:name w:val="WW8Num103z0"/>
    <w:rsid w:val="007210FF"/>
    <w:rPr>
      <w:rFonts w:ascii="Symbol" w:hAnsi="Symbol" w:cs="OpenSymbol"/>
    </w:rPr>
  </w:style>
  <w:style w:type="character" w:customStyle="1" w:styleId="WW8Num103z1">
    <w:name w:val="WW8Num103z1"/>
    <w:rsid w:val="007210FF"/>
    <w:rPr>
      <w:rFonts w:ascii="OpenSymbol" w:hAnsi="OpenSymbol" w:cs="OpenSymbol"/>
    </w:rPr>
  </w:style>
  <w:style w:type="character" w:customStyle="1" w:styleId="WW8Num104z0">
    <w:name w:val="WW8Num104z0"/>
    <w:rsid w:val="007210FF"/>
    <w:rPr>
      <w:rFonts w:ascii="Symbol" w:hAnsi="Symbol" w:cs="OpenSymbol"/>
    </w:rPr>
  </w:style>
  <w:style w:type="character" w:customStyle="1" w:styleId="WW8Num104z1">
    <w:name w:val="WW8Num104z1"/>
    <w:rsid w:val="007210FF"/>
    <w:rPr>
      <w:rFonts w:ascii="OpenSymbol" w:hAnsi="OpenSymbol" w:cs="OpenSymbol"/>
    </w:rPr>
  </w:style>
  <w:style w:type="character" w:customStyle="1" w:styleId="WW8Num105z0">
    <w:name w:val="WW8Num105z0"/>
    <w:rsid w:val="007210FF"/>
    <w:rPr>
      <w:rFonts w:ascii="Symbol" w:hAnsi="Symbol" w:cs="OpenSymbol"/>
    </w:rPr>
  </w:style>
  <w:style w:type="character" w:customStyle="1" w:styleId="WW8Num105z1">
    <w:name w:val="WW8Num105z1"/>
    <w:rsid w:val="007210FF"/>
    <w:rPr>
      <w:rFonts w:ascii="OpenSymbol" w:hAnsi="OpenSymbol" w:cs="OpenSymbol"/>
    </w:rPr>
  </w:style>
  <w:style w:type="character" w:customStyle="1" w:styleId="WW8Num106z0">
    <w:name w:val="WW8Num106z0"/>
    <w:rsid w:val="007210FF"/>
    <w:rPr>
      <w:rFonts w:ascii="Symbol" w:hAnsi="Symbol" w:cs="OpenSymbol"/>
    </w:rPr>
  </w:style>
  <w:style w:type="character" w:customStyle="1" w:styleId="WW8Num106z1">
    <w:name w:val="WW8Num106z1"/>
    <w:rsid w:val="007210FF"/>
    <w:rPr>
      <w:rFonts w:ascii="OpenSymbol" w:hAnsi="OpenSymbol" w:cs="OpenSymbol"/>
    </w:rPr>
  </w:style>
  <w:style w:type="character" w:customStyle="1" w:styleId="WW8Num107z0">
    <w:name w:val="WW8Num107z0"/>
    <w:rsid w:val="007210FF"/>
    <w:rPr>
      <w:rFonts w:ascii="Symbol" w:hAnsi="Symbol" w:cs="OpenSymbol"/>
    </w:rPr>
  </w:style>
  <w:style w:type="character" w:customStyle="1" w:styleId="WW8Num107z1">
    <w:name w:val="WW8Num107z1"/>
    <w:rsid w:val="007210FF"/>
    <w:rPr>
      <w:rFonts w:ascii="OpenSymbol" w:hAnsi="OpenSymbol" w:cs="OpenSymbol"/>
    </w:rPr>
  </w:style>
  <w:style w:type="character" w:customStyle="1" w:styleId="WW8Num108z0">
    <w:name w:val="WW8Num108z0"/>
    <w:rsid w:val="007210FF"/>
    <w:rPr>
      <w:rFonts w:ascii="Symbol" w:hAnsi="Symbol" w:cs="OpenSymbol"/>
    </w:rPr>
  </w:style>
  <w:style w:type="character" w:customStyle="1" w:styleId="WW8Num108z1">
    <w:name w:val="WW8Num108z1"/>
    <w:rsid w:val="007210FF"/>
    <w:rPr>
      <w:rFonts w:ascii="OpenSymbol" w:hAnsi="OpenSymbol" w:cs="OpenSymbol"/>
    </w:rPr>
  </w:style>
  <w:style w:type="character" w:customStyle="1" w:styleId="WW8Num109z0">
    <w:name w:val="WW8Num109z0"/>
    <w:rsid w:val="007210FF"/>
    <w:rPr>
      <w:rFonts w:ascii="Symbol" w:hAnsi="Symbol" w:cs="OpenSymbol"/>
    </w:rPr>
  </w:style>
  <w:style w:type="character" w:customStyle="1" w:styleId="WW8Num109z1">
    <w:name w:val="WW8Num109z1"/>
    <w:rsid w:val="007210FF"/>
    <w:rPr>
      <w:rFonts w:ascii="OpenSymbol" w:hAnsi="OpenSymbol" w:cs="OpenSymbol"/>
    </w:rPr>
  </w:style>
  <w:style w:type="character" w:customStyle="1" w:styleId="WW8Num110z0">
    <w:name w:val="WW8Num110z0"/>
    <w:rsid w:val="007210FF"/>
    <w:rPr>
      <w:rFonts w:ascii="Symbol" w:hAnsi="Symbol" w:cs="OpenSymbol"/>
    </w:rPr>
  </w:style>
  <w:style w:type="character" w:customStyle="1" w:styleId="WW8Num110z1">
    <w:name w:val="WW8Num110z1"/>
    <w:rsid w:val="007210FF"/>
    <w:rPr>
      <w:rFonts w:ascii="OpenSymbol" w:hAnsi="OpenSymbol" w:cs="OpenSymbol"/>
    </w:rPr>
  </w:style>
  <w:style w:type="character" w:customStyle="1" w:styleId="WW8Num111z0">
    <w:name w:val="WW8Num111z0"/>
    <w:rsid w:val="007210FF"/>
    <w:rPr>
      <w:rFonts w:ascii="Symbol" w:hAnsi="Symbol" w:cs="OpenSymbol"/>
    </w:rPr>
  </w:style>
  <w:style w:type="character" w:customStyle="1" w:styleId="WW8Num111z1">
    <w:name w:val="WW8Num111z1"/>
    <w:rsid w:val="007210FF"/>
    <w:rPr>
      <w:rFonts w:ascii="OpenSymbol" w:hAnsi="OpenSymbol" w:cs="OpenSymbol"/>
    </w:rPr>
  </w:style>
  <w:style w:type="character" w:customStyle="1" w:styleId="WW8Num112z0">
    <w:name w:val="WW8Num112z0"/>
    <w:rsid w:val="007210FF"/>
    <w:rPr>
      <w:rFonts w:ascii="Symbol" w:hAnsi="Symbol" w:cs="OpenSymbol"/>
    </w:rPr>
  </w:style>
  <w:style w:type="character" w:customStyle="1" w:styleId="WW8Num112z1">
    <w:name w:val="WW8Num112z1"/>
    <w:rsid w:val="007210FF"/>
    <w:rPr>
      <w:rFonts w:ascii="OpenSymbol" w:hAnsi="OpenSymbol" w:cs="OpenSymbol"/>
    </w:rPr>
  </w:style>
  <w:style w:type="character" w:customStyle="1" w:styleId="WW8Num113z0">
    <w:name w:val="WW8Num113z0"/>
    <w:rsid w:val="007210FF"/>
    <w:rPr>
      <w:rFonts w:ascii="Symbol" w:hAnsi="Symbol" w:cs="OpenSymbol"/>
    </w:rPr>
  </w:style>
  <w:style w:type="character" w:customStyle="1" w:styleId="WW8Num113z1">
    <w:name w:val="WW8Num113z1"/>
    <w:rsid w:val="007210FF"/>
    <w:rPr>
      <w:rFonts w:ascii="OpenSymbol" w:hAnsi="OpenSymbol" w:cs="OpenSymbol"/>
    </w:rPr>
  </w:style>
  <w:style w:type="character" w:customStyle="1" w:styleId="WW8Num114z0">
    <w:name w:val="WW8Num114z0"/>
    <w:rsid w:val="007210FF"/>
    <w:rPr>
      <w:rFonts w:ascii="Symbol" w:hAnsi="Symbol" w:cs="OpenSymbol"/>
    </w:rPr>
  </w:style>
  <w:style w:type="character" w:customStyle="1" w:styleId="WW8Num114z1">
    <w:name w:val="WW8Num114z1"/>
    <w:rsid w:val="007210FF"/>
    <w:rPr>
      <w:rFonts w:ascii="OpenSymbol" w:hAnsi="OpenSymbol" w:cs="OpenSymbol"/>
    </w:rPr>
  </w:style>
  <w:style w:type="character" w:customStyle="1" w:styleId="WW8Num115z0">
    <w:name w:val="WW8Num115z0"/>
    <w:rsid w:val="007210FF"/>
    <w:rPr>
      <w:rFonts w:ascii="Symbol" w:hAnsi="Symbol" w:cs="OpenSymbol"/>
    </w:rPr>
  </w:style>
  <w:style w:type="character" w:customStyle="1" w:styleId="WW8Num115z1">
    <w:name w:val="WW8Num115z1"/>
    <w:rsid w:val="007210FF"/>
    <w:rPr>
      <w:rFonts w:ascii="OpenSymbol" w:hAnsi="OpenSymbol" w:cs="OpenSymbol"/>
    </w:rPr>
  </w:style>
  <w:style w:type="character" w:customStyle="1" w:styleId="WW8Num116z0">
    <w:name w:val="WW8Num116z0"/>
    <w:rsid w:val="007210FF"/>
    <w:rPr>
      <w:rFonts w:ascii="Symbol" w:hAnsi="Symbol" w:cs="OpenSymbol"/>
    </w:rPr>
  </w:style>
  <w:style w:type="character" w:customStyle="1" w:styleId="WW8Num116z1">
    <w:name w:val="WW8Num116z1"/>
    <w:rsid w:val="007210FF"/>
    <w:rPr>
      <w:rFonts w:ascii="OpenSymbol" w:hAnsi="OpenSymbol" w:cs="OpenSymbol"/>
    </w:rPr>
  </w:style>
  <w:style w:type="character" w:customStyle="1" w:styleId="WW8Num117z0">
    <w:name w:val="WW8Num117z0"/>
    <w:rsid w:val="007210FF"/>
    <w:rPr>
      <w:rFonts w:ascii="Symbol" w:hAnsi="Symbol" w:cs="OpenSymbol"/>
    </w:rPr>
  </w:style>
  <w:style w:type="character" w:customStyle="1" w:styleId="WW8Num117z1">
    <w:name w:val="WW8Num117z1"/>
    <w:rsid w:val="007210FF"/>
    <w:rPr>
      <w:rFonts w:ascii="OpenSymbol" w:hAnsi="OpenSymbol" w:cs="OpenSymbol"/>
    </w:rPr>
  </w:style>
  <w:style w:type="character" w:customStyle="1" w:styleId="WW8Num118z0">
    <w:name w:val="WW8Num118z0"/>
    <w:rsid w:val="007210FF"/>
    <w:rPr>
      <w:rFonts w:ascii="Symbol" w:hAnsi="Symbol" w:cs="OpenSymbol"/>
    </w:rPr>
  </w:style>
  <w:style w:type="character" w:customStyle="1" w:styleId="WW8Num118z1">
    <w:name w:val="WW8Num118z1"/>
    <w:rsid w:val="007210FF"/>
    <w:rPr>
      <w:rFonts w:ascii="OpenSymbol" w:hAnsi="OpenSymbol" w:cs="OpenSymbol"/>
    </w:rPr>
  </w:style>
  <w:style w:type="character" w:customStyle="1" w:styleId="WW8Num119z0">
    <w:name w:val="WW8Num119z0"/>
    <w:rsid w:val="007210FF"/>
    <w:rPr>
      <w:rFonts w:ascii="Symbol" w:hAnsi="Symbol" w:cs="OpenSymbol"/>
    </w:rPr>
  </w:style>
  <w:style w:type="character" w:customStyle="1" w:styleId="WW8Num119z1">
    <w:name w:val="WW8Num119z1"/>
    <w:rsid w:val="007210FF"/>
    <w:rPr>
      <w:rFonts w:ascii="OpenSymbol" w:hAnsi="OpenSymbol" w:cs="OpenSymbol"/>
    </w:rPr>
  </w:style>
  <w:style w:type="character" w:customStyle="1" w:styleId="WW8Num120z0">
    <w:name w:val="WW8Num120z0"/>
    <w:rsid w:val="007210FF"/>
    <w:rPr>
      <w:rFonts w:ascii="Symbol" w:hAnsi="Symbol" w:cs="OpenSymbol"/>
    </w:rPr>
  </w:style>
  <w:style w:type="character" w:customStyle="1" w:styleId="WW8Num121z0">
    <w:name w:val="WW8Num121z0"/>
    <w:rsid w:val="007210FF"/>
    <w:rPr>
      <w:rFonts w:ascii="Symbol" w:hAnsi="Symbol" w:cs="OpenSymbol"/>
    </w:rPr>
  </w:style>
  <w:style w:type="character" w:customStyle="1" w:styleId="WW8Num142z0">
    <w:name w:val="WW8Num142z0"/>
    <w:rsid w:val="007210FF"/>
    <w:rPr>
      <w:rFonts w:ascii="Symbol" w:hAnsi="Symbol" w:cs="OpenSymbol"/>
    </w:rPr>
  </w:style>
  <w:style w:type="character" w:customStyle="1" w:styleId="WW8Num142z1">
    <w:name w:val="WW8Num142z1"/>
    <w:rsid w:val="007210FF"/>
    <w:rPr>
      <w:rFonts w:ascii="OpenSymbol" w:hAnsi="OpenSymbol" w:cs="OpenSymbol"/>
    </w:rPr>
  </w:style>
  <w:style w:type="character" w:customStyle="1" w:styleId="WW8Num147z1">
    <w:name w:val="WW8Num147z1"/>
    <w:rsid w:val="007210FF"/>
    <w:rPr>
      <w:rFonts w:ascii="OpenSymbol" w:hAnsi="OpenSymbol" w:cs="OpenSymbol"/>
    </w:rPr>
  </w:style>
  <w:style w:type="character" w:customStyle="1" w:styleId="WW8Num150z0">
    <w:name w:val="WW8Num150z0"/>
    <w:rsid w:val="007210FF"/>
    <w:rPr>
      <w:rFonts w:ascii="Symbol" w:hAnsi="Symbol" w:cs="OpenSymbol"/>
    </w:rPr>
  </w:style>
  <w:style w:type="character" w:customStyle="1" w:styleId="WW8Num150z1">
    <w:name w:val="WW8Num150z1"/>
    <w:rsid w:val="007210FF"/>
    <w:rPr>
      <w:rFonts w:ascii="OpenSymbol" w:hAnsi="OpenSymbol" w:cs="OpenSymbol"/>
    </w:rPr>
  </w:style>
  <w:style w:type="character" w:customStyle="1" w:styleId="WW8Num153z0">
    <w:name w:val="WW8Num153z0"/>
    <w:rsid w:val="007210FF"/>
    <w:rPr>
      <w:rFonts w:ascii="Symbol" w:hAnsi="Symbol" w:cs="OpenSymbol"/>
    </w:rPr>
  </w:style>
  <w:style w:type="character" w:customStyle="1" w:styleId="WW8Num153z1">
    <w:name w:val="WW8Num153z1"/>
    <w:rsid w:val="007210FF"/>
    <w:rPr>
      <w:rFonts w:ascii="OpenSymbol" w:hAnsi="OpenSymbol" w:cs="OpenSymbol"/>
    </w:rPr>
  </w:style>
  <w:style w:type="character" w:customStyle="1" w:styleId="WW8Num157z1">
    <w:name w:val="WW8Num157z1"/>
    <w:rsid w:val="007210FF"/>
    <w:rPr>
      <w:rFonts w:ascii="Times New Roman" w:eastAsia="Times New Roman" w:hAnsi="Times New Roman" w:cs="Times New Roman"/>
    </w:rPr>
  </w:style>
  <w:style w:type="character" w:customStyle="1" w:styleId="WW8Num161z0">
    <w:name w:val="WW8Num161z0"/>
    <w:rsid w:val="007210FF"/>
    <w:rPr>
      <w:rFonts w:ascii="Times New Roman" w:eastAsia="Times New Roman" w:hAnsi="Times New Roman" w:cs="Times New Roman"/>
    </w:rPr>
  </w:style>
  <w:style w:type="character" w:customStyle="1" w:styleId="WW8Num162z0">
    <w:name w:val="WW8Num162z0"/>
    <w:rsid w:val="007210FF"/>
    <w:rPr>
      <w:rFonts w:ascii="Symbol" w:hAnsi="Symbol"/>
    </w:rPr>
  </w:style>
  <w:style w:type="character" w:customStyle="1" w:styleId="WW8Num162z1">
    <w:name w:val="WW8Num162z1"/>
    <w:rsid w:val="007210FF"/>
    <w:rPr>
      <w:rFonts w:ascii="Courier New" w:hAnsi="Courier New" w:cs="Courier New"/>
    </w:rPr>
  </w:style>
  <w:style w:type="character" w:customStyle="1" w:styleId="WW8Num162z2">
    <w:name w:val="WW8Num162z2"/>
    <w:rsid w:val="007210FF"/>
    <w:rPr>
      <w:rFonts w:ascii="Wingdings" w:hAnsi="Wingdings"/>
    </w:rPr>
  </w:style>
  <w:style w:type="character" w:customStyle="1" w:styleId="WW8Num163z0">
    <w:name w:val="WW8Num163z0"/>
    <w:rsid w:val="007210FF"/>
    <w:rPr>
      <w:rFonts w:ascii="Symbol" w:hAnsi="Symbol"/>
    </w:rPr>
  </w:style>
  <w:style w:type="character" w:customStyle="1" w:styleId="WW8Num163z1">
    <w:name w:val="WW8Num163z1"/>
    <w:rsid w:val="007210FF"/>
    <w:rPr>
      <w:rFonts w:ascii="Courier New" w:hAnsi="Courier New" w:cs="Courier New"/>
    </w:rPr>
  </w:style>
  <w:style w:type="character" w:customStyle="1" w:styleId="WW8Num163z2">
    <w:name w:val="WW8Num163z2"/>
    <w:rsid w:val="007210FF"/>
    <w:rPr>
      <w:rFonts w:ascii="Wingdings" w:hAnsi="Wingdings"/>
    </w:rPr>
  </w:style>
  <w:style w:type="character" w:customStyle="1" w:styleId="WW8Num165z0">
    <w:name w:val="WW8Num165z0"/>
    <w:rsid w:val="007210FF"/>
    <w:rPr>
      <w:rFonts w:ascii="Times New Roman" w:eastAsia="Times New Roman" w:hAnsi="Times New Roman" w:cs="Times New Roman"/>
    </w:rPr>
  </w:style>
  <w:style w:type="character" w:customStyle="1" w:styleId="WW8Num168z1">
    <w:name w:val="WW8Num168z1"/>
    <w:rsid w:val="007210FF"/>
    <w:rPr>
      <w:rFonts w:ascii="Symbol" w:hAnsi="Symbol"/>
    </w:rPr>
  </w:style>
  <w:style w:type="character" w:customStyle="1" w:styleId="WW8Num168z2">
    <w:name w:val="WW8Num168z2"/>
    <w:rsid w:val="007210FF"/>
    <w:rPr>
      <w:rFonts w:ascii="Times New Roman" w:eastAsia="Times New Roman" w:hAnsi="Times New Roman" w:cs="Times New Roman"/>
    </w:rPr>
  </w:style>
  <w:style w:type="character" w:customStyle="1" w:styleId="WW8Num172z0">
    <w:name w:val="WW8Num172z0"/>
    <w:rsid w:val="007210FF"/>
    <w:rPr>
      <w:rFonts w:ascii="Times New Roman" w:eastAsia="Times New Roman" w:hAnsi="Times New Roman" w:cs="Times New Roman"/>
    </w:rPr>
  </w:style>
  <w:style w:type="character" w:customStyle="1" w:styleId="WW8Num173z2">
    <w:name w:val="WW8Num173z2"/>
    <w:rsid w:val="007210FF"/>
    <w:rPr>
      <w:rFonts w:ascii="Wingdings" w:hAnsi="Wingdings"/>
    </w:rPr>
  </w:style>
  <w:style w:type="character" w:customStyle="1" w:styleId="WW8Num180z0">
    <w:name w:val="WW8Num180z0"/>
    <w:rsid w:val="007210FF"/>
    <w:rPr>
      <w:rFonts w:ascii="Times New Roman" w:eastAsia="Times New Roman" w:hAnsi="Times New Roman" w:cs="Times New Roman"/>
    </w:rPr>
  </w:style>
  <w:style w:type="character" w:customStyle="1" w:styleId="WW8Num183z0">
    <w:name w:val="WW8Num183z0"/>
    <w:rsid w:val="007210FF"/>
    <w:rPr>
      <w:rFonts w:ascii="Times New Roman" w:eastAsia="Times New Roman" w:hAnsi="Times New Roman" w:cs="Times New Roman"/>
    </w:rPr>
  </w:style>
  <w:style w:type="character" w:customStyle="1" w:styleId="WW8Num190z1">
    <w:name w:val="WW8Num190z1"/>
    <w:rsid w:val="007210FF"/>
    <w:rPr>
      <w:rFonts w:ascii="Symbol" w:hAnsi="Symbol"/>
    </w:rPr>
  </w:style>
  <w:style w:type="character" w:customStyle="1" w:styleId="WW8Num193z2">
    <w:name w:val="WW8Num193z2"/>
    <w:rsid w:val="007210FF"/>
    <w:rPr>
      <w:rFonts w:ascii="Wingdings" w:hAnsi="Wingdings"/>
    </w:rPr>
  </w:style>
  <w:style w:type="character" w:customStyle="1" w:styleId="WW8Num201z0">
    <w:name w:val="WW8Num201z0"/>
    <w:rsid w:val="007210FF"/>
    <w:rPr>
      <w:rFonts w:ascii="Symbol" w:hAnsi="Symbol"/>
    </w:rPr>
  </w:style>
  <w:style w:type="character" w:customStyle="1" w:styleId="WW8Num201z2">
    <w:name w:val="WW8Num201z2"/>
    <w:rsid w:val="007210FF"/>
    <w:rPr>
      <w:rFonts w:ascii="Wingdings" w:hAnsi="Wingdings"/>
    </w:rPr>
  </w:style>
  <w:style w:type="character" w:customStyle="1" w:styleId="WW8Num201z4">
    <w:name w:val="WW8Num201z4"/>
    <w:rsid w:val="007210FF"/>
    <w:rPr>
      <w:rFonts w:ascii="Courier New" w:hAnsi="Courier New" w:cs="Courier New"/>
    </w:rPr>
  </w:style>
  <w:style w:type="character" w:customStyle="1" w:styleId="WW8Num202z0">
    <w:name w:val="WW8Num202z0"/>
    <w:rsid w:val="007210FF"/>
    <w:rPr>
      <w:rFonts w:ascii="Symbol" w:hAnsi="Symbol"/>
    </w:rPr>
  </w:style>
  <w:style w:type="character" w:customStyle="1" w:styleId="WW8Num202z1">
    <w:name w:val="WW8Num202z1"/>
    <w:rsid w:val="007210FF"/>
    <w:rPr>
      <w:rFonts w:ascii="Courier New" w:hAnsi="Courier New" w:cs="Courier New"/>
    </w:rPr>
  </w:style>
  <w:style w:type="character" w:customStyle="1" w:styleId="WW8Num202z2">
    <w:name w:val="WW8Num202z2"/>
    <w:rsid w:val="007210FF"/>
    <w:rPr>
      <w:rFonts w:ascii="Wingdings" w:hAnsi="Wingdings"/>
    </w:rPr>
  </w:style>
  <w:style w:type="character" w:customStyle="1" w:styleId="WW8Num211z1">
    <w:name w:val="WW8Num211z1"/>
    <w:rsid w:val="007210FF"/>
    <w:rPr>
      <w:rFonts w:ascii="Times New Roman" w:eastAsia="Times New Roman" w:hAnsi="Times New Roman" w:cs="Times New Roman"/>
    </w:rPr>
  </w:style>
  <w:style w:type="character" w:customStyle="1" w:styleId="WW8Num212z0">
    <w:name w:val="WW8Num212z0"/>
    <w:rsid w:val="007210FF"/>
    <w:rPr>
      <w:rFonts w:ascii="Times New Roman" w:eastAsia="Times New Roman" w:hAnsi="Times New Roman" w:cs="Times New Roman"/>
    </w:rPr>
  </w:style>
  <w:style w:type="character" w:customStyle="1" w:styleId="Absatz-Standardschriftart1">
    <w:name w:val="Absatz-Standardschriftart1"/>
    <w:rsid w:val="007210FF"/>
  </w:style>
  <w:style w:type="character" w:customStyle="1" w:styleId="WW8Num10z0">
    <w:name w:val="WW8Num10z0"/>
    <w:rsid w:val="007210FF"/>
    <w:rPr>
      <w:rFonts w:ascii="Symbol" w:hAnsi="Symbol"/>
    </w:rPr>
  </w:style>
  <w:style w:type="character" w:customStyle="1" w:styleId="WW8Num21z0">
    <w:name w:val="WW8Num21z0"/>
    <w:rsid w:val="007210FF"/>
    <w:rPr>
      <w:rFonts w:ascii="Symbol" w:hAnsi="Symbol"/>
    </w:rPr>
  </w:style>
  <w:style w:type="character" w:customStyle="1" w:styleId="WW8Num21z1">
    <w:name w:val="WW8Num21z1"/>
    <w:rsid w:val="007210FF"/>
    <w:rPr>
      <w:rFonts w:ascii="Courier New" w:hAnsi="Courier New" w:cs="Courier New"/>
    </w:rPr>
  </w:style>
  <w:style w:type="character" w:customStyle="1" w:styleId="WW8Num21z2">
    <w:name w:val="WW8Num21z2"/>
    <w:rsid w:val="007210FF"/>
    <w:rPr>
      <w:rFonts w:ascii="Wingdings" w:hAnsi="Wingdings"/>
    </w:rPr>
  </w:style>
  <w:style w:type="character" w:customStyle="1" w:styleId="WW8Num39z0">
    <w:name w:val="WW8Num39z0"/>
    <w:rsid w:val="007210FF"/>
    <w:rPr>
      <w:rFonts w:ascii="Symbol" w:hAnsi="Symbol"/>
    </w:rPr>
  </w:style>
  <w:style w:type="character" w:customStyle="1" w:styleId="WW8Num39z1">
    <w:name w:val="WW8Num39z1"/>
    <w:rsid w:val="007210FF"/>
    <w:rPr>
      <w:rFonts w:ascii="Courier New" w:hAnsi="Courier New" w:cs="Courier New"/>
    </w:rPr>
  </w:style>
  <w:style w:type="character" w:customStyle="1" w:styleId="WW8Num39z2">
    <w:name w:val="WW8Num39z2"/>
    <w:rsid w:val="007210FF"/>
    <w:rPr>
      <w:rFonts w:ascii="Wingdings" w:hAnsi="Wingdings"/>
    </w:rPr>
  </w:style>
  <w:style w:type="character" w:customStyle="1" w:styleId="WW8Num53z1">
    <w:name w:val="WW8Num53z1"/>
    <w:rsid w:val="007210FF"/>
    <w:rPr>
      <w:rFonts w:ascii="Courier New" w:hAnsi="Courier New" w:cs="Courier New"/>
    </w:rPr>
  </w:style>
  <w:style w:type="character" w:customStyle="1" w:styleId="WW8Num53z2">
    <w:name w:val="WW8Num53z2"/>
    <w:rsid w:val="007210FF"/>
    <w:rPr>
      <w:rFonts w:ascii="Wingdings" w:hAnsi="Wingdings"/>
    </w:rPr>
  </w:style>
  <w:style w:type="character" w:styleId="BesuchterHyperlink">
    <w:name w:val="FollowedHyperlink"/>
    <w:rsid w:val="007210FF"/>
    <w:rPr>
      <w:color w:val="800080"/>
      <w:u w:val="single"/>
    </w:rPr>
  </w:style>
  <w:style w:type="character" w:customStyle="1" w:styleId="TabelleZchn">
    <w:name w:val="Tabelle Zchn"/>
    <w:rsid w:val="007210FF"/>
    <w:rPr>
      <w:rFonts w:ascii="Tahoma" w:hAnsi="Tahoma"/>
      <w:sz w:val="18"/>
      <w:szCs w:val="18"/>
      <w:lang w:val="de-DE" w:eastAsia="ar-SA" w:bidi="ar-SA"/>
    </w:rPr>
  </w:style>
  <w:style w:type="character" w:customStyle="1" w:styleId="AusfTabelleZchn">
    <w:name w:val="AusfTabelle Zchn"/>
    <w:rsid w:val="007210FF"/>
    <w:rPr>
      <w:rFonts w:ascii="Tahoma" w:hAnsi="Tahoma"/>
      <w:i/>
      <w:color w:val="000080"/>
      <w:sz w:val="18"/>
      <w:szCs w:val="18"/>
      <w:lang w:val="de-DE" w:eastAsia="ar-SA" w:bidi="ar-SA"/>
    </w:rPr>
  </w:style>
  <w:style w:type="character" w:customStyle="1" w:styleId="Kommentarzeichen1">
    <w:name w:val="Kommentarzeichen1"/>
    <w:rsid w:val="007210FF"/>
    <w:rPr>
      <w:sz w:val="16"/>
      <w:szCs w:val="16"/>
    </w:rPr>
  </w:style>
  <w:style w:type="character" w:styleId="Hyperlink">
    <w:name w:val="Hyperlink"/>
    <w:uiPriority w:val="99"/>
    <w:rsid w:val="007210FF"/>
    <w:rPr>
      <w:color w:val="0000FF"/>
      <w:u w:val="single"/>
    </w:rPr>
  </w:style>
  <w:style w:type="character" w:customStyle="1" w:styleId="ArialZchn">
    <w:name w:val="Arial Zchn"/>
    <w:rsid w:val="007210FF"/>
    <w:rPr>
      <w:rFonts w:ascii="Tahoma" w:hAnsi="Tahoma"/>
      <w:szCs w:val="24"/>
      <w:lang w:val="de-DE" w:eastAsia="ar-SA" w:bidi="ar-SA"/>
    </w:rPr>
  </w:style>
  <w:style w:type="character" w:customStyle="1" w:styleId="DokumentstrukturZchn">
    <w:name w:val="Dokumentstruktur Zchn"/>
    <w:rsid w:val="007210FF"/>
    <w:rPr>
      <w:rFonts w:ascii="Tahoma" w:hAnsi="Tahoma" w:cs="Tahoma"/>
      <w:sz w:val="16"/>
      <w:szCs w:val="16"/>
    </w:rPr>
  </w:style>
  <w:style w:type="character" w:customStyle="1" w:styleId="Nummerierungszeichen">
    <w:name w:val="Nummerierungszeichen"/>
    <w:rsid w:val="007210FF"/>
  </w:style>
  <w:style w:type="character" w:customStyle="1" w:styleId="Aufzhlungszeichen1">
    <w:name w:val="Aufzählungszeichen1"/>
    <w:rsid w:val="007210FF"/>
    <w:rPr>
      <w:rFonts w:ascii="OpenSymbol" w:eastAsia="OpenSymbol" w:hAnsi="OpenSymbol" w:cs="OpenSymbol"/>
    </w:rPr>
  </w:style>
  <w:style w:type="character" w:customStyle="1" w:styleId="DocumentMapChar">
    <w:name w:val="Document Map Char"/>
    <w:rsid w:val="007210FF"/>
    <w:rPr>
      <w:rFonts w:ascii="Tahoma" w:hAnsi="Tahoma" w:cs="Tahoma"/>
      <w:sz w:val="16"/>
      <w:szCs w:val="16"/>
    </w:rPr>
  </w:style>
  <w:style w:type="character" w:customStyle="1" w:styleId="WW8Num4z0">
    <w:name w:val="WW8Num4z0"/>
    <w:rsid w:val="007210FF"/>
    <w:rPr>
      <w:rFonts w:ascii="Symbol" w:hAnsi="Symbol"/>
      <w:color w:val="auto"/>
    </w:rPr>
  </w:style>
  <w:style w:type="character" w:customStyle="1" w:styleId="Aufzhlungszeichen2">
    <w:name w:val="Aufzählungszeichen2"/>
    <w:rsid w:val="007210FF"/>
    <w:rPr>
      <w:rFonts w:ascii="OpenSymbol" w:eastAsia="OpenSymbol" w:hAnsi="OpenSymbol" w:cs="OpenSymbol"/>
    </w:rPr>
  </w:style>
  <w:style w:type="character" w:customStyle="1" w:styleId="Aufzhlungszeichen3">
    <w:name w:val="Aufzählungszeichen3"/>
    <w:rsid w:val="007210FF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rsid w:val="007210FF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krper">
    <w:name w:val="Body Text"/>
    <w:basedOn w:val="Standard"/>
    <w:link w:val="TextkrperZchn"/>
    <w:rsid w:val="007210FF"/>
    <w:pPr>
      <w:spacing w:after="120"/>
    </w:pPr>
    <w:rPr>
      <w:rFonts w:cs="Times New Roman"/>
    </w:rPr>
  </w:style>
  <w:style w:type="character" w:customStyle="1" w:styleId="TextkrperZchn">
    <w:name w:val="Textkörper Zchn"/>
    <w:link w:val="Textkrper"/>
    <w:rsid w:val="007210FF"/>
    <w:rPr>
      <w:rFonts w:ascii="Arial" w:eastAsia="Times New Roman" w:hAnsi="Arial" w:cs="Arial"/>
      <w:sz w:val="20"/>
      <w:szCs w:val="24"/>
      <w:lang w:eastAsia="ar-SA"/>
    </w:rPr>
  </w:style>
  <w:style w:type="paragraph" w:styleId="Liste">
    <w:name w:val="List"/>
    <w:basedOn w:val="Textkrper"/>
    <w:rsid w:val="007210FF"/>
  </w:style>
  <w:style w:type="paragraph" w:customStyle="1" w:styleId="Beschriftung3">
    <w:name w:val="Beschriftung3"/>
    <w:basedOn w:val="Standard"/>
    <w:rsid w:val="007210FF"/>
    <w:pPr>
      <w:suppressLineNumbers/>
      <w:spacing w:before="120" w:after="120"/>
    </w:pPr>
    <w:rPr>
      <w:i/>
      <w:iCs/>
      <w:sz w:val="24"/>
    </w:rPr>
  </w:style>
  <w:style w:type="paragraph" w:customStyle="1" w:styleId="Verzeichnis">
    <w:name w:val="Verzeichnis"/>
    <w:basedOn w:val="Standard"/>
    <w:rsid w:val="007210FF"/>
    <w:pPr>
      <w:suppressLineNumbers/>
    </w:pPr>
  </w:style>
  <w:style w:type="paragraph" w:customStyle="1" w:styleId="Beschriftung2">
    <w:name w:val="Beschriftung2"/>
    <w:basedOn w:val="Standard"/>
    <w:rsid w:val="007210FF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Beschriftung1">
    <w:name w:val="Beschriftung1"/>
    <w:basedOn w:val="Standard"/>
    <w:rsid w:val="007210FF"/>
    <w:pPr>
      <w:suppressLineNumbers/>
      <w:spacing w:before="120" w:after="120"/>
    </w:pPr>
    <w:rPr>
      <w:i/>
      <w:iCs/>
      <w:sz w:val="24"/>
    </w:rPr>
  </w:style>
  <w:style w:type="paragraph" w:customStyle="1" w:styleId="Dokumenttitel">
    <w:name w:val="Dokumenttitel"/>
    <w:basedOn w:val="Standard"/>
    <w:rsid w:val="007210FF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rsid w:val="007210FF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link w:val="KopfzeileZchn"/>
    <w:rsid w:val="007210FF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KopfzeileZchn">
    <w:name w:val="Kopfzeile Zchn"/>
    <w:link w:val="Kopfzeile"/>
    <w:rsid w:val="007210FF"/>
    <w:rPr>
      <w:rFonts w:ascii="Arial" w:eastAsia="Times New Roman" w:hAnsi="Arial" w:cs="Arial"/>
      <w:sz w:val="20"/>
      <w:szCs w:val="24"/>
      <w:lang w:eastAsia="ar-SA"/>
    </w:rPr>
  </w:style>
  <w:style w:type="paragraph" w:styleId="Fuzeile">
    <w:name w:val="footer"/>
    <w:basedOn w:val="Standard"/>
    <w:link w:val="FuzeileZchn"/>
    <w:rsid w:val="007210FF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FuzeileZchn">
    <w:name w:val="Fußzeile Zchn"/>
    <w:link w:val="Fuzeile"/>
    <w:rsid w:val="007210FF"/>
    <w:rPr>
      <w:rFonts w:ascii="Arial" w:eastAsia="Times New Roman" w:hAnsi="Arial" w:cs="Arial"/>
      <w:sz w:val="20"/>
      <w:szCs w:val="24"/>
      <w:lang w:eastAsia="ar-SA"/>
    </w:rPr>
  </w:style>
  <w:style w:type="paragraph" w:customStyle="1" w:styleId="AusfTabelle">
    <w:name w:val="AusfTabelle"/>
    <w:basedOn w:val="Tabelle"/>
    <w:rsid w:val="007210FF"/>
    <w:rPr>
      <w:i/>
      <w:color w:val="000080"/>
    </w:rPr>
  </w:style>
  <w:style w:type="paragraph" w:customStyle="1" w:styleId="Sprechblasentext1">
    <w:name w:val="Sprechblasentext1"/>
    <w:basedOn w:val="Standard"/>
    <w:rsid w:val="007210FF"/>
    <w:rPr>
      <w:rFonts w:cs="Tahoma"/>
      <w:sz w:val="16"/>
      <w:szCs w:val="16"/>
    </w:rPr>
  </w:style>
  <w:style w:type="paragraph" w:customStyle="1" w:styleId="Tabellenkopf">
    <w:name w:val="Tabellenkopf"/>
    <w:basedOn w:val="Tabelle"/>
    <w:rsid w:val="007210FF"/>
    <w:rPr>
      <w:b/>
    </w:rPr>
  </w:style>
  <w:style w:type="paragraph" w:customStyle="1" w:styleId="Kommentartext1">
    <w:name w:val="Kommentartext1"/>
    <w:basedOn w:val="Standard"/>
    <w:rsid w:val="007210FF"/>
    <w:rPr>
      <w:szCs w:val="20"/>
    </w:rPr>
  </w:style>
  <w:style w:type="paragraph" w:customStyle="1" w:styleId="CommentSubject1">
    <w:name w:val="Comment Subject1"/>
    <w:basedOn w:val="Kommentartext1"/>
    <w:next w:val="Kommentartext1"/>
    <w:rsid w:val="007210FF"/>
    <w:rPr>
      <w:b/>
      <w:bCs/>
    </w:rPr>
  </w:style>
  <w:style w:type="paragraph" w:customStyle="1" w:styleId="Infoblock">
    <w:name w:val="Infoblock"/>
    <w:basedOn w:val="Standard"/>
    <w:rsid w:val="007210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rsid w:val="007210FF"/>
    <w:pPr>
      <w:tabs>
        <w:tab w:val="clear" w:pos="0"/>
      </w:tabs>
    </w:pPr>
  </w:style>
  <w:style w:type="paragraph" w:styleId="Verzeichnis1">
    <w:name w:val="toc 1"/>
    <w:basedOn w:val="Standard"/>
    <w:next w:val="Standard"/>
    <w:uiPriority w:val="39"/>
    <w:rsid w:val="007210FF"/>
    <w:pPr>
      <w:spacing w:after="40"/>
    </w:pPr>
  </w:style>
  <w:style w:type="paragraph" w:styleId="Verzeichnis2">
    <w:name w:val="toc 2"/>
    <w:basedOn w:val="Standard"/>
    <w:next w:val="Standard"/>
    <w:uiPriority w:val="39"/>
    <w:rsid w:val="007210FF"/>
    <w:pPr>
      <w:spacing w:after="40"/>
      <w:ind w:left="221"/>
    </w:pPr>
  </w:style>
  <w:style w:type="paragraph" w:styleId="Verzeichnis3">
    <w:name w:val="toc 3"/>
    <w:basedOn w:val="Standard"/>
    <w:next w:val="Standard"/>
    <w:rsid w:val="007210FF"/>
    <w:pPr>
      <w:tabs>
        <w:tab w:val="left" w:pos="1440"/>
        <w:tab w:val="right" w:leader="dot" w:pos="9062"/>
      </w:tabs>
      <w:spacing w:after="40"/>
      <w:ind w:left="442"/>
    </w:pPr>
  </w:style>
  <w:style w:type="paragraph" w:customStyle="1" w:styleId="Arial">
    <w:name w:val="Arial"/>
    <w:basedOn w:val="Standard"/>
    <w:rsid w:val="007210FF"/>
  </w:style>
  <w:style w:type="paragraph" w:customStyle="1" w:styleId="StandardArial">
    <w:name w:val="Standard + Arial"/>
    <w:basedOn w:val="Standard"/>
    <w:rsid w:val="007210FF"/>
    <w:pPr>
      <w:autoSpaceDE w:val="0"/>
    </w:pPr>
    <w:rPr>
      <w:sz w:val="22"/>
      <w:szCs w:val="22"/>
    </w:rPr>
  </w:style>
  <w:style w:type="paragraph" w:customStyle="1" w:styleId="Listenabsatz1">
    <w:name w:val="Listenabsatz1"/>
    <w:basedOn w:val="Standard"/>
    <w:rsid w:val="007210FF"/>
    <w:pPr>
      <w:spacing w:after="200"/>
      <w:ind w:left="720"/>
    </w:pPr>
    <w:rPr>
      <w:rFonts w:ascii="Calibri" w:eastAsia="Calibri" w:hAnsi="Calibri"/>
      <w:sz w:val="22"/>
      <w:szCs w:val="22"/>
    </w:rPr>
  </w:style>
  <w:style w:type="paragraph" w:customStyle="1" w:styleId="Dokumentstruktur1">
    <w:name w:val="Dokumentstruktur1"/>
    <w:basedOn w:val="Standard"/>
    <w:rsid w:val="007210FF"/>
    <w:rPr>
      <w:rFonts w:cs="Tahoma"/>
      <w:sz w:val="16"/>
      <w:szCs w:val="16"/>
    </w:rPr>
  </w:style>
  <w:style w:type="paragraph" w:customStyle="1" w:styleId="StandardWeb1">
    <w:name w:val="Standard (Web)1"/>
    <w:basedOn w:val="Standard"/>
    <w:rsid w:val="007210FF"/>
    <w:pPr>
      <w:spacing w:before="280" w:after="119"/>
    </w:pPr>
    <w:rPr>
      <w:rFonts w:ascii="Times New Roman" w:hAnsi="Times New Roman"/>
      <w:sz w:val="24"/>
    </w:rPr>
  </w:style>
  <w:style w:type="paragraph" w:customStyle="1" w:styleId="StandardEHWeidemannComBook">
    <w:name w:val="Standard + E+H Weidemann Com Book"/>
    <w:basedOn w:val="Standard"/>
    <w:rsid w:val="007210FF"/>
    <w:pPr>
      <w:spacing w:before="60" w:after="60"/>
    </w:pPr>
    <w:rPr>
      <w:rFonts w:ascii="E+H Weidemann Com Book" w:hAnsi="E+H Weidemann Com Book"/>
      <w:sz w:val="22"/>
      <w:szCs w:val="20"/>
    </w:rPr>
  </w:style>
  <w:style w:type="paragraph" w:customStyle="1" w:styleId="TabellenInhalt">
    <w:name w:val="Tabellen Inhalt"/>
    <w:basedOn w:val="Standard"/>
    <w:rsid w:val="007210FF"/>
    <w:pPr>
      <w:widowControl w:val="0"/>
      <w:suppressLineNumbers/>
    </w:pPr>
    <w:rPr>
      <w:rFonts w:ascii="Times New Roman" w:eastAsia="Andale Sans UI" w:hAnsi="Times New Roman"/>
      <w:kern w:val="1"/>
      <w:sz w:val="24"/>
    </w:rPr>
  </w:style>
  <w:style w:type="paragraph" w:customStyle="1" w:styleId="Tabellenberschrift">
    <w:name w:val="Tabellen Überschrift"/>
    <w:basedOn w:val="TabellenInhalt"/>
    <w:rsid w:val="007210FF"/>
    <w:pPr>
      <w:jc w:val="center"/>
    </w:pPr>
    <w:rPr>
      <w:b/>
      <w:bCs/>
    </w:rPr>
  </w:style>
  <w:style w:type="paragraph" w:styleId="Verzeichnis4">
    <w:name w:val="toc 4"/>
    <w:basedOn w:val="Verzeichnis"/>
    <w:rsid w:val="007210FF"/>
    <w:pPr>
      <w:tabs>
        <w:tab w:val="right" w:leader="dot" w:pos="8788"/>
      </w:tabs>
      <w:ind w:left="849"/>
    </w:pPr>
  </w:style>
  <w:style w:type="paragraph" w:styleId="Verzeichnis5">
    <w:name w:val="toc 5"/>
    <w:basedOn w:val="Verzeichnis"/>
    <w:rsid w:val="007210FF"/>
    <w:pPr>
      <w:tabs>
        <w:tab w:val="right" w:leader="dot" w:pos="8505"/>
      </w:tabs>
      <w:ind w:left="1132"/>
    </w:pPr>
  </w:style>
  <w:style w:type="paragraph" w:styleId="Verzeichnis6">
    <w:name w:val="toc 6"/>
    <w:basedOn w:val="Verzeichnis"/>
    <w:rsid w:val="007210FF"/>
    <w:pPr>
      <w:tabs>
        <w:tab w:val="right" w:leader="dot" w:pos="8222"/>
      </w:tabs>
      <w:ind w:left="1415"/>
    </w:pPr>
  </w:style>
  <w:style w:type="paragraph" w:styleId="Verzeichnis7">
    <w:name w:val="toc 7"/>
    <w:basedOn w:val="Verzeichnis"/>
    <w:rsid w:val="007210FF"/>
    <w:pPr>
      <w:tabs>
        <w:tab w:val="right" w:leader="dot" w:pos="7939"/>
      </w:tabs>
      <w:ind w:left="1698"/>
    </w:pPr>
  </w:style>
  <w:style w:type="paragraph" w:styleId="Verzeichnis8">
    <w:name w:val="toc 8"/>
    <w:basedOn w:val="Verzeichnis"/>
    <w:rsid w:val="007210FF"/>
    <w:pPr>
      <w:tabs>
        <w:tab w:val="right" w:leader="dot" w:pos="7656"/>
      </w:tabs>
      <w:ind w:left="1981"/>
    </w:pPr>
  </w:style>
  <w:style w:type="paragraph" w:styleId="Verzeichnis9">
    <w:name w:val="toc 9"/>
    <w:basedOn w:val="Verzeichnis"/>
    <w:rsid w:val="007210FF"/>
    <w:pPr>
      <w:tabs>
        <w:tab w:val="right" w:leader="dot" w:pos="7373"/>
      </w:tabs>
      <w:ind w:left="2264"/>
    </w:pPr>
  </w:style>
  <w:style w:type="paragraph" w:customStyle="1" w:styleId="Inhaltsverzeichnis10">
    <w:name w:val="Inhaltsverzeichnis 10"/>
    <w:basedOn w:val="Verzeichnis"/>
    <w:rsid w:val="007210FF"/>
    <w:pPr>
      <w:tabs>
        <w:tab w:val="right" w:leader="dot" w:pos="7090"/>
      </w:tabs>
      <w:ind w:left="2547"/>
    </w:pPr>
  </w:style>
  <w:style w:type="paragraph" w:customStyle="1" w:styleId="Rahmeninhalt">
    <w:name w:val="Rahmeninhalt"/>
    <w:basedOn w:val="Textkrper"/>
    <w:rsid w:val="007210FF"/>
  </w:style>
  <w:style w:type="paragraph" w:customStyle="1" w:styleId="ListParagraph1">
    <w:name w:val="List Paragraph1"/>
    <w:basedOn w:val="Standard"/>
    <w:rsid w:val="007210FF"/>
    <w:pPr>
      <w:ind w:left="720"/>
    </w:pPr>
  </w:style>
  <w:style w:type="paragraph" w:customStyle="1" w:styleId="Dokumentstruktur2">
    <w:name w:val="Dokumentstruktur2"/>
    <w:basedOn w:val="Standard"/>
    <w:rsid w:val="007210F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10FF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210FF"/>
    <w:pPr>
      <w:suppressAutoHyphens w:val="0"/>
      <w:spacing w:before="60" w:after="60" w:line="240" w:lineRule="auto"/>
      <w:ind w:left="720"/>
      <w:contextualSpacing/>
    </w:pPr>
    <w:rPr>
      <w:rFonts w:cs="Times New Roman"/>
      <w:sz w:val="22"/>
      <w:szCs w:val="20"/>
      <w:lang w:eastAsia="de-DE"/>
    </w:rPr>
  </w:style>
  <w:style w:type="paragraph" w:styleId="Dokumentstruktur">
    <w:name w:val="Document Map"/>
    <w:basedOn w:val="Standard"/>
    <w:link w:val="DokumentstrukturZchn1"/>
    <w:uiPriority w:val="99"/>
    <w:semiHidden/>
    <w:unhideWhenUsed/>
    <w:rsid w:val="007210FF"/>
    <w:rPr>
      <w:rFonts w:ascii="Tahoma" w:hAnsi="Tahoma" w:cs="Times New Roman"/>
      <w:sz w:val="16"/>
      <w:szCs w:val="16"/>
    </w:rPr>
  </w:style>
  <w:style w:type="character" w:customStyle="1" w:styleId="DokumentstrukturZchn1">
    <w:name w:val="Dokumentstruktur Zchn1"/>
    <w:link w:val="Dokumentstruktur"/>
    <w:uiPriority w:val="99"/>
    <w:semiHidden/>
    <w:rsid w:val="007210FF"/>
    <w:rPr>
      <w:rFonts w:ascii="Tahoma" w:eastAsia="Times New Roman" w:hAnsi="Tahoma" w:cs="Tahoma"/>
      <w:sz w:val="16"/>
      <w:szCs w:val="16"/>
      <w:lang w:eastAsia="ar-SA"/>
    </w:rPr>
  </w:style>
  <w:style w:type="table" w:styleId="Tabellengitternetz">
    <w:name w:val="Table Grid"/>
    <w:basedOn w:val="NormaleTabelle"/>
    <w:uiPriority w:val="59"/>
    <w:rsid w:val="00FA50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rarbeitung">
    <w:name w:val="Revision"/>
    <w:hidden/>
    <w:uiPriority w:val="99"/>
    <w:semiHidden/>
    <w:rsid w:val="008F6EDE"/>
    <w:rPr>
      <w:rFonts w:ascii="Arial" w:eastAsia="Times New Roman" w:hAnsi="Arial" w:cs="Arial"/>
      <w:szCs w:val="24"/>
      <w:lang w:eastAsia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E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ED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CE6B6-F944-48D9-8636-15006AFB29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291151-DA81-4545-B0AF-0A97E461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6524</Words>
  <Characters>41105</Characters>
  <Application>Microsoft Office Word</Application>
  <DocSecurity>0</DocSecurity>
  <Lines>342</Lines>
  <Paragraphs>95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47534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_Toc290564163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_Toc290564162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_Toc290564161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_Toc290564160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_Toc290564159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_Toc290564158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_Toc290564157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_Toc290564156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_Toc290564155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_Toc290564154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_Toc290564153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_Toc290564152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_Toc290564151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_Toc290564150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Sm0k3</cp:lastModifiedBy>
  <cp:revision>10</cp:revision>
  <cp:lastPrinted>2011-04-14T16:10:00Z</cp:lastPrinted>
  <dcterms:created xsi:type="dcterms:W3CDTF">2011-04-13T16:31:00Z</dcterms:created>
  <dcterms:modified xsi:type="dcterms:W3CDTF">2011-04-18T09:54:00Z</dcterms:modified>
</cp:coreProperties>
</file>